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Calibri" w:hAnsi="Calibri"/>
          <w:sz w:val="72"/>
          <w:szCs w:val="72"/>
        </w:rPr>
      </w:pPr>
      <w:r>
        <w:rPr>
          <w:rFonts w:ascii="Calibri" w:hAnsi="Calibri" w:eastAsia="MS PGothic" w:cs="Times New Roman"/>
          <w:b/>
          <w:sz w:val="40"/>
          <w:szCs w:val="40"/>
        </w:rPr>
        <w:pict>
          <v:rect id="1026" o:spid="_x0000_s1026" o:spt="1" style="position:absolute;left:0pt;margin-left:306.1pt;margin-top:513.8pt;height:24.8pt;width:146.7pt;z-index:1024;mso-width-relative:page;mso-height-relative:page;" filled="f" stroked="f" coordsize="21600,21600">
            <v:path/>
            <v:fill on="f" focussize="0,0"/>
            <v:stroke on="f"/>
            <v:imagedata o:title=""/>
            <o:lock v:ext="edit"/>
            <v:textbox>
              <w:txbxContent>
                <w:p>
                  <w:pPr>
                    <w:jc w:val="right"/>
                    <w:rPr>
                      <w:rFonts w:ascii="Calibri" w:hAnsi="Calibri"/>
                      <w:b/>
                      <w:sz w:val="20"/>
                      <w:szCs w:val="20"/>
                    </w:rPr>
                  </w:pPr>
                  <w:r>
                    <w:rPr>
                      <w:sz w:val="20"/>
                      <w:szCs w:val="20"/>
                    </w:rPr>
                    <w:t>March 2016</w:t>
                  </w:r>
                  <w:r>
                    <w:rPr>
                      <w:rFonts w:hint="eastAsia" w:ascii="Calibri" w:hAnsi="Calibri"/>
                      <w:b/>
                      <w:sz w:val="20"/>
                      <w:szCs w:val="20"/>
                    </w:rPr>
                    <w:t xml:space="preserve"> </w:t>
                  </w:r>
                </w:p>
              </w:txbxContent>
            </v:textbox>
          </v:rect>
        </w:pict>
      </w:r>
      <w:r>
        <w:rPr>
          <w:rFonts w:ascii="Calibri" w:hAnsi="Calibri" w:eastAsia="MS PGothic" w:cs="Times New Roman"/>
          <w:b/>
          <w:sz w:val="40"/>
          <w:szCs w:val="40"/>
        </w:rPr>
        <w:pict>
          <v:rect id="1027" o:spid="_x0000_s1027" o:spt="1" style="position:absolute;left:0pt;margin-left:304.7pt;margin-top:496.05pt;height:24.8pt;width:146.7pt;z-index:1024;mso-width-relative:page;mso-height-relative:page;" filled="f" stroked="f" coordsize="21600,21600">
            <v:path/>
            <v:fill on="f" focussize="0,0"/>
            <v:stroke on="f"/>
            <v:imagedata o:title=""/>
            <o:lock v:ext="edit"/>
            <v:textbox>
              <w:txbxContent>
                <w:p>
                  <w:pPr>
                    <w:jc w:val="right"/>
                    <w:rPr>
                      <w:rFonts w:ascii="Calibri" w:hAnsi="Calibri"/>
                      <w:b/>
                      <w:sz w:val="28"/>
                      <w:szCs w:val="28"/>
                    </w:rPr>
                  </w:pPr>
                  <w:r>
                    <w:rPr>
                      <w:rFonts w:hint="eastAsia" w:ascii="Calibri" w:hAnsi="Calibri"/>
                      <w:b/>
                      <w:sz w:val="28"/>
                      <w:szCs w:val="28"/>
                    </w:rPr>
                    <w:t>Version 1.</w:t>
                  </w:r>
                  <w:r>
                    <w:rPr>
                      <w:rFonts w:ascii="Calibri" w:hAnsi="Calibri"/>
                      <w:b/>
                      <w:sz w:val="28"/>
                      <w:szCs w:val="28"/>
                    </w:rPr>
                    <w:t>0</w:t>
                  </w:r>
                </w:p>
                <w:p>
                  <w:pPr>
                    <w:jc w:val="right"/>
                    <w:rPr>
                      <w:rFonts w:ascii="Calibri" w:hAnsi="Calibri"/>
                      <w:b/>
                      <w:sz w:val="28"/>
                      <w:szCs w:val="28"/>
                    </w:rPr>
                  </w:pPr>
                  <w:r>
                    <w:rPr>
                      <w:rFonts w:hint="eastAsia" w:ascii="Calibri" w:hAnsi="Calibri"/>
                      <w:b/>
                      <w:sz w:val="28"/>
                      <w:szCs w:val="28"/>
                    </w:rPr>
                    <w:t xml:space="preserve"> </w:t>
                  </w:r>
                </w:p>
              </w:txbxContent>
            </v:textbox>
          </v:rect>
        </w:pict>
      </w:r>
      <w:r>
        <w:rPr>
          <w:rFonts w:ascii="Calibri" w:hAnsi="Calibri" w:eastAsia="MS PGothic" w:cs="Times New Roman"/>
          <w:b/>
          <w:sz w:val="40"/>
          <w:szCs w:val="40"/>
        </w:rPr>
        <w:pict>
          <v:rect id="1028" o:spid="_x0000_s1028" o:spt="1" style="position:absolute;left:0pt;margin-left:317.55pt;margin-top:478.75pt;height:27.45pt;width:131.75pt;z-index:1024;mso-width-relative:page;mso-height-relative:page;" filled="f" stroked="f" coordsize="21600,21600">
            <v:path/>
            <v:fill on="f" focussize="0,0"/>
            <v:stroke on="f"/>
            <v:imagedata o:title=""/>
            <o:lock v:ext="edit"/>
            <v:textbox>
              <w:txbxContent>
                <w:p>
                  <w:pPr>
                    <w:jc w:val="right"/>
                    <w:rPr>
                      <w:rFonts w:hint="default" w:ascii="Calibri" w:hAnsi="Calibri"/>
                      <w:b/>
                      <w:bCs/>
                      <w:color w:val="000000"/>
                      <w:sz w:val="28"/>
                      <w:szCs w:val="32"/>
                      <w:lang w:val="en-IN"/>
                    </w:rPr>
                  </w:pPr>
                  <w:r>
                    <w:rPr>
                      <w:rFonts w:hint="default" w:ascii="Calibri" w:hAnsi="Calibri"/>
                      <w:b/>
                      <w:bCs/>
                      <w:color w:val="000000"/>
                      <w:sz w:val="28"/>
                      <w:szCs w:val="32"/>
                      <w:lang w:val="en-IN"/>
                    </w:rPr>
                    <w:t>Anand</w:t>
                  </w:r>
                </w:p>
              </w:txbxContent>
            </v:textbox>
          </v:rect>
        </w:pict>
      </w:r>
      <w:r>
        <w:rPr>
          <w:rFonts w:ascii="Calibri" w:hAnsi="Calibri" w:eastAsia="MS PGothic" w:cs="Times New Roman"/>
          <w:b/>
          <w:sz w:val="40"/>
          <w:szCs w:val="40"/>
        </w:rPr>
        <w:pict>
          <v:rect id="1029" o:spid="_x0000_s1029" o:spt="1" style="position:absolute;left:0pt;margin-left:-36.1pt;margin-top:236.55pt;height:115.2pt;width:487.95pt;z-index:1024;v-text-anchor:bottom;mso-width-relative:page;mso-height-relative:page;" filled="f" stroked="f" coordsize="21600,21600">
            <v:path/>
            <v:fill on="f" focussize="0,0"/>
            <v:stroke on="f"/>
            <v:imagedata o:title=""/>
            <o:lock v:ext="edit"/>
            <v:textbox>
              <w:txbxContent>
                <w:p>
                  <w:pPr>
                    <w:jc w:val="center"/>
                    <w:rPr>
                      <w:rFonts w:ascii="Calibri" w:hAnsi="Calibri"/>
                      <w:b/>
                      <w:bCs/>
                      <w:color w:val="1F497D"/>
                      <w:sz w:val="68"/>
                      <w:szCs w:val="68"/>
                    </w:rPr>
                  </w:pPr>
                  <w:r>
                    <w:rPr>
                      <w:rFonts w:hint="eastAsia" w:ascii="Calibri" w:hAnsi="Calibri"/>
                      <w:b/>
                      <w:bCs/>
                      <w:color w:val="1F497D"/>
                      <w:sz w:val="68"/>
                      <w:szCs w:val="68"/>
                    </w:rPr>
                    <w:t>Functional Specification</w:t>
                  </w:r>
                </w:p>
                <w:p>
                  <w:pPr>
                    <w:jc w:val="center"/>
                    <w:rPr>
                      <w:rFonts w:ascii="Calibri" w:hAnsi="Calibri"/>
                      <w:b/>
                      <w:bCs/>
                      <w:color w:val="4F81BD"/>
                      <w:sz w:val="40"/>
                      <w:szCs w:val="40"/>
                    </w:rPr>
                  </w:pPr>
                  <w:r>
                    <w:rPr>
                      <w:rFonts w:ascii="Calibri" w:hAnsi="Calibri"/>
                      <w:b/>
                      <w:bCs/>
                      <w:color w:val="4F81BD"/>
                      <w:sz w:val="40"/>
                      <w:szCs w:val="40"/>
                    </w:rPr>
                    <w:t>Appointment Booking System</w:t>
                  </w:r>
                </w:p>
                <w:p>
                  <w:pPr>
                    <w:jc w:val="center"/>
                    <w:rPr>
                      <w:b/>
                      <w:bCs/>
                      <w:color w:val="000000"/>
                      <w:sz w:val="32"/>
                      <w:szCs w:val="32"/>
                    </w:rPr>
                  </w:pPr>
                </w:p>
                <w:p>
                  <w:pPr>
                    <w:rPr>
                      <w:b/>
                      <w:bCs/>
                      <w:color w:val="000000"/>
                      <w:sz w:val="32"/>
                      <w:szCs w:val="32"/>
                    </w:rPr>
                  </w:pPr>
                </w:p>
              </w:txbxContent>
            </v:textbox>
          </v:rect>
        </w:pict>
      </w:r>
      <w:r>
        <w:rPr>
          <w:rFonts w:ascii="Calibri" w:hAnsi="Calibri" w:eastAsia="MS PGothic" w:cs="Times New Roman"/>
          <w:sz w:val="20"/>
          <w:szCs w:val="24"/>
        </w:rPr>
        <w:pict>
          <v:rect id="1030" o:spid="_x0000_s1030" o:spt="1" style="position:absolute;left:0pt;margin-left:1.35pt;margin-top:183.95pt;height:68.2pt;width:436.8pt;z-index:1024;v-text-anchor:bottom;mso-width-relative:margin;mso-height-relative:margin;" filled="f" stroked="f" coordsize="21600,21600">
            <v:path/>
            <v:fill on="f" focussize="0,0"/>
            <v:stroke on="f"/>
            <v:imagedata o:title=""/>
            <o:lock v:ext="edit"/>
            <v:textbox>
              <w:txbxContent>
                <w:p>
                  <w:pPr>
                    <w:jc w:val="center"/>
                    <w:rPr>
                      <w:b/>
                      <w:bCs/>
                      <w:color w:val="000000"/>
                      <w:sz w:val="40"/>
                      <w:szCs w:val="40"/>
                    </w:rPr>
                  </w:pPr>
                  <w:r>
                    <w:rPr>
                      <w:b/>
                      <w:bCs/>
                      <w:color w:val="000000"/>
                      <w:sz w:val="40"/>
                      <w:szCs w:val="40"/>
                    </w:rPr>
                    <w:t>DocHelper</w:t>
                  </w:r>
                </w:p>
              </w:txbxContent>
            </v:textbox>
          </v:rect>
        </w:pict>
      </w:r>
      <w:r>
        <w:rPr>
          <w:rFonts w:ascii="Calibri" w:hAnsi="Calibri" w:eastAsia="MS PGothic" w:cs="Times New Roman"/>
          <w:b/>
          <w:sz w:val="40"/>
          <w:szCs w:val="40"/>
        </w:rPr>
        <w:br w:type="page"/>
      </w:r>
    </w:p>
    <w:p>
      <w:pPr>
        <w:widowControl/>
        <w:jc w:val="left"/>
        <w:rPr>
          <w:rFonts w:ascii="Calibri" w:hAnsi="Calibri" w:eastAsia="MS PGothic" w:cs="Times New Roman"/>
          <w:b/>
          <w:sz w:val="40"/>
          <w:szCs w:val="40"/>
        </w:rPr>
      </w:pPr>
    </w:p>
    <w:p>
      <w:pPr>
        <w:jc w:val="center"/>
        <w:rPr>
          <w:rFonts w:ascii="Cambria" w:hAnsi="Cambria"/>
          <w:b/>
          <w:color w:val="0070C0"/>
          <w:sz w:val="36"/>
          <w:szCs w:val="36"/>
        </w:rPr>
      </w:pPr>
      <w:r>
        <w:rPr>
          <w:rFonts w:ascii="Cambria" w:hAnsi="Cambria"/>
          <w:b/>
          <w:color w:val="0070C0"/>
          <w:sz w:val="36"/>
          <w:szCs w:val="36"/>
        </w:rPr>
        <w:t>Revision History</w:t>
      </w:r>
    </w:p>
    <w:tbl>
      <w:tblPr>
        <w:tblStyle w:val="33"/>
        <w:tblW w:w="8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57" w:type="dxa"/>
          <w:bottom w:w="0" w:type="dxa"/>
          <w:right w:w="57" w:type="dxa"/>
        </w:tblCellMar>
      </w:tblPr>
      <w:tblGrid>
        <w:gridCol w:w="1050"/>
        <w:gridCol w:w="708"/>
        <w:gridCol w:w="3828"/>
        <w:gridCol w:w="155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57" w:type="dxa"/>
            <w:bottom w:w="0" w:type="dxa"/>
            <w:right w:w="57" w:type="dxa"/>
          </w:tblCellMar>
        </w:tblPrEx>
        <w:tc>
          <w:tcPr>
            <w:tcW w:w="1050" w:type="dxa"/>
            <w:shd w:val="clear" w:color="auto" w:fill="8DB3E2"/>
          </w:tcPr>
          <w:p>
            <w:pPr>
              <w:rPr>
                <w:rFonts w:ascii="Calibri" w:hAnsi="Calibri" w:eastAsia="MS PGothic" w:cs="Times New Roman"/>
                <w:kern w:val="0"/>
                <w:sz w:val="18"/>
                <w:szCs w:val="20"/>
              </w:rPr>
            </w:pPr>
            <w:r>
              <w:rPr>
                <w:rFonts w:ascii="Calibri" w:hAnsi="Calibri" w:eastAsia="MS PGothic" w:cs="Times New Roman"/>
                <w:kern w:val="0"/>
                <w:sz w:val="18"/>
                <w:szCs w:val="20"/>
              </w:rPr>
              <w:t>Date</w:t>
            </w:r>
          </w:p>
        </w:tc>
        <w:tc>
          <w:tcPr>
            <w:tcW w:w="708" w:type="dxa"/>
            <w:shd w:val="clear" w:color="auto" w:fill="8DB3E2"/>
          </w:tcPr>
          <w:p>
            <w:pPr>
              <w:jc w:val="center"/>
              <w:rPr>
                <w:rFonts w:ascii="Calibri" w:hAnsi="Calibri" w:eastAsia="MS PGothic" w:cs="Times New Roman"/>
                <w:kern w:val="0"/>
                <w:sz w:val="18"/>
                <w:szCs w:val="20"/>
              </w:rPr>
            </w:pPr>
            <w:r>
              <w:rPr>
                <w:rFonts w:ascii="Calibri" w:hAnsi="Calibri" w:eastAsia="MS PGothic" w:cs="Times New Roman"/>
                <w:kern w:val="0"/>
                <w:sz w:val="18"/>
                <w:szCs w:val="20"/>
              </w:rPr>
              <w:t>Version</w:t>
            </w:r>
          </w:p>
        </w:tc>
        <w:tc>
          <w:tcPr>
            <w:tcW w:w="3828" w:type="dxa"/>
            <w:shd w:val="clear" w:color="auto" w:fill="8DB3E2"/>
          </w:tcPr>
          <w:p>
            <w:pPr>
              <w:rPr>
                <w:rFonts w:ascii="Calibri" w:hAnsi="Calibri" w:eastAsia="MS PGothic" w:cs="Times New Roman"/>
                <w:kern w:val="0"/>
                <w:sz w:val="18"/>
                <w:szCs w:val="20"/>
              </w:rPr>
            </w:pPr>
            <w:r>
              <w:rPr>
                <w:rFonts w:ascii="Calibri" w:hAnsi="Calibri" w:eastAsia="MS PGothic" w:cs="Times New Roman"/>
                <w:kern w:val="0"/>
                <w:sz w:val="18"/>
                <w:szCs w:val="20"/>
              </w:rPr>
              <w:t>Description</w:t>
            </w:r>
          </w:p>
        </w:tc>
        <w:tc>
          <w:tcPr>
            <w:tcW w:w="1559" w:type="dxa"/>
            <w:shd w:val="clear" w:color="auto" w:fill="8DB3E2"/>
          </w:tcPr>
          <w:p>
            <w:pPr>
              <w:rPr>
                <w:rFonts w:ascii="Calibri" w:hAnsi="Calibri" w:eastAsia="MS PGothic" w:cs="Times New Roman"/>
                <w:kern w:val="0"/>
                <w:sz w:val="18"/>
                <w:szCs w:val="20"/>
              </w:rPr>
            </w:pPr>
            <w:r>
              <w:rPr>
                <w:rFonts w:ascii="Calibri" w:hAnsi="Calibri" w:eastAsia="MS PGothic" w:cs="Times New Roman"/>
                <w:kern w:val="0"/>
                <w:sz w:val="18"/>
                <w:szCs w:val="20"/>
              </w:rPr>
              <w:t>Author</w:t>
            </w:r>
          </w:p>
        </w:tc>
        <w:tc>
          <w:tcPr>
            <w:tcW w:w="1701" w:type="dxa"/>
            <w:shd w:val="clear" w:color="auto" w:fill="8DB3E2"/>
          </w:tcPr>
          <w:p>
            <w:pPr>
              <w:rPr>
                <w:rFonts w:ascii="Calibri" w:hAnsi="Calibri" w:eastAsia="MS PGothic" w:cs="Times New Roman"/>
                <w:kern w:val="0"/>
                <w:sz w:val="18"/>
                <w:szCs w:val="20"/>
              </w:rPr>
            </w:pPr>
            <w:r>
              <w:rPr>
                <w:rFonts w:hint="eastAsia" w:ascii="Calibri" w:hAnsi="Calibri" w:eastAsia="MS PGothic" w:cs="Times New Roman"/>
                <w:kern w:val="0"/>
                <w:sz w:val="18"/>
                <w:szCs w:val="20"/>
              </w:rPr>
              <w:t>Reviewed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57" w:type="dxa"/>
            <w:bottom w:w="0" w:type="dxa"/>
            <w:right w:w="57" w:type="dxa"/>
          </w:tblCellMar>
        </w:tblPrEx>
        <w:tc>
          <w:tcPr>
            <w:tcW w:w="1050" w:type="dxa"/>
            <w:shd w:val="clear" w:color="auto" w:fill="auto"/>
          </w:tcPr>
          <w:p>
            <w:pPr>
              <w:rPr>
                <w:rFonts w:ascii="Calibri" w:hAnsi="Calibri" w:eastAsia="MS PGothic" w:cs="Times New Roman"/>
                <w:kern w:val="0"/>
                <w:sz w:val="18"/>
                <w:szCs w:val="20"/>
              </w:rPr>
            </w:pPr>
            <w:r>
              <w:rPr>
                <w:rFonts w:ascii="Calibri" w:hAnsi="Calibri" w:eastAsia="MS PGothic" w:cs="Times New Roman"/>
                <w:kern w:val="0"/>
                <w:sz w:val="18"/>
                <w:szCs w:val="20"/>
              </w:rPr>
              <w:t>2016/03/</w:t>
            </w:r>
            <w:r>
              <w:rPr>
                <w:rFonts w:hint="eastAsia" w:ascii="Calibri" w:hAnsi="Calibri" w:eastAsia="MS PGothic" w:cs="Times New Roman"/>
                <w:kern w:val="0"/>
                <w:sz w:val="18"/>
                <w:szCs w:val="20"/>
              </w:rPr>
              <w:t>0</w:t>
            </w:r>
            <w:r>
              <w:rPr>
                <w:rFonts w:ascii="Calibri" w:hAnsi="Calibri" w:eastAsia="MS PGothic" w:cs="Times New Roman"/>
                <w:kern w:val="0"/>
                <w:sz w:val="18"/>
                <w:szCs w:val="20"/>
              </w:rPr>
              <w:t>1</w:t>
            </w:r>
          </w:p>
        </w:tc>
        <w:tc>
          <w:tcPr>
            <w:tcW w:w="708" w:type="dxa"/>
            <w:shd w:val="clear" w:color="auto" w:fill="auto"/>
          </w:tcPr>
          <w:p>
            <w:pPr>
              <w:jc w:val="center"/>
              <w:rPr>
                <w:rFonts w:ascii="Calibri" w:hAnsi="Calibri" w:eastAsia="MS PGothic" w:cs="Times New Roman"/>
                <w:kern w:val="0"/>
                <w:sz w:val="18"/>
                <w:szCs w:val="20"/>
              </w:rPr>
            </w:pPr>
            <w:r>
              <w:rPr>
                <w:rFonts w:ascii="Calibri" w:hAnsi="Calibri" w:eastAsia="MS PGothic" w:cs="Times New Roman"/>
                <w:kern w:val="0"/>
                <w:sz w:val="18"/>
                <w:szCs w:val="20"/>
              </w:rPr>
              <w:t>1.0</w:t>
            </w:r>
          </w:p>
        </w:tc>
        <w:tc>
          <w:tcPr>
            <w:tcW w:w="3828" w:type="dxa"/>
            <w:shd w:val="clear" w:color="auto" w:fill="auto"/>
          </w:tcPr>
          <w:p>
            <w:pPr>
              <w:rPr>
                <w:rFonts w:ascii="Calibri" w:hAnsi="Calibri" w:eastAsia="MS PGothic" w:cs="Times New Roman"/>
                <w:kern w:val="0"/>
                <w:sz w:val="18"/>
                <w:szCs w:val="20"/>
              </w:rPr>
            </w:pPr>
            <w:r>
              <w:rPr>
                <w:rFonts w:ascii="Calibri" w:hAnsi="Calibri" w:eastAsia="MS PGothic" w:cs="Times New Roman"/>
                <w:kern w:val="0"/>
                <w:sz w:val="18"/>
                <w:szCs w:val="20"/>
              </w:rPr>
              <w:t>Initial draft</w:t>
            </w:r>
          </w:p>
        </w:tc>
        <w:tc>
          <w:tcPr>
            <w:tcW w:w="1559" w:type="dxa"/>
            <w:shd w:val="clear" w:color="auto" w:fill="auto"/>
          </w:tcPr>
          <w:p>
            <w:pPr>
              <w:rPr>
                <w:rFonts w:ascii="Calibri" w:hAnsi="Calibri" w:eastAsia="MS PGothic" w:cs="Times New Roman"/>
                <w:kern w:val="0"/>
                <w:sz w:val="18"/>
                <w:szCs w:val="20"/>
              </w:rPr>
            </w:pPr>
            <w:r>
              <w:rPr>
                <w:rFonts w:hint="eastAsia" w:ascii="Calibri" w:hAnsi="Calibri" w:eastAsia="MS PGothic" w:cs="Times New Roman"/>
                <w:kern w:val="0"/>
                <w:sz w:val="18"/>
                <w:szCs w:val="20"/>
              </w:rPr>
              <w:t>Anoop G</w:t>
            </w:r>
          </w:p>
        </w:tc>
        <w:tc>
          <w:tcPr>
            <w:tcW w:w="1701" w:type="dxa"/>
            <w:shd w:val="clear" w:color="auto" w:fill="auto"/>
          </w:tcPr>
          <w:p>
            <w:pPr>
              <w:rPr>
                <w:rFonts w:ascii="Calibri" w:hAnsi="Calibri" w:eastAsia="MS PGothic" w:cs="Times New Roman"/>
                <w:kern w:val="0"/>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57" w:type="dxa"/>
            <w:bottom w:w="0" w:type="dxa"/>
            <w:right w:w="57" w:type="dxa"/>
          </w:tblCellMar>
        </w:tblPrEx>
        <w:tc>
          <w:tcPr>
            <w:tcW w:w="1050" w:type="dxa"/>
            <w:shd w:val="clear" w:color="auto" w:fill="auto"/>
          </w:tcPr>
          <w:p>
            <w:pPr>
              <w:rPr>
                <w:rFonts w:ascii="Calibri" w:hAnsi="Calibri" w:eastAsia="MS PGothic" w:cs="Times New Roman"/>
                <w:kern w:val="0"/>
                <w:sz w:val="18"/>
                <w:szCs w:val="20"/>
              </w:rPr>
            </w:pPr>
          </w:p>
        </w:tc>
        <w:tc>
          <w:tcPr>
            <w:tcW w:w="708" w:type="dxa"/>
            <w:shd w:val="clear" w:color="auto" w:fill="auto"/>
          </w:tcPr>
          <w:p>
            <w:pPr>
              <w:jc w:val="center"/>
              <w:rPr>
                <w:rFonts w:ascii="Calibri" w:hAnsi="Calibri" w:eastAsia="MS PGothic" w:cs="Times New Roman"/>
                <w:kern w:val="0"/>
                <w:sz w:val="18"/>
                <w:szCs w:val="20"/>
              </w:rPr>
            </w:pPr>
          </w:p>
        </w:tc>
        <w:tc>
          <w:tcPr>
            <w:tcW w:w="3828" w:type="dxa"/>
            <w:shd w:val="clear" w:color="auto" w:fill="auto"/>
          </w:tcPr>
          <w:p>
            <w:pPr>
              <w:rPr>
                <w:rFonts w:ascii="Calibri" w:hAnsi="Calibri" w:eastAsia="MS PGothic" w:cs="Times New Roman"/>
                <w:kern w:val="0"/>
                <w:sz w:val="18"/>
                <w:szCs w:val="20"/>
              </w:rPr>
            </w:pPr>
          </w:p>
        </w:tc>
        <w:tc>
          <w:tcPr>
            <w:tcW w:w="1559" w:type="dxa"/>
            <w:shd w:val="clear" w:color="auto" w:fill="auto"/>
          </w:tcPr>
          <w:p>
            <w:pPr>
              <w:rPr>
                <w:rFonts w:ascii="Calibri" w:hAnsi="Calibri" w:eastAsia="MS PGothic" w:cs="Times New Roman"/>
                <w:kern w:val="0"/>
                <w:sz w:val="18"/>
                <w:szCs w:val="20"/>
              </w:rPr>
            </w:pPr>
          </w:p>
        </w:tc>
        <w:tc>
          <w:tcPr>
            <w:tcW w:w="1701" w:type="dxa"/>
            <w:shd w:val="clear" w:color="auto" w:fill="auto"/>
          </w:tcPr>
          <w:p>
            <w:pPr>
              <w:rPr>
                <w:rFonts w:ascii="Calibri" w:hAnsi="Calibri" w:eastAsia="MS PGothic" w:cs="Times New Roman"/>
                <w:kern w:val="0"/>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57" w:type="dxa"/>
            <w:bottom w:w="0" w:type="dxa"/>
            <w:right w:w="57" w:type="dxa"/>
          </w:tblCellMar>
        </w:tblPrEx>
        <w:tc>
          <w:tcPr>
            <w:tcW w:w="1050" w:type="dxa"/>
            <w:shd w:val="clear" w:color="auto" w:fill="auto"/>
          </w:tcPr>
          <w:p>
            <w:pPr>
              <w:rPr>
                <w:rFonts w:ascii="Calibri" w:hAnsi="Calibri" w:eastAsia="MS PGothic" w:cs="Times New Roman"/>
                <w:kern w:val="0"/>
                <w:sz w:val="18"/>
                <w:szCs w:val="20"/>
              </w:rPr>
            </w:pPr>
          </w:p>
        </w:tc>
        <w:tc>
          <w:tcPr>
            <w:tcW w:w="708" w:type="dxa"/>
            <w:shd w:val="clear" w:color="auto" w:fill="auto"/>
          </w:tcPr>
          <w:p>
            <w:pPr>
              <w:jc w:val="center"/>
              <w:rPr>
                <w:rFonts w:ascii="Calibri" w:hAnsi="Calibri" w:eastAsia="MS PGothic" w:cs="Times New Roman"/>
                <w:kern w:val="0"/>
                <w:sz w:val="18"/>
                <w:szCs w:val="20"/>
              </w:rPr>
            </w:pPr>
          </w:p>
        </w:tc>
        <w:tc>
          <w:tcPr>
            <w:tcW w:w="3828" w:type="dxa"/>
            <w:shd w:val="clear" w:color="auto" w:fill="auto"/>
          </w:tcPr>
          <w:p>
            <w:pPr>
              <w:rPr>
                <w:rFonts w:ascii="Calibri" w:hAnsi="Calibri" w:eastAsia="MS PGothic" w:cs="Times New Roman"/>
                <w:kern w:val="0"/>
                <w:sz w:val="18"/>
                <w:szCs w:val="20"/>
              </w:rPr>
            </w:pPr>
          </w:p>
        </w:tc>
        <w:tc>
          <w:tcPr>
            <w:tcW w:w="1559" w:type="dxa"/>
            <w:shd w:val="clear" w:color="auto" w:fill="auto"/>
          </w:tcPr>
          <w:p>
            <w:pPr>
              <w:rPr>
                <w:rFonts w:ascii="Calibri" w:hAnsi="Calibri" w:eastAsia="MS PGothic" w:cs="Times New Roman"/>
                <w:kern w:val="0"/>
                <w:sz w:val="18"/>
                <w:szCs w:val="20"/>
              </w:rPr>
            </w:pPr>
          </w:p>
        </w:tc>
        <w:tc>
          <w:tcPr>
            <w:tcW w:w="1701" w:type="dxa"/>
            <w:shd w:val="clear" w:color="auto" w:fill="auto"/>
          </w:tcPr>
          <w:p>
            <w:pPr>
              <w:rPr>
                <w:rFonts w:ascii="Calibri" w:hAnsi="Calibri" w:eastAsia="MS PGothic" w:cs="Times New Roman"/>
                <w:kern w:val="0"/>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57" w:type="dxa"/>
            <w:bottom w:w="0" w:type="dxa"/>
            <w:right w:w="57" w:type="dxa"/>
          </w:tblCellMar>
        </w:tblPrEx>
        <w:tc>
          <w:tcPr>
            <w:tcW w:w="1050" w:type="dxa"/>
            <w:shd w:val="clear" w:color="auto" w:fill="auto"/>
          </w:tcPr>
          <w:p>
            <w:pPr>
              <w:rPr>
                <w:rFonts w:ascii="Calibri" w:hAnsi="Calibri" w:eastAsia="MS PGothic" w:cs="Times New Roman"/>
                <w:kern w:val="0"/>
                <w:sz w:val="18"/>
                <w:szCs w:val="20"/>
              </w:rPr>
            </w:pPr>
          </w:p>
        </w:tc>
        <w:tc>
          <w:tcPr>
            <w:tcW w:w="708" w:type="dxa"/>
            <w:shd w:val="clear" w:color="auto" w:fill="auto"/>
          </w:tcPr>
          <w:p>
            <w:pPr>
              <w:jc w:val="center"/>
              <w:rPr>
                <w:rFonts w:ascii="Calibri" w:hAnsi="Calibri" w:eastAsia="MS PGothic" w:cs="Times New Roman"/>
                <w:kern w:val="0"/>
                <w:sz w:val="18"/>
                <w:szCs w:val="20"/>
              </w:rPr>
            </w:pPr>
          </w:p>
        </w:tc>
        <w:tc>
          <w:tcPr>
            <w:tcW w:w="3828" w:type="dxa"/>
            <w:shd w:val="clear" w:color="auto" w:fill="auto"/>
          </w:tcPr>
          <w:p>
            <w:pPr>
              <w:rPr>
                <w:rFonts w:ascii="Calibri" w:hAnsi="Calibri" w:eastAsia="MS PGothic" w:cs="Times New Roman"/>
                <w:kern w:val="0"/>
                <w:sz w:val="18"/>
                <w:szCs w:val="20"/>
              </w:rPr>
            </w:pPr>
          </w:p>
        </w:tc>
        <w:tc>
          <w:tcPr>
            <w:tcW w:w="1559" w:type="dxa"/>
            <w:shd w:val="clear" w:color="auto" w:fill="auto"/>
          </w:tcPr>
          <w:p>
            <w:pPr>
              <w:rPr>
                <w:rFonts w:ascii="Calibri" w:hAnsi="Calibri" w:eastAsia="MS PGothic" w:cs="Times New Roman"/>
                <w:kern w:val="0"/>
                <w:sz w:val="18"/>
                <w:szCs w:val="20"/>
              </w:rPr>
            </w:pPr>
          </w:p>
        </w:tc>
        <w:tc>
          <w:tcPr>
            <w:tcW w:w="1701" w:type="dxa"/>
            <w:shd w:val="clear" w:color="auto" w:fill="auto"/>
          </w:tcPr>
          <w:p>
            <w:pPr>
              <w:rPr>
                <w:rFonts w:ascii="Calibri" w:hAnsi="Calibri" w:eastAsia="MS PGothic" w:cs="Times New Roman"/>
                <w:kern w:val="0"/>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57" w:type="dxa"/>
            <w:bottom w:w="0" w:type="dxa"/>
            <w:right w:w="57" w:type="dxa"/>
          </w:tblCellMar>
        </w:tblPrEx>
        <w:tc>
          <w:tcPr>
            <w:tcW w:w="1050" w:type="dxa"/>
            <w:shd w:val="clear" w:color="auto" w:fill="auto"/>
          </w:tcPr>
          <w:p>
            <w:pPr>
              <w:rPr>
                <w:rFonts w:ascii="Calibri" w:hAnsi="Calibri" w:eastAsia="MS PGothic" w:cs="Times New Roman"/>
                <w:kern w:val="0"/>
                <w:sz w:val="18"/>
                <w:szCs w:val="20"/>
              </w:rPr>
            </w:pPr>
          </w:p>
        </w:tc>
        <w:tc>
          <w:tcPr>
            <w:tcW w:w="708" w:type="dxa"/>
            <w:shd w:val="clear" w:color="auto" w:fill="auto"/>
          </w:tcPr>
          <w:p>
            <w:pPr>
              <w:jc w:val="center"/>
              <w:rPr>
                <w:rFonts w:ascii="Calibri" w:hAnsi="Calibri" w:eastAsia="MS PGothic" w:cs="Times New Roman"/>
                <w:kern w:val="0"/>
                <w:sz w:val="18"/>
                <w:szCs w:val="20"/>
              </w:rPr>
            </w:pPr>
          </w:p>
        </w:tc>
        <w:tc>
          <w:tcPr>
            <w:tcW w:w="3828" w:type="dxa"/>
            <w:shd w:val="clear" w:color="auto" w:fill="auto"/>
          </w:tcPr>
          <w:p>
            <w:pPr>
              <w:jc w:val="left"/>
              <w:rPr>
                <w:rFonts w:ascii="Calibri" w:hAnsi="Calibri" w:eastAsia="MS PGothic" w:cs="Times New Roman"/>
                <w:kern w:val="0"/>
                <w:sz w:val="18"/>
                <w:szCs w:val="20"/>
              </w:rPr>
            </w:pPr>
          </w:p>
        </w:tc>
        <w:tc>
          <w:tcPr>
            <w:tcW w:w="1559" w:type="dxa"/>
            <w:shd w:val="clear" w:color="auto" w:fill="auto"/>
          </w:tcPr>
          <w:p>
            <w:pPr>
              <w:rPr>
                <w:rFonts w:ascii="Calibri" w:hAnsi="Calibri" w:eastAsia="MS PGothic" w:cs="Times New Roman"/>
                <w:kern w:val="0"/>
                <w:sz w:val="18"/>
                <w:szCs w:val="20"/>
              </w:rPr>
            </w:pPr>
          </w:p>
        </w:tc>
        <w:tc>
          <w:tcPr>
            <w:tcW w:w="1701" w:type="dxa"/>
            <w:shd w:val="clear" w:color="auto" w:fill="auto"/>
          </w:tcPr>
          <w:p>
            <w:pPr>
              <w:rPr>
                <w:rFonts w:ascii="Calibri" w:hAnsi="Calibri" w:eastAsia="MS PGothic" w:cs="Times New Roman"/>
                <w:kern w:val="0"/>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57" w:type="dxa"/>
            <w:bottom w:w="0" w:type="dxa"/>
            <w:right w:w="57" w:type="dxa"/>
          </w:tblCellMar>
        </w:tblPrEx>
        <w:tc>
          <w:tcPr>
            <w:tcW w:w="1050" w:type="dxa"/>
            <w:shd w:val="clear" w:color="auto" w:fill="auto"/>
          </w:tcPr>
          <w:p>
            <w:pPr>
              <w:rPr>
                <w:rFonts w:ascii="Calibri" w:hAnsi="Calibri" w:eastAsia="MS PGothic" w:cs="Times New Roman"/>
                <w:kern w:val="0"/>
                <w:sz w:val="18"/>
                <w:szCs w:val="20"/>
              </w:rPr>
            </w:pPr>
          </w:p>
        </w:tc>
        <w:tc>
          <w:tcPr>
            <w:tcW w:w="708" w:type="dxa"/>
            <w:shd w:val="clear" w:color="auto" w:fill="auto"/>
          </w:tcPr>
          <w:p>
            <w:pPr>
              <w:jc w:val="center"/>
              <w:rPr>
                <w:rFonts w:ascii="Calibri" w:hAnsi="Calibri" w:eastAsia="MS PGothic" w:cs="Times New Roman"/>
                <w:kern w:val="0"/>
                <w:sz w:val="18"/>
                <w:szCs w:val="20"/>
              </w:rPr>
            </w:pPr>
          </w:p>
        </w:tc>
        <w:tc>
          <w:tcPr>
            <w:tcW w:w="3828" w:type="dxa"/>
            <w:shd w:val="clear" w:color="auto" w:fill="auto"/>
          </w:tcPr>
          <w:p>
            <w:pPr>
              <w:rPr>
                <w:rFonts w:ascii="Calibri" w:hAnsi="Calibri" w:eastAsia="MS PGothic" w:cs="Times New Roman"/>
                <w:kern w:val="0"/>
                <w:sz w:val="18"/>
                <w:szCs w:val="20"/>
              </w:rPr>
            </w:pPr>
          </w:p>
        </w:tc>
        <w:tc>
          <w:tcPr>
            <w:tcW w:w="1559" w:type="dxa"/>
            <w:shd w:val="clear" w:color="auto" w:fill="auto"/>
          </w:tcPr>
          <w:p>
            <w:pPr>
              <w:rPr>
                <w:rFonts w:ascii="Calibri" w:hAnsi="Calibri" w:eastAsia="MS PGothic" w:cs="Times New Roman"/>
                <w:kern w:val="0"/>
                <w:sz w:val="18"/>
                <w:szCs w:val="20"/>
              </w:rPr>
            </w:pPr>
          </w:p>
        </w:tc>
        <w:tc>
          <w:tcPr>
            <w:tcW w:w="1701" w:type="dxa"/>
            <w:shd w:val="clear" w:color="auto" w:fill="auto"/>
          </w:tcPr>
          <w:p>
            <w:pPr>
              <w:rPr>
                <w:rFonts w:ascii="Calibri" w:hAnsi="Calibri" w:eastAsia="MS PGothic" w:cs="Times New Roman"/>
                <w:kern w:val="0"/>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57" w:type="dxa"/>
            <w:bottom w:w="0" w:type="dxa"/>
            <w:right w:w="57" w:type="dxa"/>
          </w:tblCellMar>
        </w:tblPrEx>
        <w:tc>
          <w:tcPr>
            <w:tcW w:w="1050" w:type="dxa"/>
            <w:shd w:val="clear" w:color="auto" w:fill="auto"/>
          </w:tcPr>
          <w:p>
            <w:pPr>
              <w:rPr>
                <w:rFonts w:ascii="Calibri" w:hAnsi="Calibri" w:eastAsia="MS PGothic" w:cs="Times New Roman"/>
                <w:kern w:val="0"/>
                <w:sz w:val="18"/>
                <w:szCs w:val="20"/>
              </w:rPr>
            </w:pPr>
          </w:p>
        </w:tc>
        <w:tc>
          <w:tcPr>
            <w:tcW w:w="708" w:type="dxa"/>
            <w:shd w:val="clear" w:color="auto" w:fill="auto"/>
          </w:tcPr>
          <w:p>
            <w:pPr>
              <w:jc w:val="center"/>
              <w:rPr>
                <w:rFonts w:ascii="Calibri" w:hAnsi="Calibri" w:eastAsia="MS PGothic" w:cs="Times New Roman"/>
                <w:kern w:val="0"/>
                <w:sz w:val="18"/>
                <w:szCs w:val="20"/>
              </w:rPr>
            </w:pPr>
          </w:p>
        </w:tc>
        <w:tc>
          <w:tcPr>
            <w:tcW w:w="3828" w:type="dxa"/>
            <w:shd w:val="clear" w:color="auto" w:fill="auto"/>
          </w:tcPr>
          <w:p>
            <w:pPr>
              <w:rPr>
                <w:rFonts w:ascii="Calibri" w:hAnsi="Calibri" w:eastAsia="MS PGothic" w:cs="Times New Roman"/>
                <w:kern w:val="0"/>
                <w:sz w:val="18"/>
                <w:szCs w:val="20"/>
              </w:rPr>
            </w:pPr>
          </w:p>
        </w:tc>
        <w:tc>
          <w:tcPr>
            <w:tcW w:w="1559" w:type="dxa"/>
            <w:shd w:val="clear" w:color="auto" w:fill="auto"/>
          </w:tcPr>
          <w:p>
            <w:pPr>
              <w:rPr>
                <w:rFonts w:ascii="Calibri" w:hAnsi="Calibri" w:eastAsia="MS PGothic" w:cs="Times New Roman"/>
                <w:kern w:val="0"/>
                <w:sz w:val="18"/>
                <w:szCs w:val="20"/>
              </w:rPr>
            </w:pPr>
          </w:p>
        </w:tc>
        <w:tc>
          <w:tcPr>
            <w:tcW w:w="1701" w:type="dxa"/>
            <w:shd w:val="clear" w:color="auto" w:fill="auto"/>
          </w:tcPr>
          <w:p>
            <w:pPr>
              <w:rPr>
                <w:rFonts w:ascii="Calibri" w:hAnsi="Calibri" w:eastAsia="MS PGothic" w:cs="Times New Roman"/>
                <w:kern w:val="0"/>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57" w:type="dxa"/>
            <w:bottom w:w="0" w:type="dxa"/>
            <w:right w:w="57" w:type="dxa"/>
          </w:tblCellMar>
        </w:tblPrEx>
        <w:tc>
          <w:tcPr>
            <w:tcW w:w="1050" w:type="dxa"/>
            <w:shd w:val="clear" w:color="auto" w:fill="auto"/>
          </w:tcPr>
          <w:p>
            <w:pPr>
              <w:rPr>
                <w:rFonts w:ascii="Calibri" w:hAnsi="Calibri" w:eastAsia="MS PGothic" w:cs="Times New Roman"/>
                <w:kern w:val="0"/>
                <w:sz w:val="18"/>
                <w:szCs w:val="20"/>
              </w:rPr>
            </w:pPr>
          </w:p>
        </w:tc>
        <w:tc>
          <w:tcPr>
            <w:tcW w:w="708" w:type="dxa"/>
            <w:shd w:val="clear" w:color="auto" w:fill="auto"/>
          </w:tcPr>
          <w:p>
            <w:pPr>
              <w:jc w:val="center"/>
              <w:rPr>
                <w:rFonts w:ascii="Calibri" w:hAnsi="Calibri" w:eastAsia="MS PGothic" w:cs="Times New Roman"/>
                <w:kern w:val="0"/>
                <w:sz w:val="18"/>
                <w:szCs w:val="20"/>
              </w:rPr>
            </w:pPr>
          </w:p>
        </w:tc>
        <w:tc>
          <w:tcPr>
            <w:tcW w:w="3828" w:type="dxa"/>
            <w:shd w:val="clear" w:color="auto" w:fill="auto"/>
          </w:tcPr>
          <w:p>
            <w:pPr>
              <w:rPr>
                <w:rFonts w:ascii="Calibri" w:hAnsi="Calibri" w:eastAsia="MS PGothic" w:cs="Times New Roman"/>
                <w:kern w:val="0"/>
                <w:sz w:val="18"/>
                <w:szCs w:val="20"/>
              </w:rPr>
            </w:pPr>
          </w:p>
        </w:tc>
        <w:tc>
          <w:tcPr>
            <w:tcW w:w="1559" w:type="dxa"/>
            <w:shd w:val="clear" w:color="auto" w:fill="auto"/>
          </w:tcPr>
          <w:p>
            <w:pPr>
              <w:rPr>
                <w:rFonts w:ascii="Calibri" w:hAnsi="Calibri" w:eastAsia="MS PGothic" w:cs="Times New Roman"/>
                <w:kern w:val="0"/>
                <w:sz w:val="18"/>
                <w:szCs w:val="20"/>
              </w:rPr>
            </w:pPr>
          </w:p>
        </w:tc>
        <w:tc>
          <w:tcPr>
            <w:tcW w:w="1701" w:type="dxa"/>
            <w:shd w:val="clear" w:color="auto" w:fill="auto"/>
          </w:tcPr>
          <w:p>
            <w:pPr>
              <w:rPr>
                <w:rFonts w:ascii="Calibri" w:hAnsi="Calibri" w:eastAsia="MS PGothic" w:cs="Times New Roman"/>
                <w:kern w:val="0"/>
                <w:sz w:val="18"/>
                <w:szCs w:val="20"/>
              </w:rPr>
            </w:pPr>
          </w:p>
        </w:tc>
      </w:tr>
    </w:tbl>
    <w:p>
      <w:pPr>
        <w:rPr>
          <w:rFonts w:ascii="Calibri" w:hAnsi="Calibri"/>
        </w:rPr>
      </w:pPr>
    </w:p>
    <w:p>
      <w:pPr>
        <w:rPr>
          <w:rFonts w:ascii="Calibri" w:hAnsi="Calibri"/>
        </w:rPr>
      </w:pPr>
    </w:p>
    <w:p>
      <w:pPr>
        <w:rPr>
          <w:rFonts w:ascii="Calibri" w:hAnsi="Calibri"/>
        </w:rPr>
      </w:pPr>
    </w:p>
    <w:p>
      <w:pPr>
        <w:rPr>
          <w:rFonts w:ascii="Calibri" w:hAnsi="Calibri"/>
        </w:rPr>
      </w:pPr>
    </w:p>
    <w:p>
      <w:pPr>
        <w:jc w:val="center"/>
        <w:rPr>
          <w:rFonts w:ascii="Cambria" w:hAnsi="Cambria"/>
          <w:b/>
          <w:color w:val="0070C0"/>
          <w:sz w:val="36"/>
          <w:szCs w:val="36"/>
        </w:rPr>
      </w:pPr>
      <w:r>
        <w:rPr>
          <w:rFonts w:hint="eastAsia" w:ascii="Cambria" w:hAnsi="Cambria"/>
          <w:b/>
          <w:color w:val="0070C0"/>
          <w:sz w:val="36"/>
          <w:szCs w:val="36"/>
        </w:rPr>
        <w:t>Approval</w:t>
      </w:r>
      <w:r>
        <w:rPr>
          <w:rFonts w:ascii="Cambria" w:hAnsi="Cambria"/>
          <w:b/>
          <w:color w:val="0070C0"/>
          <w:sz w:val="36"/>
          <w:szCs w:val="36"/>
        </w:rPr>
        <w:t xml:space="preserve"> History</w:t>
      </w:r>
    </w:p>
    <w:tbl>
      <w:tblPr>
        <w:tblStyle w:val="33"/>
        <w:tblW w:w="8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57" w:type="dxa"/>
          <w:bottom w:w="0" w:type="dxa"/>
          <w:right w:w="57" w:type="dxa"/>
        </w:tblCellMar>
      </w:tblPr>
      <w:tblGrid>
        <w:gridCol w:w="1050"/>
        <w:gridCol w:w="708"/>
        <w:gridCol w:w="2268"/>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57" w:type="dxa"/>
            <w:bottom w:w="0" w:type="dxa"/>
            <w:right w:w="57" w:type="dxa"/>
          </w:tblCellMar>
        </w:tblPrEx>
        <w:trPr>
          <w:trHeight w:val="388" w:hRule="atLeast"/>
        </w:trPr>
        <w:tc>
          <w:tcPr>
            <w:tcW w:w="1050" w:type="dxa"/>
            <w:shd w:val="clear" w:color="auto" w:fill="8DB3E2"/>
          </w:tcPr>
          <w:p>
            <w:pPr>
              <w:rPr>
                <w:rFonts w:ascii="Calibri" w:hAnsi="Calibri" w:eastAsia="MS PGothic" w:cs="Times New Roman"/>
                <w:kern w:val="0"/>
                <w:sz w:val="18"/>
                <w:szCs w:val="20"/>
              </w:rPr>
            </w:pPr>
            <w:r>
              <w:rPr>
                <w:rFonts w:ascii="Calibri" w:hAnsi="Calibri" w:eastAsia="MS PGothic" w:cs="Times New Roman"/>
                <w:kern w:val="0"/>
                <w:sz w:val="18"/>
                <w:szCs w:val="20"/>
              </w:rPr>
              <w:t>Date</w:t>
            </w:r>
          </w:p>
        </w:tc>
        <w:tc>
          <w:tcPr>
            <w:tcW w:w="708" w:type="dxa"/>
            <w:shd w:val="clear" w:color="auto" w:fill="8DB3E2"/>
          </w:tcPr>
          <w:p>
            <w:pPr>
              <w:jc w:val="center"/>
              <w:rPr>
                <w:rFonts w:ascii="Calibri" w:hAnsi="Calibri" w:eastAsia="MS PGothic" w:cs="Times New Roman"/>
                <w:kern w:val="0"/>
                <w:sz w:val="18"/>
                <w:szCs w:val="20"/>
              </w:rPr>
            </w:pPr>
            <w:r>
              <w:rPr>
                <w:rFonts w:ascii="Calibri" w:hAnsi="Calibri" w:eastAsia="MS PGothic" w:cs="Times New Roman"/>
                <w:kern w:val="0"/>
                <w:sz w:val="18"/>
                <w:szCs w:val="20"/>
              </w:rPr>
              <w:t>Version</w:t>
            </w:r>
          </w:p>
        </w:tc>
        <w:tc>
          <w:tcPr>
            <w:tcW w:w="2268" w:type="dxa"/>
            <w:shd w:val="clear" w:color="auto" w:fill="8DB3E2"/>
          </w:tcPr>
          <w:p>
            <w:pPr>
              <w:rPr>
                <w:rFonts w:ascii="Calibri" w:hAnsi="Calibri" w:eastAsia="MS PGothic" w:cs="Times New Roman"/>
                <w:kern w:val="0"/>
                <w:sz w:val="18"/>
                <w:szCs w:val="20"/>
              </w:rPr>
            </w:pPr>
            <w:r>
              <w:rPr>
                <w:rFonts w:ascii="Calibri" w:hAnsi="Calibri" w:eastAsia="MS PGothic" w:cs="Times New Roman"/>
                <w:kern w:val="0"/>
                <w:sz w:val="18"/>
                <w:szCs w:val="20"/>
              </w:rPr>
              <w:t>Approved</w:t>
            </w:r>
            <w:r>
              <w:rPr>
                <w:rFonts w:hint="eastAsia" w:ascii="Calibri" w:hAnsi="Calibri" w:eastAsia="MS PGothic" w:cs="Times New Roman"/>
                <w:kern w:val="0"/>
                <w:sz w:val="18"/>
                <w:szCs w:val="20"/>
              </w:rPr>
              <w:t xml:space="preserve"> by</w:t>
            </w:r>
          </w:p>
        </w:tc>
        <w:tc>
          <w:tcPr>
            <w:tcW w:w="4820" w:type="dxa"/>
            <w:shd w:val="clear" w:color="auto" w:fill="8DB3E2"/>
          </w:tcPr>
          <w:p>
            <w:pPr>
              <w:rPr>
                <w:rFonts w:ascii="Calibri" w:hAnsi="Calibri" w:eastAsia="MS PGothic" w:cs="Times New Roman"/>
                <w:kern w:val="0"/>
                <w:sz w:val="18"/>
                <w:szCs w:val="20"/>
              </w:rPr>
            </w:pPr>
            <w:r>
              <w:rPr>
                <w:rFonts w:hint="eastAsia" w:ascii="Calibri" w:hAnsi="Calibri" w:eastAsia="MS PGothic" w:cs="Times New Roman"/>
                <w:kern w:val="0"/>
                <w:sz w:val="18"/>
                <w:szCs w:val="20"/>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57" w:type="dxa"/>
            <w:bottom w:w="0" w:type="dxa"/>
            <w:right w:w="57" w:type="dxa"/>
          </w:tblCellMar>
        </w:tblPrEx>
        <w:trPr>
          <w:trHeight w:val="432" w:hRule="atLeast"/>
        </w:trPr>
        <w:tc>
          <w:tcPr>
            <w:tcW w:w="1050" w:type="dxa"/>
            <w:shd w:val="clear" w:color="auto" w:fill="auto"/>
          </w:tcPr>
          <w:p>
            <w:pPr>
              <w:rPr>
                <w:rFonts w:ascii="Calibri" w:hAnsi="Calibri" w:eastAsia="MS PGothic" w:cs="Times New Roman"/>
                <w:kern w:val="0"/>
                <w:sz w:val="18"/>
                <w:szCs w:val="20"/>
              </w:rPr>
            </w:pPr>
            <w:r>
              <w:rPr>
                <w:rFonts w:ascii="Calibri" w:hAnsi="Calibri" w:eastAsia="MS PGothic" w:cs="Times New Roman"/>
                <w:kern w:val="0"/>
                <w:sz w:val="18"/>
                <w:szCs w:val="20"/>
              </w:rPr>
              <w:t>2016/03/</w:t>
            </w:r>
            <w:r>
              <w:rPr>
                <w:rFonts w:hint="eastAsia" w:ascii="Calibri" w:hAnsi="Calibri" w:eastAsia="MS PGothic" w:cs="Times New Roman"/>
                <w:kern w:val="0"/>
                <w:sz w:val="18"/>
                <w:szCs w:val="20"/>
              </w:rPr>
              <w:t>0</w:t>
            </w:r>
            <w:r>
              <w:rPr>
                <w:rFonts w:ascii="Calibri" w:hAnsi="Calibri" w:eastAsia="MS PGothic" w:cs="Times New Roman"/>
                <w:kern w:val="0"/>
                <w:sz w:val="18"/>
                <w:szCs w:val="20"/>
              </w:rPr>
              <w:t>7</w:t>
            </w:r>
          </w:p>
        </w:tc>
        <w:tc>
          <w:tcPr>
            <w:tcW w:w="708" w:type="dxa"/>
            <w:shd w:val="clear" w:color="auto" w:fill="auto"/>
          </w:tcPr>
          <w:p>
            <w:pPr>
              <w:jc w:val="center"/>
              <w:rPr>
                <w:rFonts w:ascii="Calibri" w:hAnsi="Calibri" w:eastAsia="MS PGothic" w:cs="Times New Roman"/>
                <w:kern w:val="0"/>
                <w:sz w:val="18"/>
                <w:szCs w:val="20"/>
              </w:rPr>
            </w:pPr>
            <w:r>
              <w:rPr>
                <w:rFonts w:hint="eastAsia" w:ascii="Calibri" w:hAnsi="Calibri" w:eastAsia="MS PGothic" w:cs="Times New Roman"/>
                <w:kern w:val="0"/>
                <w:sz w:val="18"/>
                <w:szCs w:val="20"/>
              </w:rPr>
              <w:t>1.0</w:t>
            </w:r>
          </w:p>
        </w:tc>
        <w:tc>
          <w:tcPr>
            <w:tcW w:w="2268" w:type="dxa"/>
            <w:shd w:val="clear" w:color="auto" w:fill="auto"/>
          </w:tcPr>
          <w:p>
            <w:pPr>
              <w:rPr>
                <w:rFonts w:ascii="Calibri" w:hAnsi="Calibri" w:eastAsia="MS PGothic" w:cs="Times New Roman"/>
                <w:kern w:val="0"/>
                <w:sz w:val="18"/>
                <w:szCs w:val="20"/>
              </w:rPr>
            </w:pPr>
          </w:p>
        </w:tc>
        <w:tc>
          <w:tcPr>
            <w:tcW w:w="4820" w:type="dxa"/>
            <w:shd w:val="clear" w:color="auto" w:fill="auto"/>
          </w:tcPr>
          <w:p>
            <w:pPr>
              <w:rPr>
                <w:rFonts w:ascii="Calibri" w:hAnsi="Calibri" w:eastAsia="MS PGothic" w:cs="Times New Roman"/>
                <w:kern w:val="0"/>
                <w:sz w:val="18"/>
                <w:szCs w:val="20"/>
              </w:rPr>
            </w:pPr>
            <w:r>
              <w:rPr>
                <w:rFonts w:hint="eastAsia" w:ascii="Calibri" w:hAnsi="Calibri" w:eastAsia="MS PGothic" w:cs="Times New Roman"/>
                <w:kern w:val="0"/>
                <w:sz w:val="18"/>
                <w:szCs w:val="20"/>
              </w:rPr>
              <w:t>Base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57" w:type="dxa"/>
            <w:bottom w:w="0" w:type="dxa"/>
            <w:right w:w="57" w:type="dxa"/>
          </w:tblCellMar>
        </w:tblPrEx>
        <w:trPr>
          <w:trHeight w:val="432" w:hRule="atLeast"/>
        </w:trPr>
        <w:tc>
          <w:tcPr>
            <w:tcW w:w="1050" w:type="dxa"/>
            <w:shd w:val="clear" w:color="auto" w:fill="auto"/>
          </w:tcPr>
          <w:p>
            <w:pPr>
              <w:rPr>
                <w:rFonts w:ascii="Calibri" w:hAnsi="Calibri" w:eastAsia="MS PGothic" w:cs="Times New Roman"/>
                <w:kern w:val="0"/>
                <w:sz w:val="18"/>
                <w:szCs w:val="20"/>
              </w:rPr>
            </w:pPr>
          </w:p>
        </w:tc>
        <w:tc>
          <w:tcPr>
            <w:tcW w:w="708" w:type="dxa"/>
            <w:shd w:val="clear" w:color="auto" w:fill="auto"/>
          </w:tcPr>
          <w:p>
            <w:pPr>
              <w:jc w:val="center"/>
              <w:rPr>
                <w:rFonts w:ascii="Calibri" w:hAnsi="Calibri" w:eastAsia="MS PGothic" w:cs="Times New Roman"/>
                <w:kern w:val="0"/>
                <w:sz w:val="18"/>
                <w:szCs w:val="20"/>
              </w:rPr>
            </w:pPr>
          </w:p>
        </w:tc>
        <w:tc>
          <w:tcPr>
            <w:tcW w:w="2268" w:type="dxa"/>
            <w:shd w:val="clear" w:color="auto" w:fill="auto"/>
          </w:tcPr>
          <w:p>
            <w:pPr>
              <w:rPr>
                <w:rFonts w:ascii="Calibri" w:hAnsi="Calibri" w:eastAsia="MS PGothic" w:cs="Times New Roman"/>
                <w:kern w:val="0"/>
                <w:sz w:val="18"/>
                <w:szCs w:val="20"/>
              </w:rPr>
            </w:pPr>
          </w:p>
        </w:tc>
        <w:tc>
          <w:tcPr>
            <w:tcW w:w="4820" w:type="dxa"/>
            <w:shd w:val="clear" w:color="auto" w:fill="auto"/>
          </w:tcPr>
          <w:p>
            <w:pPr>
              <w:rPr>
                <w:rFonts w:ascii="Calibri" w:hAnsi="Calibri" w:eastAsia="MS PGothic" w:cs="Times New Roman"/>
                <w:kern w:val="0"/>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57" w:type="dxa"/>
            <w:bottom w:w="0" w:type="dxa"/>
            <w:right w:w="57" w:type="dxa"/>
          </w:tblCellMar>
        </w:tblPrEx>
        <w:trPr>
          <w:trHeight w:val="432" w:hRule="atLeast"/>
        </w:trPr>
        <w:tc>
          <w:tcPr>
            <w:tcW w:w="1050" w:type="dxa"/>
            <w:shd w:val="clear" w:color="auto" w:fill="auto"/>
          </w:tcPr>
          <w:p>
            <w:pPr>
              <w:rPr>
                <w:rFonts w:ascii="Calibri" w:hAnsi="Calibri" w:eastAsia="MS PGothic" w:cs="Times New Roman"/>
                <w:kern w:val="0"/>
                <w:sz w:val="18"/>
                <w:szCs w:val="20"/>
              </w:rPr>
            </w:pPr>
          </w:p>
        </w:tc>
        <w:tc>
          <w:tcPr>
            <w:tcW w:w="708" w:type="dxa"/>
            <w:shd w:val="clear" w:color="auto" w:fill="auto"/>
          </w:tcPr>
          <w:p>
            <w:pPr>
              <w:jc w:val="center"/>
              <w:rPr>
                <w:rFonts w:ascii="Calibri" w:hAnsi="Calibri" w:eastAsia="MS PGothic" w:cs="Times New Roman"/>
                <w:kern w:val="0"/>
                <w:sz w:val="18"/>
                <w:szCs w:val="20"/>
              </w:rPr>
            </w:pPr>
          </w:p>
        </w:tc>
        <w:tc>
          <w:tcPr>
            <w:tcW w:w="2268" w:type="dxa"/>
            <w:shd w:val="clear" w:color="auto" w:fill="auto"/>
          </w:tcPr>
          <w:p>
            <w:pPr>
              <w:rPr>
                <w:rFonts w:ascii="Calibri" w:hAnsi="Calibri" w:eastAsia="MS PGothic" w:cs="Times New Roman"/>
                <w:kern w:val="0"/>
                <w:sz w:val="18"/>
                <w:szCs w:val="20"/>
              </w:rPr>
            </w:pPr>
          </w:p>
        </w:tc>
        <w:tc>
          <w:tcPr>
            <w:tcW w:w="4820" w:type="dxa"/>
            <w:shd w:val="clear" w:color="auto" w:fill="auto"/>
          </w:tcPr>
          <w:p>
            <w:pPr>
              <w:rPr>
                <w:rFonts w:ascii="Calibri" w:hAnsi="Calibri" w:eastAsia="MS PGothic" w:cs="Times New Roman"/>
                <w:kern w:val="0"/>
                <w:sz w:val="18"/>
                <w:szCs w:val="20"/>
              </w:rPr>
            </w:pPr>
          </w:p>
        </w:tc>
      </w:tr>
    </w:tbl>
    <w:p>
      <w:pPr>
        <w:jc w:val="center"/>
        <w:rPr>
          <w:rFonts w:ascii="Cambria" w:hAnsi="Cambria"/>
          <w:b/>
          <w:color w:val="0070C0"/>
          <w:sz w:val="36"/>
          <w:szCs w:val="36"/>
        </w:rPr>
      </w:pPr>
      <w:r>
        <w:br w:type="page"/>
      </w:r>
      <w:r>
        <w:rPr>
          <w:rFonts w:ascii="Cambria" w:hAnsi="Cambria"/>
          <w:b/>
          <w:color w:val="0070C0"/>
          <w:sz w:val="36"/>
          <w:szCs w:val="36"/>
        </w:rPr>
        <w:t>Table of contents -</w:t>
      </w:r>
    </w:p>
    <w:p>
      <w:pPr>
        <w:pStyle w:val="13"/>
        <w:rPr>
          <w:rFonts w:ascii="Century" w:hAnsi="Century" w:eastAsia="ＭＳ 明朝" w:cs="SimSun"/>
          <w:kern w:val="0"/>
          <w:sz w:val="22"/>
          <w:szCs w:val="22"/>
        </w:rPr>
      </w:pPr>
      <w:r>
        <w:rPr>
          <w:rFonts w:ascii="Calibri" w:hAnsi="Calibri" w:eastAsia="ＭＳ 明朝" w:cs="Arial"/>
          <w:color w:val="252525"/>
          <w:sz w:val="21"/>
          <w:szCs w:val="21"/>
          <w:shd w:val="clear" w:color="auto" w:fill="FFFFFF"/>
        </w:rPr>
        <w:fldChar w:fldCharType="begin"/>
      </w:r>
      <w:r>
        <w:rPr>
          <w:rFonts w:ascii="Calibri" w:hAnsi="Calibri" w:eastAsia="ＭＳ 明朝" w:cs="Arial"/>
          <w:color w:val="252525"/>
          <w:sz w:val="21"/>
          <w:szCs w:val="21"/>
          <w:shd w:val="clear" w:color="auto" w:fill="FFFFFF"/>
        </w:rPr>
        <w:instrText xml:space="preserve"> TOC \o "1-3" \h \z \u </w:instrText>
      </w:r>
      <w:r>
        <w:rPr>
          <w:rFonts w:ascii="Calibri" w:hAnsi="Calibri" w:eastAsia="ＭＳ 明朝" w:cs="Arial"/>
          <w:color w:val="252525"/>
          <w:sz w:val="21"/>
          <w:szCs w:val="21"/>
          <w:shd w:val="clear" w:color="auto" w:fill="FFFFFF"/>
        </w:rPr>
        <w:fldChar w:fldCharType="separate"/>
      </w:r>
      <w:r>
        <w:fldChar w:fldCharType="begin"/>
      </w:r>
      <w:r>
        <w:instrText xml:space="preserve"> HYPERLINK \l "_Toc445125868" </w:instrText>
      </w:r>
      <w:r>
        <w:fldChar w:fldCharType="separate"/>
      </w:r>
      <w:r>
        <w:rPr>
          <w:rStyle w:val="25"/>
        </w:rPr>
        <w:t>1</w:t>
      </w:r>
      <w:r>
        <w:rPr>
          <w:rFonts w:ascii="Century" w:hAnsi="Century" w:eastAsia="ＭＳ 明朝" w:cs="SimSun"/>
          <w:kern w:val="0"/>
          <w:sz w:val="22"/>
          <w:szCs w:val="22"/>
        </w:rPr>
        <w:tab/>
      </w:r>
      <w:r>
        <w:rPr>
          <w:rStyle w:val="25"/>
        </w:rPr>
        <w:t>Introduction</w:t>
      </w:r>
      <w:r>
        <w:tab/>
      </w:r>
      <w:r>
        <w:fldChar w:fldCharType="begin"/>
      </w:r>
      <w:r>
        <w:instrText xml:space="preserve"> PAGEREF _Toc445125868 \h </w:instrText>
      </w:r>
      <w:r>
        <w:fldChar w:fldCharType="separate"/>
      </w:r>
      <w:r>
        <w:t>4</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"_Toc445125869" </w:instrText>
      </w:r>
      <w:r>
        <w:fldChar w:fldCharType="separate"/>
      </w:r>
      <w:r>
        <w:rPr>
          <w:rStyle w:val="25"/>
        </w:rPr>
        <w:t>1.1.</w:t>
      </w:r>
      <w:r>
        <w:rPr>
          <w:rFonts w:ascii="Century" w:hAnsi="Century" w:eastAsia="ＭＳ 明朝" w:cs="SimSun"/>
          <w:kern w:val="0"/>
          <w:sz w:val="22"/>
          <w:szCs w:val="22"/>
        </w:rPr>
        <w:tab/>
      </w:r>
      <w:r>
        <w:rPr>
          <w:rStyle w:val="25"/>
        </w:rPr>
        <w:t>Purpose</w:t>
      </w:r>
      <w:r>
        <w:tab/>
      </w:r>
      <w:r>
        <w:fldChar w:fldCharType="begin"/>
      </w:r>
      <w:r>
        <w:instrText xml:space="preserve"> PAGEREF _Toc445125869 \h </w:instrText>
      </w:r>
      <w:r>
        <w:fldChar w:fldCharType="separate"/>
      </w:r>
      <w:r>
        <w:t>4</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"_Toc445125870" </w:instrText>
      </w:r>
      <w:r>
        <w:fldChar w:fldCharType="separate"/>
      </w:r>
      <w:r>
        <w:rPr>
          <w:rStyle w:val="25"/>
        </w:rPr>
        <w:t>1.2.</w:t>
      </w:r>
      <w:r>
        <w:rPr>
          <w:rFonts w:ascii="Century" w:hAnsi="Century" w:eastAsia="ＭＳ 明朝" w:cs="SimSun"/>
          <w:kern w:val="0"/>
          <w:sz w:val="22"/>
          <w:szCs w:val="22"/>
        </w:rPr>
        <w:tab/>
      </w:r>
      <w:r>
        <w:rPr>
          <w:rStyle w:val="25"/>
        </w:rPr>
        <w:t>Abbreviations</w:t>
      </w:r>
      <w:r>
        <w:tab/>
      </w:r>
      <w:r>
        <w:fldChar w:fldCharType="begin"/>
      </w:r>
      <w:r>
        <w:instrText xml:space="preserve"> PAGEREF _Toc445125870 \h </w:instrText>
      </w:r>
      <w:r>
        <w:fldChar w:fldCharType="separate"/>
      </w:r>
      <w:r>
        <w:t>4</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"_Toc445125871" </w:instrText>
      </w:r>
      <w:r>
        <w:fldChar w:fldCharType="separate"/>
      </w:r>
      <w:r>
        <w:rPr>
          <w:rStyle w:val="25"/>
        </w:rPr>
        <w:t>1.3.</w:t>
      </w:r>
      <w:r>
        <w:rPr>
          <w:rFonts w:ascii="Century" w:hAnsi="Century" w:eastAsia="ＭＳ 明朝" w:cs="SimSun"/>
          <w:kern w:val="0"/>
          <w:sz w:val="22"/>
          <w:szCs w:val="22"/>
        </w:rPr>
        <w:tab/>
      </w:r>
      <w:r>
        <w:rPr>
          <w:rStyle w:val="25"/>
        </w:rPr>
        <w:t>Terminology</w:t>
      </w:r>
      <w:r>
        <w:tab/>
      </w:r>
      <w:r>
        <w:fldChar w:fldCharType="begin"/>
      </w:r>
      <w:r>
        <w:instrText xml:space="preserve"> PAGEREF _Toc445125871 \h </w:instrText>
      </w:r>
      <w:r>
        <w:fldChar w:fldCharType="separate"/>
      </w:r>
      <w:r>
        <w:t>4</w:t>
      </w:r>
      <w:r>
        <w:fldChar w:fldCharType="end"/>
      </w:r>
      <w:r>
        <w:fldChar w:fldCharType="end"/>
      </w:r>
    </w:p>
    <w:p>
      <w:pPr>
        <w:pStyle w:val="13"/>
        <w:rPr>
          <w:rFonts w:ascii="Century" w:hAnsi="Century" w:eastAsia="ＭＳ 明朝" w:cs="SimSun"/>
          <w:kern w:val="0"/>
          <w:sz w:val="22"/>
          <w:szCs w:val="22"/>
        </w:rPr>
      </w:pPr>
      <w:r>
        <w:fldChar w:fldCharType="begin"/>
      </w:r>
      <w:r>
        <w:instrText xml:space="preserve"> HYPERLINK \l "_Toc445125872" </w:instrText>
      </w:r>
      <w:r>
        <w:fldChar w:fldCharType="separate"/>
      </w:r>
      <w:r>
        <w:rPr>
          <w:rStyle w:val="25"/>
        </w:rPr>
        <w:t>2</w:t>
      </w:r>
      <w:r>
        <w:rPr>
          <w:rFonts w:ascii="Century" w:hAnsi="Century" w:eastAsia="ＭＳ 明朝" w:cs="SimSun"/>
          <w:kern w:val="0"/>
          <w:sz w:val="22"/>
          <w:szCs w:val="22"/>
        </w:rPr>
        <w:tab/>
      </w:r>
      <w:r>
        <w:rPr>
          <w:rStyle w:val="25"/>
        </w:rPr>
        <w:t>System overview</w:t>
      </w:r>
      <w:r>
        <w:tab/>
      </w:r>
      <w:r>
        <w:fldChar w:fldCharType="begin"/>
      </w:r>
      <w:r>
        <w:instrText xml:space="preserve"> PAGEREF _Toc445125872 \h </w:instrText>
      </w:r>
      <w:r>
        <w:fldChar w:fldCharType="separate"/>
      </w:r>
      <w:r>
        <w:t>4</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"_Toc445125873" </w:instrText>
      </w:r>
      <w:r>
        <w:fldChar w:fldCharType="separate"/>
      </w:r>
      <w:r>
        <w:rPr>
          <w:rStyle w:val="25"/>
        </w:rPr>
        <w:t>2.1.</w:t>
      </w:r>
      <w:r>
        <w:rPr>
          <w:rFonts w:ascii="Century" w:hAnsi="Century" w:eastAsia="ＭＳ 明朝" w:cs="SimSun"/>
          <w:kern w:val="0"/>
          <w:sz w:val="22"/>
          <w:szCs w:val="22"/>
        </w:rPr>
        <w:tab/>
      </w:r>
      <w:r>
        <w:rPr>
          <w:rStyle w:val="25"/>
        </w:rPr>
        <w:t>Objectives</w:t>
      </w:r>
      <w:r>
        <w:tab/>
      </w:r>
      <w:r>
        <w:fldChar w:fldCharType="begin"/>
      </w:r>
      <w:r>
        <w:instrText xml:space="preserve"> PAGEREF _Toc445125873 \h </w:instrText>
      </w:r>
      <w:r>
        <w:fldChar w:fldCharType="separate"/>
      </w:r>
      <w:r>
        <w:t>4</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"_Toc445125874" </w:instrText>
      </w:r>
      <w:r>
        <w:fldChar w:fldCharType="separate"/>
      </w:r>
      <w:r>
        <w:rPr>
          <w:rStyle w:val="25"/>
        </w:rPr>
        <w:t>2.2.</w:t>
      </w:r>
      <w:r>
        <w:rPr>
          <w:rFonts w:ascii="Century" w:hAnsi="Century" w:eastAsia="ＭＳ 明朝" w:cs="SimSun"/>
          <w:kern w:val="0"/>
          <w:sz w:val="22"/>
          <w:szCs w:val="22"/>
        </w:rPr>
        <w:tab/>
      </w:r>
      <w:r>
        <w:rPr>
          <w:rStyle w:val="25"/>
        </w:rPr>
        <w:t>Block diagram</w:t>
      </w:r>
      <w:r>
        <w:tab/>
      </w:r>
      <w:r>
        <w:fldChar w:fldCharType="begin"/>
      </w:r>
      <w:r>
        <w:instrText xml:space="preserve"> PAGEREF _Toc445125874 \h </w:instrText>
      </w:r>
      <w:r>
        <w:fldChar w:fldCharType="separate"/>
      </w:r>
      <w:r>
        <w:t>5</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"_Toc445125875" </w:instrText>
      </w:r>
      <w:r>
        <w:fldChar w:fldCharType="separate"/>
      </w:r>
      <w:r>
        <w:rPr>
          <w:rStyle w:val="25"/>
        </w:rPr>
        <w:t>2.3.</w:t>
      </w:r>
      <w:r>
        <w:rPr>
          <w:rFonts w:ascii="Century" w:hAnsi="Century" w:eastAsia="ＭＳ 明朝" w:cs="SimSun"/>
          <w:kern w:val="0"/>
          <w:sz w:val="22"/>
          <w:szCs w:val="22"/>
        </w:rPr>
        <w:tab/>
      </w:r>
      <w:r>
        <w:rPr>
          <w:rStyle w:val="25"/>
        </w:rPr>
        <w:t>System users</w:t>
      </w:r>
      <w:r>
        <w:tab/>
      </w:r>
      <w:r>
        <w:fldChar w:fldCharType="begin"/>
      </w:r>
      <w:r>
        <w:instrText xml:space="preserve"> PAGEREF _Toc445125875 \h </w:instrText>
      </w:r>
      <w:r>
        <w:fldChar w:fldCharType="separate"/>
      </w:r>
      <w:r>
        <w:t>5</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"_Toc445125876" </w:instrText>
      </w:r>
      <w:r>
        <w:fldChar w:fldCharType="separate"/>
      </w:r>
      <w:r>
        <w:rPr>
          <w:rStyle w:val="25"/>
        </w:rPr>
        <w:t>2.4.</w:t>
      </w:r>
      <w:r>
        <w:rPr>
          <w:rFonts w:ascii="Century" w:hAnsi="Century" w:eastAsia="ＭＳ 明朝" w:cs="SimSun"/>
          <w:kern w:val="0"/>
          <w:sz w:val="22"/>
          <w:szCs w:val="22"/>
        </w:rPr>
        <w:tab/>
      </w:r>
      <w:r>
        <w:rPr>
          <w:rStyle w:val="25"/>
        </w:rPr>
        <w:t>Resource availability</w:t>
      </w:r>
      <w:r>
        <w:tab/>
      </w:r>
      <w:r>
        <w:fldChar w:fldCharType="begin"/>
      </w:r>
      <w:r>
        <w:instrText xml:space="preserve"> PAGEREF _Toc445125876 \h </w:instrText>
      </w:r>
      <w:r>
        <w:fldChar w:fldCharType="separate"/>
      </w:r>
      <w:r>
        <w:t>5</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"_Toc445125877" </w:instrText>
      </w:r>
      <w:r>
        <w:fldChar w:fldCharType="separate"/>
      </w:r>
      <w:r>
        <w:rPr>
          <w:rStyle w:val="25"/>
        </w:rPr>
        <w:t>2.5.</w:t>
      </w:r>
      <w:r>
        <w:rPr>
          <w:rFonts w:ascii="Century" w:hAnsi="Century" w:eastAsia="ＭＳ 明朝" w:cs="SimSun"/>
          <w:kern w:val="0"/>
          <w:sz w:val="22"/>
          <w:szCs w:val="22"/>
        </w:rPr>
        <w:tab/>
      </w:r>
      <w:r>
        <w:rPr>
          <w:rStyle w:val="25"/>
        </w:rPr>
        <w:t>Priority booking</w:t>
      </w:r>
      <w:r>
        <w:tab/>
      </w:r>
      <w:r>
        <w:fldChar w:fldCharType="begin"/>
      </w:r>
      <w:r>
        <w:instrText xml:space="preserve"> PAGEREF _Toc445125877 \h </w:instrText>
      </w:r>
      <w:r>
        <w:fldChar w:fldCharType="separate"/>
      </w:r>
      <w:r>
        <w:t>6</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"_Toc445125878" </w:instrText>
      </w:r>
      <w:r>
        <w:fldChar w:fldCharType="separate"/>
      </w:r>
      <w:r>
        <w:rPr>
          <w:rStyle w:val="25"/>
        </w:rPr>
        <w:t>2.5.1.</w:t>
      </w:r>
      <w:r>
        <w:rPr>
          <w:rFonts w:ascii="Century" w:hAnsi="Century" w:eastAsia="ＭＳ 明朝" w:cs="SimSun"/>
          <w:kern w:val="0"/>
          <w:sz w:val="22"/>
          <w:szCs w:val="22"/>
        </w:rPr>
        <w:tab/>
      </w:r>
      <w:r>
        <w:rPr>
          <w:rStyle w:val="25"/>
          <w:shd w:val="clear" w:color="auto" w:fill="FFFFFF"/>
        </w:rPr>
        <w:t>Hot Slot/ Tatkal Slot</w:t>
      </w:r>
      <w:r>
        <w:tab/>
      </w:r>
      <w:r>
        <w:fldChar w:fldCharType="begin"/>
      </w:r>
      <w:r>
        <w:instrText xml:space="preserve"> PAGEREF _Toc445125878 \h </w:instrText>
      </w:r>
      <w:r>
        <w:fldChar w:fldCharType="separate"/>
      </w:r>
      <w:r>
        <w:t>6</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"_Toc445125879" </w:instrText>
      </w:r>
      <w:r>
        <w:fldChar w:fldCharType="separate"/>
      </w:r>
      <w:r>
        <w:rPr>
          <w:rStyle w:val="25"/>
        </w:rPr>
        <w:t>2.5.2.</w:t>
      </w:r>
      <w:r>
        <w:rPr>
          <w:rFonts w:ascii="Century" w:hAnsi="Century" w:eastAsia="ＭＳ 明朝" w:cs="SimSun"/>
          <w:kern w:val="0"/>
          <w:sz w:val="22"/>
          <w:szCs w:val="22"/>
        </w:rPr>
        <w:tab/>
      </w:r>
      <w:r>
        <w:rPr>
          <w:rStyle w:val="25"/>
          <w:shd w:val="clear" w:color="auto" w:fill="FFFFFF"/>
        </w:rPr>
        <w:t>Weightage</w:t>
      </w:r>
      <w:r>
        <w:tab/>
      </w:r>
      <w:r>
        <w:fldChar w:fldCharType="begin"/>
      </w:r>
      <w:r>
        <w:instrText xml:space="preserve"> PAGEREF _Toc445125879 \h </w:instrText>
      </w:r>
      <w:r>
        <w:fldChar w:fldCharType="separate"/>
      </w:r>
      <w:r>
        <w:t>7</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"_Toc445125880" </w:instrText>
      </w:r>
      <w:r>
        <w:fldChar w:fldCharType="separate"/>
      </w:r>
      <w:r>
        <w:rPr>
          <w:rStyle w:val="25"/>
        </w:rPr>
        <w:t>2.5.3.</w:t>
      </w:r>
      <w:r>
        <w:rPr>
          <w:rFonts w:ascii="Century" w:hAnsi="Century" w:eastAsia="ＭＳ 明朝" w:cs="SimSun"/>
          <w:kern w:val="0"/>
          <w:sz w:val="22"/>
          <w:szCs w:val="22"/>
        </w:rPr>
        <w:tab/>
      </w:r>
      <w:r>
        <w:rPr>
          <w:rStyle w:val="25"/>
          <w:shd w:val="clear" w:color="auto" w:fill="FFFFFF"/>
        </w:rPr>
        <w:t>Auctions</w:t>
      </w:r>
      <w:r>
        <w:tab/>
      </w:r>
      <w:r>
        <w:fldChar w:fldCharType="begin"/>
      </w:r>
      <w:r>
        <w:instrText xml:space="preserve"> PAGEREF _Toc445125880 \h </w:instrText>
      </w:r>
      <w:r>
        <w:fldChar w:fldCharType="separate"/>
      </w:r>
      <w:r>
        <w:t>7</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"_Toc445125881" </w:instrText>
      </w:r>
      <w:r>
        <w:fldChar w:fldCharType="separate"/>
      </w:r>
      <w:r>
        <w:rPr>
          <w:rStyle w:val="25"/>
        </w:rPr>
        <w:t>2.6.</w:t>
      </w:r>
      <w:r>
        <w:rPr>
          <w:rFonts w:ascii="Century" w:hAnsi="Century" w:eastAsia="ＭＳ 明朝" w:cs="SimSun"/>
          <w:kern w:val="0"/>
          <w:sz w:val="22"/>
          <w:szCs w:val="22"/>
        </w:rPr>
        <w:tab/>
      </w:r>
      <w:r>
        <w:rPr>
          <w:rStyle w:val="25"/>
        </w:rPr>
        <w:t>Unreserved Appointments or direct appointments</w:t>
      </w:r>
      <w:r>
        <w:tab/>
      </w:r>
      <w:r>
        <w:fldChar w:fldCharType="begin"/>
      </w:r>
      <w:r>
        <w:instrText xml:space="preserve"> PAGEREF _Toc445125881 \h </w:instrText>
      </w:r>
      <w:r>
        <w:fldChar w:fldCharType="separate"/>
      </w:r>
      <w:r>
        <w:t>8</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"_Toc445125882" </w:instrText>
      </w:r>
      <w:r>
        <w:fldChar w:fldCharType="separate"/>
      </w:r>
      <w:r>
        <w:rPr>
          <w:rStyle w:val="25"/>
        </w:rPr>
        <w:t>2.7.</w:t>
      </w:r>
      <w:r>
        <w:rPr>
          <w:rFonts w:ascii="Century" w:hAnsi="Century" w:eastAsia="ＭＳ 明朝" w:cs="SimSun"/>
          <w:kern w:val="0"/>
          <w:sz w:val="22"/>
          <w:szCs w:val="22"/>
        </w:rPr>
        <w:tab/>
      </w:r>
      <w:r>
        <w:rPr>
          <w:rStyle w:val="25"/>
        </w:rPr>
        <w:t>Appointment cancellation</w:t>
      </w:r>
      <w:r>
        <w:tab/>
      </w:r>
      <w:r>
        <w:fldChar w:fldCharType="begin"/>
      </w:r>
      <w:r>
        <w:instrText xml:space="preserve"> PAGEREF _Toc445125882 \h </w:instrText>
      </w:r>
      <w:r>
        <w:fldChar w:fldCharType="separate"/>
      </w:r>
      <w:r>
        <w:t>9</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"_Toc445125883" </w:instrText>
      </w:r>
      <w:r>
        <w:fldChar w:fldCharType="separate"/>
      </w:r>
      <w:r>
        <w:rPr>
          <w:rStyle w:val="25"/>
        </w:rPr>
        <w:t>2.8.</w:t>
      </w:r>
      <w:r>
        <w:rPr>
          <w:rFonts w:ascii="Century" w:hAnsi="Century" w:eastAsia="ＭＳ 明朝" w:cs="SimSun"/>
          <w:kern w:val="0"/>
          <w:sz w:val="22"/>
          <w:szCs w:val="22"/>
        </w:rPr>
        <w:tab/>
      </w:r>
      <w:r>
        <w:rPr>
          <w:rStyle w:val="25"/>
        </w:rPr>
        <w:t>Consultation Sequence</w:t>
      </w:r>
      <w:r>
        <w:tab/>
      </w:r>
      <w:r>
        <w:fldChar w:fldCharType="begin"/>
      </w:r>
      <w:r>
        <w:instrText xml:space="preserve"> PAGEREF _Toc445125883 \h </w:instrText>
      </w:r>
      <w:r>
        <w:fldChar w:fldCharType="separate"/>
      </w:r>
      <w:r>
        <w:t>9</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"_Toc445125884" </w:instrText>
      </w:r>
      <w:r>
        <w:fldChar w:fldCharType="separate"/>
      </w:r>
      <w:r>
        <w:rPr>
          <w:rStyle w:val="25"/>
        </w:rPr>
        <w:t>2.9.</w:t>
      </w:r>
      <w:r>
        <w:rPr>
          <w:rFonts w:ascii="Century" w:hAnsi="Century" w:eastAsia="ＭＳ 明朝" w:cs="SimSun"/>
          <w:kern w:val="0"/>
          <w:sz w:val="22"/>
          <w:szCs w:val="22"/>
        </w:rPr>
        <w:tab/>
      </w:r>
      <w:r>
        <w:rPr>
          <w:rStyle w:val="25"/>
        </w:rPr>
        <w:t>Emergency handling</w:t>
      </w:r>
      <w:r>
        <w:tab/>
      </w:r>
      <w:r>
        <w:fldChar w:fldCharType="begin"/>
      </w:r>
      <w:r>
        <w:instrText xml:space="preserve"> PAGEREF _Toc445125884 \h </w:instrText>
      </w:r>
      <w:r>
        <w:fldChar w:fldCharType="separate"/>
      </w:r>
      <w:r>
        <w:t>9</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"_Toc445125885" </w:instrText>
      </w:r>
      <w:r>
        <w:fldChar w:fldCharType="separate"/>
      </w:r>
      <w:r>
        <w:rPr>
          <w:rStyle w:val="25"/>
        </w:rPr>
        <w:t>2.10.</w:t>
      </w:r>
      <w:r>
        <w:rPr>
          <w:rFonts w:ascii="Century" w:hAnsi="Century" w:eastAsia="ＭＳ 明朝" w:cs="SimSun"/>
          <w:kern w:val="0"/>
          <w:sz w:val="22"/>
          <w:szCs w:val="22"/>
        </w:rPr>
        <w:tab/>
      </w:r>
      <w:r>
        <w:rPr>
          <w:rStyle w:val="25"/>
        </w:rPr>
        <w:t>Booking Process (from Web)</w:t>
      </w:r>
      <w:r>
        <w:tab/>
      </w:r>
      <w:r>
        <w:fldChar w:fldCharType="begin"/>
      </w:r>
      <w:r>
        <w:instrText xml:space="preserve"> PAGEREF _Toc445125885 \h </w:instrText>
      </w:r>
      <w:r>
        <w:fldChar w:fldCharType="separate"/>
      </w:r>
      <w:r>
        <w:t>10</w:t>
      </w:r>
      <w:r>
        <w:fldChar w:fldCharType="end"/>
      </w:r>
      <w:r>
        <w:fldChar w:fldCharType="end"/>
      </w:r>
    </w:p>
    <w:p>
      <w:pPr>
        <w:pStyle w:val="13"/>
        <w:rPr>
          <w:rFonts w:ascii="Century" w:hAnsi="Century" w:eastAsia="ＭＳ 明朝" w:cs="SimSun"/>
          <w:kern w:val="0"/>
          <w:sz w:val="22"/>
          <w:szCs w:val="22"/>
        </w:rPr>
      </w:pPr>
      <w:r>
        <w:fldChar w:fldCharType="begin"/>
      </w:r>
      <w:r>
        <w:instrText xml:space="preserve"> HYPERLINK \l "_Toc445125886" </w:instrText>
      </w:r>
      <w:r>
        <w:fldChar w:fldCharType="separate"/>
      </w:r>
      <w:r>
        <w:rPr>
          <w:rStyle w:val="25"/>
        </w:rPr>
        <w:t>3</w:t>
      </w:r>
      <w:r>
        <w:rPr>
          <w:rFonts w:ascii="Century" w:hAnsi="Century" w:eastAsia="ＭＳ 明朝" w:cs="SimSun"/>
          <w:kern w:val="0"/>
          <w:sz w:val="22"/>
          <w:szCs w:val="22"/>
        </w:rPr>
        <w:tab/>
      </w:r>
      <w:r>
        <w:rPr>
          <w:rStyle w:val="25"/>
        </w:rPr>
        <w:t>System Requirements</w:t>
      </w:r>
      <w:r>
        <w:tab/>
      </w:r>
      <w:r>
        <w:fldChar w:fldCharType="begin"/>
      </w:r>
      <w:r>
        <w:instrText xml:space="preserve"> PAGEREF _Toc445125886 \h </w:instrText>
      </w:r>
      <w:r>
        <w:fldChar w:fldCharType="separate"/>
      </w:r>
      <w:r>
        <w:t>10</w:t>
      </w:r>
      <w:r>
        <w:fldChar w:fldCharType="end"/>
      </w:r>
      <w:r>
        <w:fldChar w:fldCharType="end"/>
      </w:r>
    </w:p>
    <w:p>
      <w:pPr>
        <w:pStyle w:val="13"/>
        <w:rPr>
          <w:rFonts w:ascii="Century" w:hAnsi="Century" w:eastAsia="ＭＳ 明朝" w:cs="SimSun"/>
          <w:kern w:val="0"/>
          <w:sz w:val="22"/>
          <w:szCs w:val="22"/>
        </w:rPr>
      </w:pPr>
      <w:r>
        <w:fldChar w:fldCharType="begin"/>
      </w:r>
      <w:r>
        <w:instrText xml:space="preserve"> HYPERLINK \l "_Toc445125887" </w:instrText>
      </w:r>
      <w:r>
        <w:fldChar w:fldCharType="separate"/>
      </w:r>
      <w:r>
        <w:rPr>
          <w:rStyle w:val="25"/>
        </w:rPr>
        <w:t>4</w:t>
      </w:r>
      <w:r>
        <w:rPr>
          <w:rFonts w:ascii="Century" w:hAnsi="Century" w:eastAsia="ＭＳ 明朝" w:cs="SimSun"/>
          <w:kern w:val="0"/>
          <w:sz w:val="22"/>
          <w:szCs w:val="22"/>
        </w:rPr>
        <w:tab/>
      </w:r>
      <w:r>
        <w:rPr>
          <w:rStyle w:val="25"/>
        </w:rPr>
        <w:t>Functional requirements</w:t>
      </w:r>
      <w:r>
        <w:tab/>
      </w:r>
      <w:r>
        <w:fldChar w:fldCharType="begin"/>
      </w:r>
      <w:r>
        <w:instrText xml:space="preserve"> PAGEREF _Toc445125887 \h </w:instrText>
      </w:r>
      <w:r>
        <w:fldChar w:fldCharType="separate"/>
      </w:r>
      <w:r>
        <w:t>12</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"_Toc445125888" </w:instrText>
      </w:r>
      <w:r>
        <w:fldChar w:fldCharType="separate"/>
      </w:r>
      <w:r>
        <w:rPr>
          <w:rStyle w:val="25"/>
        </w:rPr>
        <w:t>3.1.</w:t>
      </w:r>
      <w:r>
        <w:rPr>
          <w:rFonts w:ascii="Century" w:hAnsi="Century" w:eastAsia="ＭＳ 明朝" w:cs="SimSun"/>
          <w:kern w:val="0"/>
          <w:sz w:val="22"/>
          <w:szCs w:val="22"/>
        </w:rPr>
        <w:tab/>
      </w:r>
      <w:r>
        <w:rPr>
          <w:rStyle w:val="25"/>
        </w:rPr>
        <w:t>Refresh process</w:t>
      </w:r>
      <w:r>
        <w:tab/>
      </w:r>
      <w:r>
        <w:fldChar w:fldCharType="begin"/>
      </w:r>
      <w:r>
        <w:instrText xml:space="preserve"> PAGEREF _Toc445125888 \h </w:instrText>
      </w:r>
      <w:r>
        <w:fldChar w:fldCharType="separate"/>
      </w:r>
      <w:r>
        <w:t>12</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"_Toc445125889" </w:instrText>
      </w:r>
      <w:r>
        <w:fldChar w:fldCharType="separate"/>
      </w:r>
      <w:r>
        <w:rPr>
          <w:rStyle w:val="25"/>
        </w:rPr>
        <w:t>3.2.</w:t>
      </w:r>
      <w:r>
        <w:rPr>
          <w:rFonts w:ascii="Century" w:hAnsi="Century" w:eastAsia="ＭＳ 明朝" w:cs="SimSun"/>
          <w:kern w:val="0"/>
          <w:sz w:val="22"/>
          <w:szCs w:val="22"/>
        </w:rPr>
        <w:tab/>
      </w:r>
      <w:r>
        <w:rPr>
          <w:rStyle w:val="25"/>
        </w:rPr>
        <w:t>System configuration</w:t>
      </w:r>
      <w:r>
        <w:tab/>
      </w:r>
      <w:r>
        <w:fldChar w:fldCharType="begin"/>
      </w:r>
      <w:r>
        <w:instrText xml:space="preserve"> PAGEREF _Toc445125889 \h </w:instrText>
      </w:r>
      <w:r>
        <w:fldChar w:fldCharType="separate"/>
      </w:r>
      <w:r>
        <w:t>12</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"_Toc445125890" </w:instrText>
      </w:r>
      <w:r>
        <w:fldChar w:fldCharType="separate"/>
      </w:r>
      <w:r>
        <w:rPr>
          <w:rStyle w:val="25"/>
        </w:rPr>
        <w:t>3.3.</w:t>
      </w:r>
      <w:r>
        <w:rPr>
          <w:rFonts w:ascii="Century" w:hAnsi="Century" w:eastAsia="ＭＳ 明朝" w:cs="SimSun"/>
          <w:kern w:val="0"/>
          <w:sz w:val="22"/>
          <w:szCs w:val="22"/>
        </w:rPr>
        <w:tab/>
      </w:r>
      <w:r>
        <w:rPr>
          <w:rStyle w:val="25"/>
        </w:rPr>
        <w:t>Create appointment</w:t>
      </w:r>
      <w:r>
        <w:tab/>
      </w:r>
      <w:r>
        <w:fldChar w:fldCharType="begin"/>
      </w:r>
      <w:r>
        <w:instrText xml:space="preserve"> PAGEREF _Toc445125890 \h </w:instrText>
      </w:r>
      <w:r>
        <w:fldChar w:fldCharType="separate"/>
      </w:r>
      <w:r>
        <w:t>12</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"_Toc445125891" </w:instrText>
      </w:r>
      <w:r>
        <w:fldChar w:fldCharType="separate"/>
      </w:r>
      <w:r>
        <w:rPr>
          <w:rStyle w:val="25"/>
        </w:rPr>
        <w:t>3.4.</w:t>
      </w:r>
      <w:r>
        <w:rPr>
          <w:rFonts w:ascii="Century" w:hAnsi="Century" w:eastAsia="ＭＳ 明朝" w:cs="SimSun"/>
          <w:kern w:val="0"/>
          <w:sz w:val="22"/>
          <w:szCs w:val="22"/>
        </w:rPr>
        <w:tab/>
      </w:r>
      <w:r>
        <w:rPr>
          <w:rStyle w:val="25"/>
        </w:rPr>
        <w:t>Start Consultation</w:t>
      </w:r>
      <w:r>
        <w:tab/>
      </w:r>
      <w:r>
        <w:fldChar w:fldCharType="begin"/>
      </w:r>
      <w:r>
        <w:instrText xml:space="preserve"> PAGEREF _Toc445125891 \h </w:instrText>
      </w:r>
      <w:r>
        <w:fldChar w:fldCharType="separate"/>
      </w:r>
      <w:r>
        <w:t>13</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"_Toc445125892" </w:instrText>
      </w:r>
      <w:r>
        <w:fldChar w:fldCharType="separate"/>
      </w:r>
      <w:r>
        <w:rPr>
          <w:rStyle w:val="25"/>
        </w:rPr>
        <w:t>3.5.</w:t>
      </w:r>
      <w:r>
        <w:rPr>
          <w:rFonts w:ascii="Century" w:hAnsi="Century" w:eastAsia="ＭＳ 明朝" w:cs="SimSun"/>
          <w:kern w:val="0"/>
          <w:sz w:val="22"/>
          <w:szCs w:val="22"/>
        </w:rPr>
        <w:tab/>
      </w:r>
      <w:r>
        <w:rPr>
          <w:rStyle w:val="25"/>
        </w:rPr>
        <w:t>Hold Consultation</w:t>
      </w:r>
      <w:r>
        <w:tab/>
      </w:r>
      <w:r>
        <w:fldChar w:fldCharType="begin"/>
      </w:r>
      <w:r>
        <w:instrText xml:space="preserve"> PAGEREF _Toc445125892 \h </w:instrText>
      </w:r>
      <w:r>
        <w:fldChar w:fldCharType="separate"/>
      </w:r>
      <w:r>
        <w:t>13</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"_Toc445125893" </w:instrText>
      </w:r>
      <w:r>
        <w:fldChar w:fldCharType="separate"/>
      </w:r>
      <w:r>
        <w:rPr>
          <w:rStyle w:val="25"/>
        </w:rPr>
        <w:t>3.6.</w:t>
      </w:r>
      <w:r>
        <w:rPr>
          <w:rFonts w:ascii="Century" w:hAnsi="Century" w:eastAsia="ＭＳ 明朝" w:cs="SimSun"/>
          <w:kern w:val="0"/>
          <w:sz w:val="22"/>
          <w:szCs w:val="22"/>
        </w:rPr>
        <w:tab/>
      </w:r>
      <w:r>
        <w:rPr>
          <w:rStyle w:val="25"/>
        </w:rPr>
        <w:t>Delete Appointment</w:t>
      </w:r>
      <w:r>
        <w:tab/>
      </w:r>
      <w:r>
        <w:fldChar w:fldCharType="begin"/>
      </w:r>
      <w:r>
        <w:instrText xml:space="preserve"> PAGEREF _Toc445125893 \h </w:instrText>
      </w:r>
      <w:r>
        <w:fldChar w:fldCharType="separate"/>
      </w:r>
      <w:r>
        <w:t>13</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"_Toc445125894" </w:instrText>
      </w:r>
      <w:r>
        <w:fldChar w:fldCharType="separate"/>
      </w:r>
      <w:r>
        <w:rPr>
          <w:rStyle w:val="25"/>
        </w:rPr>
        <w:t>1.1.</w:t>
      </w:r>
      <w:r>
        <w:rPr>
          <w:rFonts w:ascii="Century" w:hAnsi="Century" w:eastAsia="ＭＳ 明朝" w:cs="SimSun"/>
          <w:kern w:val="0"/>
          <w:sz w:val="22"/>
          <w:szCs w:val="22"/>
        </w:rPr>
        <w:tab/>
      </w:r>
      <w:r>
        <w:rPr>
          <w:rStyle w:val="25"/>
        </w:rPr>
        <w:t>Status display</w:t>
      </w:r>
      <w:r>
        <w:tab/>
      </w:r>
      <w:r>
        <w:fldChar w:fldCharType="begin"/>
      </w:r>
      <w:r>
        <w:instrText xml:space="preserve"> PAGEREF _Toc445125894 \h </w:instrText>
      </w:r>
      <w:r>
        <w:fldChar w:fldCharType="separate"/>
      </w:r>
      <w:r>
        <w:t>14</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"_Toc445125895" </w:instrText>
      </w:r>
      <w:r>
        <w:fldChar w:fldCharType="separate"/>
      </w:r>
      <w:r>
        <w:rPr>
          <w:rStyle w:val="25"/>
        </w:rPr>
        <w:t>1.2.</w:t>
      </w:r>
      <w:r>
        <w:rPr>
          <w:rFonts w:ascii="Century" w:hAnsi="Century" w:eastAsia="ＭＳ 明朝" w:cs="SimSun"/>
          <w:kern w:val="0"/>
          <w:sz w:val="22"/>
          <w:szCs w:val="22"/>
        </w:rPr>
        <w:tab/>
      </w:r>
      <w:r>
        <w:rPr>
          <w:rStyle w:val="25"/>
        </w:rPr>
        <w:t>Communication</w:t>
      </w:r>
      <w:r>
        <w:tab/>
      </w:r>
      <w:r>
        <w:fldChar w:fldCharType="begin"/>
      </w:r>
      <w:r>
        <w:instrText xml:space="preserve"> PAGEREF _Toc445125895 \h </w:instrText>
      </w:r>
      <w:r>
        <w:fldChar w:fldCharType="separate"/>
      </w:r>
      <w:r>
        <w:t>14</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"_Toc445125896" </w:instrText>
      </w:r>
      <w:r>
        <w:fldChar w:fldCharType="separate"/>
      </w:r>
      <w:r>
        <w:rPr>
          <w:rStyle w:val="25"/>
        </w:rPr>
        <w:t>1.3.</w:t>
      </w:r>
      <w:r>
        <w:rPr>
          <w:rFonts w:ascii="Century" w:hAnsi="Century" w:eastAsia="ＭＳ 明朝" w:cs="SimSun"/>
          <w:kern w:val="0"/>
          <w:sz w:val="22"/>
          <w:szCs w:val="22"/>
        </w:rPr>
        <w:tab/>
      </w:r>
      <w:r>
        <w:rPr>
          <w:rStyle w:val="25"/>
        </w:rPr>
        <w:t>Error and failure handling</w:t>
      </w:r>
      <w:r>
        <w:tab/>
      </w:r>
      <w:r>
        <w:fldChar w:fldCharType="begin"/>
      </w:r>
      <w:r>
        <w:instrText xml:space="preserve"> PAGEREF _Toc445125896 \h </w:instrText>
      </w:r>
      <w:r>
        <w:fldChar w:fldCharType="separate"/>
      </w:r>
      <w:r>
        <w:t>14</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"_Toc445125897" </w:instrText>
      </w:r>
      <w:r>
        <w:fldChar w:fldCharType="separate"/>
      </w:r>
      <w:r>
        <w:rPr>
          <w:rStyle w:val="25"/>
        </w:rPr>
        <w:t>1.4.</w:t>
      </w:r>
      <w:r>
        <w:rPr>
          <w:rFonts w:ascii="Century" w:hAnsi="Century" w:eastAsia="ＭＳ 明朝" w:cs="SimSun"/>
          <w:kern w:val="0"/>
          <w:sz w:val="22"/>
          <w:szCs w:val="22"/>
        </w:rPr>
        <w:tab/>
      </w:r>
      <w:r>
        <w:rPr>
          <w:rStyle w:val="25"/>
        </w:rPr>
        <w:t>Logging</w:t>
      </w:r>
      <w:r>
        <w:tab/>
      </w:r>
      <w:r>
        <w:fldChar w:fldCharType="begin"/>
      </w:r>
      <w:r>
        <w:instrText xml:space="preserve"> PAGEREF _Toc445125897 \h </w:instrText>
      </w:r>
      <w:r>
        <w:fldChar w:fldCharType="separate"/>
      </w:r>
      <w:r>
        <w:t>14</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"_Toc445125898" </w:instrText>
      </w:r>
      <w:r>
        <w:fldChar w:fldCharType="separate"/>
      </w:r>
      <w:r>
        <w:rPr>
          <w:rStyle w:val="25"/>
        </w:rPr>
        <w:t>1.5.</w:t>
      </w:r>
      <w:r>
        <w:rPr>
          <w:rFonts w:ascii="Century" w:hAnsi="Century" w:eastAsia="ＭＳ 明朝" w:cs="SimSun"/>
          <w:kern w:val="0"/>
          <w:sz w:val="22"/>
          <w:szCs w:val="22"/>
        </w:rPr>
        <w:tab/>
      </w:r>
      <w:r>
        <w:rPr>
          <w:rStyle w:val="25"/>
        </w:rPr>
        <w:t>View and export logs</w:t>
      </w:r>
      <w:r>
        <w:tab/>
      </w:r>
      <w:r>
        <w:fldChar w:fldCharType="begin"/>
      </w:r>
      <w:r>
        <w:instrText xml:space="preserve"> PAGEREF _Toc445125898 \h </w:instrText>
      </w:r>
      <w:r>
        <w:fldChar w:fldCharType="separate"/>
      </w:r>
      <w:r>
        <w:t>15</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"_Toc445125899" </w:instrText>
      </w:r>
      <w:r>
        <w:fldChar w:fldCharType="separate"/>
      </w:r>
      <w:r>
        <w:rPr>
          <w:rStyle w:val="25"/>
        </w:rPr>
        <w:t>1.6.</w:t>
      </w:r>
      <w:r>
        <w:rPr>
          <w:rFonts w:ascii="Century" w:hAnsi="Century" w:eastAsia="ＭＳ 明朝" w:cs="SimSun"/>
          <w:kern w:val="0"/>
          <w:sz w:val="22"/>
          <w:szCs w:val="22"/>
        </w:rPr>
        <w:tab/>
      </w:r>
      <w:r>
        <w:rPr>
          <w:rStyle w:val="25"/>
        </w:rPr>
        <w:t>Multi language support</w:t>
      </w:r>
      <w:r>
        <w:tab/>
      </w:r>
      <w:r>
        <w:fldChar w:fldCharType="begin"/>
      </w:r>
      <w:r>
        <w:instrText xml:space="preserve"> PAGEREF _Toc445125899 \h </w:instrText>
      </w:r>
      <w:r>
        <w:fldChar w:fldCharType="separate"/>
      </w:r>
      <w:r>
        <w:t>15</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"_Toc445125900" </w:instrText>
      </w:r>
      <w:r>
        <w:fldChar w:fldCharType="separate"/>
      </w:r>
      <w:r>
        <w:rPr>
          <w:rStyle w:val="25"/>
        </w:rPr>
        <w:t>1.7.</w:t>
      </w:r>
      <w:r>
        <w:rPr>
          <w:rFonts w:ascii="Century" w:hAnsi="Century" w:eastAsia="ＭＳ 明朝" w:cs="SimSun"/>
          <w:kern w:val="0"/>
          <w:sz w:val="22"/>
          <w:szCs w:val="22"/>
        </w:rPr>
        <w:tab/>
      </w:r>
      <w:r>
        <w:rPr>
          <w:rStyle w:val="25"/>
        </w:rPr>
        <w:t>UI animations</w:t>
      </w:r>
      <w:r>
        <w:tab/>
      </w:r>
      <w:r>
        <w:fldChar w:fldCharType="begin"/>
      </w:r>
      <w:r>
        <w:instrText xml:space="preserve"> PAGEREF _Toc445125900 \h </w:instrText>
      </w:r>
      <w:r>
        <w:fldChar w:fldCharType="separate"/>
      </w:r>
      <w:r>
        <w:t>15</w:t>
      </w:r>
      <w:r>
        <w:fldChar w:fldCharType="end"/>
      </w:r>
      <w:r>
        <w:fldChar w:fldCharType="end"/>
      </w:r>
    </w:p>
    <w:p>
      <w:pPr>
        <w:pStyle w:val="13"/>
        <w:rPr>
          <w:rFonts w:ascii="Century" w:hAnsi="Century" w:eastAsia="ＭＳ 明朝" w:cs="SimSun"/>
          <w:kern w:val="0"/>
          <w:sz w:val="22"/>
          <w:szCs w:val="22"/>
        </w:rPr>
      </w:pPr>
      <w:r>
        <w:fldChar w:fldCharType="begin"/>
      </w:r>
      <w:r>
        <w:instrText xml:space="preserve"> HYPERLINK \l "_Toc445125901" </w:instrText>
      </w:r>
      <w:r>
        <w:fldChar w:fldCharType="separate"/>
      </w:r>
      <w:r>
        <w:rPr>
          <w:rStyle w:val="25"/>
        </w:rPr>
        <w:t>5</w:t>
      </w:r>
      <w:r>
        <w:rPr>
          <w:rFonts w:ascii="Century" w:hAnsi="Century" w:eastAsia="ＭＳ 明朝" w:cs="SimSun"/>
          <w:kern w:val="0"/>
          <w:sz w:val="22"/>
          <w:szCs w:val="22"/>
        </w:rPr>
        <w:tab/>
      </w:r>
      <w:r>
        <w:rPr>
          <w:rStyle w:val="25"/>
        </w:rPr>
        <w:t>Non-functional requirements</w:t>
      </w:r>
      <w:r>
        <w:tab/>
      </w:r>
      <w:r>
        <w:fldChar w:fldCharType="begin"/>
      </w:r>
      <w:r>
        <w:instrText xml:space="preserve"> PAGEREF _Toc445125901 \h </w:instrText>
      </w:r>
      <w:r>
        <w:fldChar w:fldCharType="separate"/>
      </w:r>
      <w:r>
        <w:t>15</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"_Toc445125902" </w:instrText>
      </w:r>
      <w:r>
        <w:fldChar w:fldCharType="separate"/>
      </w:r>
      <w:r>
        <w:rPr>
          <w:rStyle w:val="25"/>
        </w:rPr>
        <w:t>4.1.</w:t>
      </w:r>
      <w:r>
        <w:rPr>
          <w:rFonts w:ascii="Century" w:hAnsi="Century" w:eastAsia="ＭＳ 明朝" w:cs="SimSun"/>
          <w:kern w:val="0"/>
          <w:sz w:val="22"/>
          <w:szCs w:val="22"/>
        </w:rPr>
        <w:tab/>
      </w:r>
      <w:r>
        <w:rPr>
          <w:rStyle w:val="25"/>
        </w:rPr>
        <w:t>Design considerations</w:t>
      </w:r>
      <w:r>
        <w:tab/>
      </w:r>
      <w:r>
        <w:fldChar w:fldCharType="begin"/>
      </w:r>
      <w:r>
        <w:instrText xml:space="preserve"> PAGEREF _Toc445125902 \h </w:instrText>
      </w:r>
      <w:r>
        <w:fldChar w:fldCharType="separate"/>
      </w:r>
      <w:r>
        <w:t>15</w:t>
      </w:r>
      <w:r>
        <w:fldChar w:fldCharType="end"/>
      </w:r>
      <w:r>
        <w:fldChar w:fldCharType="end"/>
      </w:r>
    </w:p>
    <w:p>
      <w:pPr>
        <w:pStyle w:val="13"/>
        <w:rPr>
          <w:rFonts w:ascii="Century" w:hAnsi="Century" w:eastAsia="ＭＳ 明朝" w:cs="SimSun"/>
          <w:kern w:val="0"/>
          <w:sz w:val="22"/>
          <w:szCs w:val="22"/>
        </w:rPr>
      </w:pPr>
      <w:r>
        <w:fldChar w:fldCharType="begin"/>
      </w:r>
      <w:r>
        <w:instrText xml:space="preserve"> HYPERLINK \l "_Toc445125903" </w:instrText>
      </w:r>
      <w:r>
        <w:fldChar w:fldCharType="separate"/>
      </w:r>
      <w:r>
        <w:rPr>
          <w:rStyle w:val="25"/>
        </w:rPr>
        <w:t>6</w:t>
      </w:r>
      <w:r>
        <w:rPr>
          <w:rFonts w:ascii="Century" w:hAnsi="Century" w:eastAsia="ＭＳ 明朝" w:cs="SimSun"/>
          <w:kern w:val="0"/>
          <w:sz w:val="22"/>
          <w:szCs w:val="22"/>
        </w:rPr>
        <w:tab/>
      </w:r>
      <w:r>
        <w:rPr>
          <w:rStyle w:val="25"/>
        </w:rPr>
        <w:t>Configuration parameters</w:t>
      </w:r>
      <w:r>
        <w:tab/>
      </w:r>
      <w:r>
        <w:fldChar w:fldCharType="begin"/>
      </w:r>
      <w:r>
        <w:instrText xml:space="preserve"> PAGEREF _Toc445125903 \h </w:instrText>
      </w:r>
      <w:r>
        <w:fldChar w:fldCharType="separate"/>
      </w:r>
      <w:r>
        <w:t>15</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"_Toc445125904" </w:instrText>
      </w:r>
      <w:r>
        <w:fldChar w:fldCharType="separate"/>
      </w:r>
      <w:r>
        <w:rPr>
          <w:rStyle w:val="25"/>
        </w:rPr>
        <w:t>1.1.</w:t>
      </w:r>
      <w:r>
        <w:rPr>
          <w:rFonts w:ascii="Century" w:hAnsi="Century" w:eastAsia="ＭＳ 明朝" w:cs="SimSun"/>
          <w:kern w:val="0"/>
          <w:sz w:val="22"/>
          <w:szCs w:val="22"/>
        </w:rPr>
        <w:tab/>
      </w:r>
      <w:r>
        <w:rPr>
          <w:rStyle w:val="25"/>
        </w:rPr>
        <w:t>System configuration</w:t>
      </w:r>
      <w:r>
        <w:tab/>
      </w:r>
      <w:r>
        <w:fldChar w:fldCharType="begin"/>
      </w:r>
      <w:r>
        <w:instrText xml:space="preserve"> PAGEREF _Toc445125904 \h </w:instrText>
      </w:r>
      <w:r>
        <w:fldChar w:fldCharType="separate"/>
      </w:r>
      <w:r>
        <w:t>16</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"_Toc445125905" </w:instrText>
      </w:r>
      <w:r>
        <w:fldChar w:fldCharType="separate"/>
      </w:r>
      <w:r>
        <w:rPr>
          <w:rStyle w:val="25"/>
        </w:rPr>
        <w:t>1.2.</w:t>
      </w:r>
      <w:r>
        <w:rPr>
          <w:rFonts w:ascii="Century" w:hAnsi="Century" w:eastAsia="ＭＳ 明朝" w:cs="SimSun"/>
          <w:kern w:val="0"/>
          <w:sz w:val="22"/>
          <w:szCs w:val="22"/>
        </w:rPr>
        <w:tab/>
      </w:r>
      <w:r>
        <w:rPr>
          <w:rStyle w:val="25"/>
        </w:rPr>
        <w:t>Operational parameters</w:t>
      </w:r>
      <w:r>
        <w:tab/>
      </w:r>
      <w:r>
        <w:fldChar w:fldCharType="begin"/>
      </w:r>
      <w:r>
        <w:instrText xml:space="preserve"> PAGEREF _Toc445125905 \h </w:instrText>
      </w:r>
      <w:r>
        <w:fldChar w:fldCharType="separate"/>
      </w:r>
      <w:r>
        <w:t>16</w:t>
      </w:r>
      <w:r>
        <w:fldChar w:fldCharType="end"/>
      </w:r>
      <w:r>
        <w:fldChar w:fldCharType="end"/>
      </w:r>
    </w:p>
    <w:p>
      <w:pPr>
        <w:pStyle w:val="13"/>
        <w:rPr>
          <w:rFonts w:ascii="Century" w:hAnsi="Century" w:eastAsia="ＭＳ 明朝" w:cs="SimSun"/>
          <w:kern w:val="0"/>
          <w:sz w:val="22"/>
          <w:szCs w:val="22"/>
        </w:rPr>
      </w:pPr>
      <w:r>
        <w:fldChar w:fldCharType="begin"/>
      </w:r>
      <w:r>
        <w:instrText xml:space="preserve"> HYPERLINK \l "_Toc445125906" </w:instrText>
      </w:r>
      <w:r>
        <w:fldChar w:fldCharType="separate"/>
      </w:r>
      <w:r>
        <w:rPr>
          <w:rStyle w:val="25"/>
        </w:rPr>
        <w:t>7</w:t>
      </w:r>
      <w:r>
        <w:rPr>
          <w:rFonts w:ascii="Century" w:hAnsi="Century" w:eastAsia="ＭＳ 明朝" w:cs="SimSun"/>
          <w:kern w:val="0"/>
          <w:sz w:val="22"/>
          <w:szCs w:val="22"/>
        </w:rPr>
        <w:tab/>
      </w:r>
      <w:r>
        <w:rPr>
          <w:rStyle w:val="25"/>
        </w:rPr>
        <w:t>Communication interface</w:t>
      </w:r>
      <w:r>
        <w:tab/>
      </w:r>
      <w:r>
        <w:fldChar w:fldCharType="begin"/>
      </w:r>
      <w:r>
        <w:instrText xml:space="preserve"> PAGEREF _Toc445125906 \h </w:instrText>
      </w:r>
      <w:r>
        <w:fldChar w:fldCharType="separate"/>
      </w:r>
      <w:r>
        <w:t>16</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"_Toc445125907" </w:instrText>
      </w:r>
      <w:r>
        <w:fldChar w:fldCharType="separate"/>
      </w:r>
      <w:r>
        <w:rPr>
          <w:rStyle w:val="25"/>
        </w:rPr>
        <w:t>6.1.</w:t>
      </w:r>
      <w:r>
        <w:rPr>
          <w:rFonts w:ascii="Century" w:hAnsi="Century" w:eastAsia="ＭＳ 明朝" w:cs="SimSun"/>
          <w:kern w:val="0"/>
          <w:sz w:val="22"/>
          <w:szCs w:val="22"/>
        </w:rPr>
        <w:tab/>
      </w:r>
      <w:r>
        <w:rPr>
          <w:rStyle w:val="25"/>
        </w:rPr>
        <w:t>Attributes</w:t>
      </w:r>
      <w:r>
        <w:tab/>
      </w:r>
      <w:r>
        <w:fldChar w:fldCharType="begin"/>
      </w:r>
      <w:r>
        <w:instrText xml:space="preserve"> PAGEREF _Toc445125907 \h </w:instrText>
      </w:r>
      <w:r>
        <w:fldChar w:fldCharType="separate"/>
      </w:r>
      <w:r>
        <w:t>16</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"_Toc445125908" </w:instrText>
      </w:r>
      <w:r>
        <w:fldChar w:fldCharType="separate"/>
      </w:r>
      <w:r>
        <w:rPr>
          <w:rStyle w:val="25"/>
        </w:rPr>
        <w:t>6.2.</w:t>
      </w:r>
      <w:r>
        <w:rPr>
          <w:rFonts w:ascii="Century" w:hAnsi="Century" w:eastAsia="ＭＳ 明朝" w:cs="SimSun"/>
          <w:kern w:val="0"/>
          <w:sz w:val="22"/>
          <w:szCs w:val="22"/>
        </w:rPr>
        <w:tab/>
      </w:r>
      <w:r>
        <w:rPr>
          <w:rStyle w:val="25"/>
        </w:rPr>
        <w:t>List of Web APIs</w:t>
      </w:r>
      <w:r>
        <w:tab/>
      </w:r>
      <w:r>
        <w:fldChar w:fldCharType="begin"/>
      </w:r>
      <w:r>
        <w:instrText xml:space="preserve"> PAGEREF _Toc445125908 \h </w:instrText>
      </w:r>
      <w:r>
        <w:fldChar w:fldCharType="separate"/>
      </w:r>
      <w:r>
        <w:t>16</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"_Toc445125909" </w:instrText>
      </w:r>
      <w:r>
        <w:fldChar w:fldCharType="separate"/>
      </w:r>
      <w:r>
        <w:rPr>
          <w:rStyle w:val="25"/>
        </w:rPr>
        <w:t>6.3.</w:t>
      </w:r>
      <w:r>
        <w:rPr>
          <w:rFonts w:ascii="Century" w:hAnsi="Century" w:eastAsia="ＭＳ 明朝" w:cs="SimSun"/>
          <w:kern w:val="0"/>
          <w:sz w:val="22"/>
          <w:szCs w:val="22"/>
        </w:rPr>
        <w:tab/>
      </w:r>
      <w:r>
        <w:rPr>
          <w:rStyle w:val="25"/>
        </w:rPr>
        <w:t>API Parameters</w:t>
      </w:r>
      <w:r>
        <w:tab/>
      </w:r>
      <w:r>
        <w:fldChar w:fldCharType="begin"/>
      </w:r>
      <w:r>
        <w:instrText xml:space="preserve"> PAGEREF _Toc445125909 \h </w:instrText>
      </w:r>
      <w:r>
        <w:fldChar w:fldCharType="separate"/>
      </w:r>
      <w:r>
        <w:t>17</w:t>
      </w:r>
      <w:r>
        <w:fldChar w:fldCharType="end"/>
      </w:r>
      <w:r>
        <w:fldChar w:fldCharType="end"/>
      </w:r>
    </w:p>
    <w:p>
      <w:pPr>
        <w:pStyle w:val="15"/>
        <w:rPr>
          <w:kern w:val="0"/>
          <w:sz w:val="22"/>
        </w:rPr>
      </w:pPr>
      <w:r>
        <w:fldChar w:fldCharType="begin"/>
      </w:r>
      <w:r>
        <w:instrText xml:space="preserve"> HYPERLINK \l "_Toc445125910" </w:instrText>
      </w:r>
      <w:r>
        <w:fldChar w:fldCharType="separate"/>
      </w:r>
      <w:r>
        <w:rPr>
          <w:rStyle w:val="25"/>
        </w:rPr>
        <w:t>6.3.1.</w:t>
      </w:r>
      <w:r>
        <w:rPr>
          <w:kern w:val="0"/>
          <w:sz w:val="22"/>
        </w:rPr>
        <w:tab/>
      </w:r>
      <w:r>
        <w:rPr>
          <w:rStyle w:val="25"/>
        </w:rPr>
        <w:t>Data types</w:t>
      </w:r>
      <w:r>
        <w:tab/>
      </w:r>
      <w:r>
        <w:fldChar w:fldCharType="begin"/>
      </w:r>
      <w:r>
        <w:instrText xml:space="preserve"> PAGEREF _Toc445125910 \h </w:instrText>
      </w:r>
      <w:r>
        <w:fldChar w:fldCharType="separate"/>
      </w:r>
      <w:r>
        <w:t>17</w:t>
      </w:r>
      <w:r>
        <w:fldChar w:fldCharType="end"/>
      </w:r>
      <w:r>
        <w:fldChar w:fldCharType="end"/>
      </w:r>
    </w:p>
    <w:p>
      <w:pPr>
        <w:pStyle w:val="13"/>
        <w:rPr>
          <w:rFonts w:ascii="Century" w:hAnsi="Century" w:eastAsia="ＭＳ 明朝" w:cs="SimSun"/>
          <w:kern w:val="0"/>
          <w:sz w:val="22"/>
          <w:szCs w:val="22"/>
        </w:rPr>
      </w:pPr>
      <w:r>
        <w:fldChar w:fldCharType="begin"/>
      </w:r>
      <w:r>
        <w:instrText xml:space="preserve"> HYPERLINK \l "_Toc445125911" </w:instrText>
      </w:r>
      <w:r>
        <w:fldChar w:fldCharType="separate"/>
      </w:r>
      <w:r>
        <w:rPr>
          <w:rStyle w:val="25"/>
        </w:rPr>
        <w:t>8</w:t>
      </w:r>
      <w:r>
        <w:rPr>
          <w:rFonts w:ascii="Century" w:hAnsi="Century" w:eastAsia="ＭＳ 明朝" w:cs="SimSun"/>
          <w:kern w:val="0"/>
          <w:sz w:val="22"/>
          <w:szCs w:val="22"/>
        </w:rPr>
        <w:tab/>
      </w:r>
      <w:r>
        <w:rPr>
          <w:rStyle w:val="25"/>
        </w:rPr>
        <w:t>User interface</w:t>
      </w:r>
      <w:r>
        <w:tab/>
      </w:r>
      <w:r>
        <w:fldChar w:fldCharType="begin"/>
      </w:r>
      <w:r>
        <w:instrText xml:space="preserve"> PAGEREF _Toc445125911 \h </w:instrText>
      </w:r>
      <w:r>
        <w:fldChar w:fldCharType="separate"/>
      </w:r>
      <w:r>
        <w:t>17</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"_Toc445125912" </w:instrText>
      </w:r>
      <w:r>
        <w:fldChar w:fldCharType="separate"/>
      </w:r>
      <w:r>
        <w:rPr>
          <w:rStyle w:val="25"/>
        </w:rPr>
        <w:t>7.1.</w:t>
      </w:r>
      <w:r>
        <w:rPr>
          <w:rFonts w:ascii="Century" w:hAnsi="Century" w:eastAsia="ＭＳ 明朝" w:cs="SimSun"/>
          <w:kern w:val="0"/>
          <w:sz w:val="22"/>
          <w:szCs w:val="22"/>
        </w:rPr>
        <w:tab/>
      </w:r>
      <w:r>
        <w:rPr>
          <w:rStyle w:val="25"/>
        </w:rPr>
        <w:t>Salient features</w:t>
      </w:r>
      <w:r>
        <w:tab/>
      </w:r>
      <w:r>
        <w:fldChar w:fldCharType="begin"/>
      </w:r>
      <w:r>
        <w:instrText xml:space="preserve"> PAGEREF _Toc445125912 \h </w:instrText>
      </w:r>
      <w:r>
        <w:fldChar w:fldCharType="separate"/>
      </w:r>
      <w:r>
        <w:t>17</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"_Toc445125913" </w:instrText>
      </w:r>
      <w:r>
        <w:fldChar w:fldCharType="separate"/>
      </w:r>
      <w:r>
        <w:rPr>
          <w:rStyle w:val="25"/>
        </w:rPr>
        <w:t>7.2.</w:t>
      </w:r>
      <w:r>
        <w:rPr>
          <w:rFonts w:ascii="Century" w:hAnsi="Century" w:eastAsia="ＭＳ 明朝" w:cs="SimSun"/>
          <w:kern w:val="0"/>
          <w:sz w:val="22"/>
          <w:szCs w:val="22"/>
        </w:rPr>
        <w:tab/>
      </w:r>
      <w:r>
        <w:rPr>
          <w:rStyle w:val="25"/>
        </w:rPr>
        <w:t>Status messages</w:t>
      </w:r>
      <w:r>
        <w:tab/>
      </w:r>
      <w:r>
        <w:fldChar w:fldCharType="begin"/>
      </w:r>
      <w:r>
        <w:instrText xml:space="preserve"> PAGEREF _Toc445125913 \h </w:instrText>
      </w:r>
      <w:r>
        <w:fldChar w:fldCharType="separate"/>
      </w:r>
      <w:r>
        <w:t>18</w:t>
      </w:r>
      <w:r>
        <w:fldChar w:fldCharType="end"/>
      </w:r>
      <w:r>
        <w:fldChar w:fldCharType="end"/>
      </w:r>
    </w:p>
    <w:p>
      <w:pPr>
        <w:pStyle w:val="13"/>
        <w:rPr>
          <w:rFonts w:ascii="Century" w:hAnsi="Century" w:eastAsia="ＭＳ 明朝" w:cs="SimSun"/>
          <w:kern w:val="0"/>
          <w:sz w:val="22"/>
          <w:szCs w:val="22"/>
        </w:rPr>
      </w:pPr>
      <w:r>
        <w:fldChar w:fldCharType="begin"/>
      </w:r>
      <w:r>
        <w:instrText xml:space="preserve"> HYPERLINK \l "_Toc445125914" </w:instrText>
      </w:r>
      <w:r>
        <w:fldChar w:fldCharType="separate"/>
      </w:r>
      <w:r>
        <w:rPr>
          <w:rStyle w:val="25"/>
        </w:rPr>
        <w:t>9</w:t>
      </w:r>
      <w:r>
        <w:rPr>
          <w:rFonts w:ascii="Century" w:hAnsi="Century" w:eastAsia="ＭＳ 明朝" w:cs="SimSun"/>
          <w:kern w:val="0"/>
          <w:sz w:val="22"/>
          <w:szCs w:val="22"/>
        </w:rPr>
        <w:tab/>
      </w:r>
      <w:r>
        <w:rPr>
          <w:rStyle w:val="25"/>
        </w:rPr>
        <w:t>Appendices</w:t>
      </w:r>
      <w:r>
        <w:tab/>
      </w:r>
      <w:r>
        <w:fldChar w:fldCharType="begin"/>
      </w:r>
      <w:r>
        <w:instrText xml:space="preserve"> PAGEREF _Toc445125914 \h </w:instrText>
      </w:r>
      <w:r>
        <w:fldChar w:fldCharType="separate"/>
      </w:r>
      <w:r>
        <w:t>18</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"_Toc445125915" </w:instrText>
      </w:r>
      <w:r>
        <w:fldChar w:fldCharType="separate"/>
      </w:r>
      <w:r>
        <w:rPr>
          <w:rStyle w:val="25"/>
        </w:rPr>
        <w:t>1.1</w:t>
      </w:r>
      <w:r>
        <w:rPr>
          <w:rFonts w:ascii="Century" w:hAnsi="Century" w:eastAsia="ＭＳ 明朝" w:cs="SimSun"/>
          <w:kern w:val="0"/>
          <w:sz w:val="22"/>
          <w:szCs w:val="22"/>
        </w:rPr>
        <w:tab/>
      </w:r>
      <w:r>
        <w:rPr>
          <w:rStyle w:val="25"/>
        </w:rPr>
        <w:t>Status code categories</w:t>
      </w:r>
      <w:r>
        <w:tab/>
      </w:r>
      <w:r>
        <w:fldChar w:fldCharType="begin"/>
      </w:r>
      <w:r>
        <w:instrText xml:space="preserve"> PAGEREF _Toc445125915 \h </w:instrText>
      </w:r>
      <w:r>
        <w:fldChar w:fldCharType="separate"/>
      </w:r>
      <w:r>
        <w:t>18</w:t>
      </w:r>
      <w:r>
        <w:fldChar w:fldCharType="end"/>
      </w:r>
      <w:r>
        <w:fldChar w:fldCharType="end"/>
      </w:r>
    </w:p>
    <w:p>
      <w:pPr>
        <w:pStyle w:val="14"/>
        <w:ind w:left="210"/>
        <w:rPr>
          <w:rFonts w:ascii="Century" w:hAnsi="Century" w:eastAsia="ＭＳ 明朝" w:cs="SimSun"/>
          <w:kern w:val="0"/>
          <w:sz w:val="22"/>
          <w:szCs w:val="22"/>
        </w:rPr>
      </w:pPr>
      <w:r>
        <w:fldChar w:fldCharType="begin"/>
      </w:r>
      <w:r>
        <w:instrText xml:space="preserve"> HYPERLINK \l "_Toc445125916" </w:instrText>
      </w:r>
      <w:r>
        <w:fldChar w:fldCharType="separate"/>
      </w:r>
      <w:r>
        <w:rPr>
          <w:rStyle w:val="25"/>
        </w:rPr>
        <w:t>1.2</w:t>
      </w:r>
      <w:r>
        <w:rPr>
          <w:rFonts w:ascii="Century" w:hAnsi="Century" w:eastAsia="ＭＳ 明朝" w:cs="SimSun"/>
          <w:kern w:val="0"/>
          <w:sz w:val="22"/>
          <w:szCs w:val="22"/>
        </w:rPr>
        <w:tab/>
      </w:r>
      <w:r>
        <w:rPr>
          <w:rStyle w:val="25"/>
        </w:rPr>
        <w:t>Status codes</w:t>
      </w:r>
      <w:r>
        <w:tab/>
      </w:r>
      <w:r>
        <w:fldChar w:fldCharType="begin"/>
      </w:r>
      <w:r>
        <w:instrText xml:space="preserve"> PAGEREF _Toc445125916 \h </w:instrText>
      </w:r>
      <w:r>
        <w:fldChar w:fldCharType="separate"/>
      </w:r>
      <w:r>
        <w:t>18</w:t>
      </w:r>
      <w:r>
        <w:fldChar w:fldCharType="end"/>
      </w:r>
      <w:r>
        <w:fldChar w:fldCharType="end"/>
      </w:r>
    </w:p>
    <w:p>
      <w:pPr>
        <w:pStyle w:val="13"/>
        <w:rPr>
          <w:rFonts w:ascii="Century" w:hAnsi="Century" w:eastAsia="ＭＳ 明朝" w:cs="SimSun"/>
          <w:kern w:val="0"/>
          <w:sz w:val="22"/>
          <w:szCs w:val="22"/>
        </w:rPr>
      </w:pPr>
      <w:r>
        <w:fldChar w:fldCharType="begin"/>
      </w:r>
      <w:r>
        <w:instrText xml:space="preserve"> HYPERLINK \l "_Toc445125917" </w:instrText>
      </w:r>
      <w:r>
        <w:fldChar w:fldCharType="separate"/>
      </w:r>
      <w:r>
        <w:rPr>
          <w:rStyle w:val="25"/>
        </w:rPr>
        <w:t>10</w:t>
      </w:r>
      <w:r>
        <w:rPr>
          <w:rFonts w:ascii="Century" w:hAnsi="Century" w:eastAsia="ＭＳ 明朝" w:cs="SimSun"/>
          <w:kern w:val="0"/>
          <w:sz w:val="22"/>
          <w:szCs w:val="22"/>
        </w:rPr>
        <w:tab/>
      </w:r>
      <w:r>
        <w:rPr>
          <w:rStyle w:val="25"/>
        </w:rPr>
        <w:t>References</w:t>
      </w:r>
      <w:r>
        <w:tab/>
      </w:r>
      <w:r>
        <w:fldChar w:fldCharType="begin"/>
      </w:r>
      <w:r>
        <w:instrText xml:space="preserve"> PAGEREF _Toc445125917 \h </w:instrText>
      </w:r>
      <w:r>
        <w:fldChar w:fldCharType="separate"/>
      </w:r>
      <w:r>
        <w:t>19</w:t>
      </w:r>
      <w:r>
        <w:fldChar w:fldCharType="end"/>
      </w:r>
      <w:r>
        <w:fldChar w:fldCharType="end"/>
      </w:r>
    </w:p>
    <w:p>
      <w:pPr>
        <w:rPr>
          <w:rFonts w:ascii="Calibri" w:hAnsi="Calibri"/>
        </w:rPr>
      </w:pPr>
      <w:r>
        <w:rPr>
          <w:rFonts w:ascii="Calibri" w:hAnsi="Calibri" w:cs="Arial"/>
          <w:color w:val="252525"/>
          <w:szCs w:val="21"/>
          <w:shd w:val="clear" w:color="auto" w:fill="FFFFFF"/>
        </w:rPr>
        <w:fldChar w:fldCharType="end"/>
      </w:r>
    </w:p>
    <w:p>
      <w:pPr>
        <w:rPr>
          <w:shd w:val="clear" w:color="auto" w:fill="FFFFFF"/>
        </w:rPr>
      </w:pPr>
      <w:r>
        <w:rPr>
          <w:shd w:val="clear" w:color="auto" w:fill="FFFFFF"/>
        </w:rPr>
        <w:t xml:space="preserve"> </w:t>
      </w:r>
    </w:p>
    <w:p>
      <w:pPr>
        <w:rPr>
          <w:shd w:val="clear" w:color="auto" w:fill="FFFFFF"/>
        </w:rPr>
      </w:pPr>
    </w:p>
    <w:p>
      <w:pPr>
        <w:widowControl/>
        <w:jc w:val="left"/>
        <w:rPr>
          <w:rFonts w:ascii="Calibri" w:hAnsi="Calibri" w:cs="Arial"/>
          <w:b/>
          <w:color w:val="252525"/>
          <w:sz w:val="36"/>
          <w:szCs w:val="21"/>
          <w:shd w:val="clear" w:color="auto" w:fill="FFFFFF"/>
        </w:rPr>
      </w:pPr>
      <w:r>
        <w:rPr>
          <w:rFonts w:ascii="Calibri" w:hAnsi="Calibri" w:cs="Arial"/>
          <w:color w:val="252525"/>
          <w:szCs w:val="21"/>
          <w:shd w:val="clear" w:color="auto" w:fill="FFFFFF"/>
        </w:rPr>
        <w:br w:type="page"/>
      </w:r>
    </w:p>
    <w:p>
      <w:pPr>
        <w:pStyle w:val="2"/>
      </w:pPr>
      <w:bookmarkStart w:id="0" w:name="_Toc445125868"/>
      <w:r>
        <w:rPr>
          <w:rFonts w:hint="eastAsia"/>
        </w:rPr>
        <w:t>Introduction</w:t>
      </w:r>
      <w:bookmarkEnd w:id="0"/>
    </w:p>
    <w:p>
      <w:pPr>
        <w:pStyle w:val="3"/>
        <w:numPr>
          <w:ilvl w:val="1"/>
          <w:numId w:val="4"/>
        </w:numPr>
        <w:spacing w:before="180"/>
      </w:pPr>
      <w:bookmarkStart w:id="1" w:name="_Toc445125869"/>
      <w:r>
        <w:t>Purpo</w:t>
      </w:r>
      <w:r>
        <w:rPr>
          <w:rFonts w:hint="eastAsia"/>
        </w:rPr>
        <w:t>se</w:t>
      </w:r>
      <w:bookmarkEnd w:id="1"/>
    </w:p>
    <w:p>
      <w:pPr>
        <w:contextualSpacing/>
        <w:rPr>
          <w:rFonts w:ascii="Calibri" w:hAnsi="Calibri" w:cs="Arial"/>
          <w:color w:val="252525"/>
          <w:sz w:val="24"/>
          <w:shd w:val="clear" w:color="auto" w:fill="FFFFFF"/>
        </w:rPr>
      </w:pPr>
      <w:r>
        <w:rPr>
          <w:rFonts w:ascii="Calibri" w:hAnsi="Calibri" w:cs="Arial"/>
          <w:color w:val="252525"/>
          <w:sz w:val="24"/>
          <w:shd w:val="clear" w:color="auto" w:fill="FFFFFF"/>
        </w:rPr>
        <w:t xml:space="preserve">This document serves as the </w:t>
      </w:r>
      <w:r>
        <w:rPr>
          <w:rFonts w:ascii="Calibri" w:hAnsi="Calibri" w:cs="Arial"/>
          <w:i/>
          <w:color w:val="252525"/>
          <w:sz w:val="24"/>
          <w:shd w:val="clear" w:color="auto" w:fill="FFFFFF"/>
        </w:rPr>
        <w:t>Functional Specification</w:t>
      </w:r>
      <w:r>
        <w:rPr>
          <w:rFonts w:ascii="Calibri" w:hAnsi="Calibri" w:cs="Arial"/>
          <w:color w:val="252525"/>
          <w:sz w:val="24"/>
          <w:shd w:val="clear" w:color="auto" w:fill="FFFFFF"/>
        </w:rPr>
        <w:t xml:space="preserve"> for the</w:t>
      </w:r>
      <w:r>
        <w:rPr>
          <w:rFonts w:hint="eastAsia" w:ascii="Calibri" w:hAnsi="Calibri" w:cs="Arial"/>
          <w:color w:val="252525"/>
          <w:sz w:val="24"/>
          <w:shd w:val="clear" w:color="auto" w:fill="FFFFFF"/>
        </w:rPr>
        <w:t>　</w:t>
      </w:r>
      <w:r>
        <w:rPr>
          <w:rFonts w:ascii="Calibri" w:hAnsi="Calibri" w:cs="Arial"/>
          <w:color w:val="252525"/>
          <w:sz w:val="24"/>
          <w:shd w:val="clear" w:color="auto" w:fill="FFFFFF"/>
        </w:rPr>
        <w:t>Appointment Booking System. Following are the primary objectives:</w:t>
      </w:r>
    </w:p>
    <w:p>
      <w:pPr>
        <w:pStyle w:val="34"/>
        <w:numPr>
          <w:ilvl w:val="0"/>
          <w:numId w:val="5"/>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As an input to the development team for detailed design.</w:t>
      </w:r>
    </w:p>
    <w:p>
      <w:pPr>
        <w:pStyle w:val="34"/>
        <w:numPr>
          <w:ilvl w:val="0"/>
          <w:numId w:val="5"/>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As an input to the QA team for system and acceptance test cases.</w:t>
      </w:r>
    </w:p>
    <w:p>
      <w:pPr>
        <w:pStyle w:val="34"/>
        <w:numPr>
          <w:ilvl w:val="0"/>
          <w:numId w:val="5"/>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As an input to product owners and other stake holders to understand what they would be getting.</w:t>
      </w:r>
    </w:p>
    <w:p>
      <w:pPr>
        <w:pStyle w:val="3"/>
        <w:numPr>
          <w:ilvl w:val="1"/>
          <w:numId w:val="4"/>
        </w:numPr>
        <w:spacing w:before="180"/>
      </w:pPr>
      <w:bookmarkStart w:id="2" w:name="_Toc445125870"/>
      <w:r>
        <w:t>Abbreviations</w:t>
      </w:r>
      <w:bookmarkEnd w:id="2"/>
    </w:p>
    <w:tbl>
      <w:tblPr>
        <w:tblStyle w:val="27"/>
        <w:tblW w:w="0" w:type="auto"/>
        <w:tblInd w:w="534" w:type="dxa"/>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Layout w:type="autofit"/>
        <w:tblCellMar>
          <w:top w:w="0" w:type="dxa"/>
          <w:left w:w="108" w:type="dxa"/>
          <w:bottom w:w="0" w:type="dxa"/>
          <w:right w:w="108" w:type="dxa"/>
        </w:tblCellMar>
      </w:tblPr>
      <w:tblGrid>
        <w:gridCol w:w="1842"/>
        <w:gridCol w:w="6344"/>
      </w:tblGrid>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842" w:type="dxa"/>
          </w:tcPr>
          <w:p>
            <w:pPr>
              <w:tabs>
                <w:tab w:val="left" w:pos="800"/>
              </w:tabs>
              <w:rPr>
                <w:rFonts w:ascii="Calibri" w:hAnsi="Calibri" w:eastAsia="ＭＳ 明朝" w:cs="Times New Roman"/>
                <w:kern w:val="0"/>
                <w:sz w:val="20"/>
                <w:szCs w:val="20"/>
              </w:rPr>
            </w:pPr>
            <w:r>
              <w:rPr>
                <w:rFonts w:ascii="Calibri" w:hAnsi="Calibri" w:eastAsia="ＭＳ 明朝" w:cs="Times New Roman"/>
                <w:kern w:val="0"/>
                <w:sz w:val="20"/>
                <w:szCs w:val="20"/>
              </w:rPr>
              <w:t>Appt</w:t>
            </w:r>
          </w:p>
        </w:tc>
        <w:tc>
          <w:tcPr>
            <w:tcW w:w="6344" w:type="dxa"/>
          </w:tcPr>
          <w:p>
            <w:pPr>
              <w:tabs>
                <w:tab w:val="left" w:pos="800"/>
              </w:tabs>
              <w:rPr>
                <w:rFonts w:ascii="Calibri" w:hAnsi="Calibri" w:eastAsia="ＭＳ 明朝" w:cs="Times New Roman"/>
                <w:kern w:val="0"/>
                <w:sz w:val="20"/>
                <w:szCs w:val="20"/>
              </w:rPr>
            </w:pPr>
            <w:r>
              <w:rPr>
                <w:rFonts w:ascii="Calibri" w:hAnsi="Calibri" w:eastAsia="ＭＳ 明朝" w:cs="Times New Roman"/>
                <w:kern w:val="0"/>
                <w:sz w:val="20"/>
                <w:szCs w:val="20"/>
              </w:rPr>
              <w:t>Appointment</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842"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GUI</w:t>
            </w:r>
          </w:p>
        </w:tc>
        <w:tc>
          <w:tcPr>
            <w:tcW w:w="6344"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Graphical User Interface</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842"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HTTP</w:t>
            </w:r>
          </w:p>
        </w:tc>
        <w:tc>
          <w:tcPr>
            <w:tcW w:w="6344"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Hyper Text Transfer Protocol</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842"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OS</w:t>
            </w:r>
          </w:p>
        </w:tc>
        <w:tc>
          <w:tcPr>
            <w:tcW w:w="6344"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Operating System</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842"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QA</w:t>
            </w:r>
          </w:p>
        </w:tc>
        <w:tc>
          <w:tcPr>
            <w:tcW w:w="6344"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Quality Assurance</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842"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RFC</w:t>
            </w:r>
          </w:p>
        </w:tc>
        <w:tc>
          <w:tcPr>
            <w:tcW w:w="6344"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Request For Comments</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842"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UI</w:t>
            </w:r>
          </w:p>
        </w:tc>
        <w:tc>
          <w:tcPr>
            <w:tcW w:w="6344"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User Interface</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842" w:type="dxa"/>
          </w:tcPr>
          <w:p>
            <w:pPr>
              <w:tabs>
                <w:tab w:val="left" w:pos="800"/>
              </w:tabs>
              <w:rPr>
                <w:rFonts w:ascii="Calibri" w:hAnsi="Calibri" w:eastAsia="ＭＳ 明朝" w:cs="Times New Roman"/>
                <w:kern w:val="0"/>
                <w:sz w:val="20"/>
                <w:szCs w:val="20"/>
              </w:rPr>
            </w:pPr>
            <w:r>
              <w:rPr>
                <w:rFonts w:ascii="Calibri" w:hAnsi="Calibri" w:eastAsia="ＭＳ 明朝" w:cs="Times New Roman"/>
                <w:kern w:val="0"/>
                <w:sz w:val="20"/>
                <w:szCs w:val="20"/>
              </w:rPr>
              <w:t>RA</w:t>
            </w:r>
          </w:p>
        </w:tc>
        <w:tc>
          <w:tcPr>
            <w:tcW w:w="6344" w:type="dxa"/>
          </w:tcPr>
          <w:p>
            <w:pPr>
              <w:tabs>
                <w:tab w:val="left" w:pos="800"/>
              </w:tabs>
              <w:rPr>
                <w:rFonts w:ascii="Calibri" w:hAnsi="Calibri" w:eastAsia="ＭＳ 明朝" w:cs="Times New Roman"/>
                <w:kern w:val="0"/>
                <w:sz w:val="20"/>
                <w:szCs w:val="20"/>
              </w:rPr>
            </w:pPr>
            <w:r>
              <w:rPr>
                <w:rFonts w:ascii="Calibri" w:hAnsi="Calibri" w:eastAsia="ＭＳ 明朝" w:cs="Times New Roman"/>
                <w:kern w:val="0"/>
                <w:sz w:val="20"/>
                <w:szCs w:val="20"/>
              </w:rPr>
              <w:t>Resource Administrator</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842" w:type="dxa"/>
          </w:tcPr>
          <w:p>
            <w:pPr>
              <w:tabs>
                <w:tab w:val="left" w:pos="800"/>
              </w:tabs>
              <w:rPr>
                <w:rFonts w:ascii="Calibri" w:hAnsi="Calibri" w:eastAsia="ＭＳ 明朝" w:cs="Times New Roman"/>
                <w:kern w:val="0"/>
                <w:sz w:val="20"/>
                <w:szCs w:val="20"/>
              </w:rPr>
            </w:pPr>
          </w:p>
        </w:tc>
        <w:tc>
          <w:tcPr>
            <w:tcW w:w="6344" w:type="dxa"/>
          </w:tcPr>
          <w:p>
            <w:pPr>
              <w:tabs>
                <w:tab w:val="left" w:pos="800"/>
              </w:tabs>
              <w:rPr>
                <w:rFonts w:ascii="Calibri" w:hAnsi="Calibri" w:eastAsia="ＭＳ 明朝" w:cs="Times New Roman"/>
                <w:kern w:val="0"/>
                <w:sz w:val="20"/>
                <w:szCs w:val="20"/>
              </w:rPr>
            </w:pPr>
          </w:p>
        </w:tc>
      </w:tr>
    </w:tbl>
    <w:p>
      <w:pPr>
        <w:pStyle w:val="3"/>
        <w:numPr>
          <w:ilvl w:val="1"/>
          <w:numId w:val="4"/>
        </w:numPr>
        <w:spacing w:before="180"/>
      </w:pPr>
      <w:bookmarkStart w:id="3" w:name="_Toc445125871"/>
      <w:r>
        <w:rPr>
          <w:rFonts w:hint="eastAsia"/>
        </w:rPr>
        <w:t>Terminology</w:t>
      </w:r>
      <w:bookmarkEnd w:id="3"/>
    </w:p>
    <w:tbl>
      <w:tblPr>
        <w:tblStyle w:val="27"/>
        <w:tblW w:w="0" w:type="auto"/>
        <w:tblInd w:w="534" w:type="dxa"/>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Layout w:type="autofit"/>
        <w:tblCellMar>
          <w:top w:w="0" w:type="dxa"/>
          <w:left w:w="108" w:type="dxa"/>
          <w:bottom w:w="0" w:type="dxa"/>
          <w:right w:w="108" w:type="dxa"/>
        </w:tblCellMar>
      </w:tblPr>
      <w:tblGrid>
        <w:gridCol w:w="1842"/>
        <w:gridCol w:w="6344"/>
      </w:tblGrid>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PrEx>
        <w:tc>
          <w:tcPr>
            <w:tcW w:w="1842"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API Server</w:t>
            </w:r>
          </w:p>
        </w:tc>
        <w:tc>
          <w:tcPr>
            <w:tcW w:w="6344"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 xml:space="preserve">The web server that services </w:t>
            </w:r>
            <w:r>
              <w:rPr>
                <w:rFonts w:ascii="Calibri" w:hAnsi="Calibri" w:eastAsia="ＭＳ 明朝" w:cs="Times New Roman"/>
                <w:kern w:val="0"/>
                <w:sz w:val="20"/>
                <w:szCs w:val="20"/>
              </w:rPr>
              <w:t>certain</w:t>
            </w:r>
            <w:r>
              <w:rPr>
                <w:rFonts w:hint="eastAsia" w:ascii="Calibri" w:hAnsi="Calibri" w:eastAsia="ＭＳ 明朝" w:cs="Times New Roman"/>
                <w:kern w:val="0"/>
                <w:sz w:val="20"/>
                <w:szCs w:val="20"/>
              </w:rPr>
              <w:t xml:space="preserve"> requests from the System</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842"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Refresh process</w:t>
            </w:r>
          </w:p>
        </w:tc>
        <w:tc>
          <w:tcPr>
            <w:tcW w:w="6344"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The sequence of steps which System executes to obtain a set of operational parameters from the API server.</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842" w:type="dxa"/>
          </w:tcPr>
          <w:p>
            <w:pPr>
              <w:tabs>
                <w:tab w:val="left" w:pos="800"/>
              </w:tabs>
              <w:rPr>
                <w:rFonts w:ascii="Calibri" w:hAnsi="Calibri" w:eastAsia="ＭＳ 明朝" w:cs="Times New Roman"/>
                <w:kern w:val="0"/>
                <w:sz w:val="20"/>
                <w:szCs w:val="20"/>
              </w:rPr>
            </w:pPr>
            <w:r>
              <w:rPr>
                <w:rFonts w:ascii="Calibri" w:hAnsi="Calibri" w:eastAsia="ＭＳ 明朝" w:cs="Times New Roman"/>
                <w:kern w:val="0"/>
                <w:sz w:val="20"/>
                <w:szCs w:val="20"/>
              </w:rPr>
              <w:t>Appointments</w:t>
            </w:r>
          </w:p>
        </w:tc>
        <w:tc>
          <w:tcPr>
            <w:tcW w:w="6344"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Same as</w:t>
            </w:r>
            <w:r>
              <w:rPr>
                <w:rFonts w:ascii="Calibri" w:hAnsi="Calibri" w:eastAsia="ＭＳ 明朝" w:cs="Times New Roman"/>
                <w:kern w:val="0"/>
                <w:sz w:val="20"/>
                <w:szCs w:val="20"/>
              </w:rPr>
              <w:t xml:space="preserve"> meeting/reservation/ Booking.</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842" w:type="dxa"/>
          </w:tcPr>
          <w:p>
            <w:pPr>
              <w:tabs>
                <w:tab w:val="left" w:pos="800"/>
              </w:tabs>
              <w:rPr>
                <w:rFonts w:ascii="Calibri" w:hAnsi="Calibri" w:eastAsia="ＭＳ 明朝" w:cs="Times New Roman"/>
                <w:kern w:val="0"/>
                <w:sz w:val="20"/>
                <w:szCs w:val="20"/>
              </w:rPr>
            </w:pPr>
            <w:r>
              <w:rPr>
                <w:rFonts w:ascii="Calibri" w:hAnsi="Calibri" w:eastAsia="ＭＳ 明朝" w:cs="Times New Roman"/>
                <w:kern w:val="0"/>
                <w:sz w:val="20"/>
                <w:szCs w:val="20"/>
              </w:rPr>
              <w:t>Booking</w:t>
            </w:r>
            <w:r>
              <w:rPr>
                <w:rFonts w:hint="eastAsia" w:ascii="Calibri" w:hAnsi="Calibri" w:eastAsia="ＭＳ 明朝" w:cs="Times New Roman"/>
                <w:kern w:val="0"/>
                <w:sz w:val="20"/>
                <w:szCs w:val="20"/>
              </w:rPr>
              <w:t xml:space="preserve"> Terminal</w:t>
            </w:r>
          </w:p>
        </w:tc>
        <w:tc>
          <w:tcPr>
            <w:tcW w:w="6344"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 xml:space="preserve">The terminal device </w:t>
            </w:r>
            <w:r>
              <w:rPr>
                <w:rFonts w:ascii="Calibri" w:hAnsi="Calibri" w:eastAsia="ＭＳ 明朝" w:cs="Times New Roman"/>
                <w:kern w:val="0"/>
                <w:sz w:val="20"/>
                <w:szCs w:val="20"/>
              </w:rPr>
              <w:t xml:space="preserve">near </w:t>
            </w:r>
            <w:r>
              <w:rPr>
                <w:rFonts w:hint="eastAsia" w:ascii="Calibri" w:hAnsi="Calibri" w:eastAsia="ＭＳ 明朝" w:cs="Times New Roman"/>
                <w:kern w:val="0"/>
                <w:sz w:val="20"/>
                <w:szCs w:val="20"/>
              </w:rPr>
              <w:t xml:space="preserve">each </w:t>
            </w:r>
            <w:r>
              <w:rPr>
                <w:rFonts w:ascii="Calibri" w:hAnsi="Calibri" w:eastAsia="ＭＳ 明朝" w:cs="Times New Roman"/>
                <w:kern w:val="0"/>
                <w:sz w:val="20"/>
                <w:szCs w:val="20"/>
              </w:rPr>
              <w:t>doctor’s cabin.</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842" w:type="dxa"/>
          </w:tcPr>
          <w:p>
            <w:pPr>
              <w:tabs>
                <w:tab w:val="left" w:pos="800"/>
              </w:tabs>
              <w:rPr>
                <w:rFonts w:ascii="Calibri" w:hAnsi="Calibri" w:eastAsia="ＭＳ 明朝" w:cs="Times New Roman"/>
                <w:kern w:val="0"/>
                <w:sz w:val="20"/>
                <w:szCs w:val="20"/>
              </w:rPr>
            </w:pPr>
            <w:r>
              <w:rPr>
                <w:rFonts w:ascii="Calibri" w:hAnsi="Calibri" w:eastAsia="ＭＳ 明朝" w:cs="Times New Roman"/>
                <w:kern w:val="0"/>
                <w:sz w:val="20"/>
                <w:szCs w:val="20"/>
              </w:rPr>
              <w:t>Doctor’s View</w:t>
            </w:r>
          </w:p>
        </w:tc>
        <w:tc>
          <w:tcPr>
            <w:tcW w:w="6344" w:type="dxa"/>
          </w:tcPr>
          <w:p>
            <w:pPr>
              <w:tabs>
                <w:tab w:val="left" w:pos="800"/>
              </w:tabs>
              <w:rPr>
                <w:rFonts w:ascii="Calibri" w:hAnsi="Calibri" w:eastAsia="ＭＳ 明朝" w:cs="Times New Roman"/>
                <w:kern w:val="0"/>
                <w:sz w:val="20"/>
                <w:szCs w:val="20"/>
              </w:rPr>
            </w:pPr>
            <w:r>
              <w:rPr>
                <w:rFonts w:ascii="Calibri" w:hAnsi="Calibri" w:eastAsia="ＭＳ 明朝" w:cs="Times New Roman"/>
                <w:kern w:val="0"/>
                <w:sz w:val="20"/>
                <w:szCs w:val="20"/>
              </w:rPr>
              <w:t xml:space="preserve">Web based </w:t>
            </w:r>
            <w:r>
              <w:rPr>
                <w:rFonts w:hint="eastAsia" w:ascii="Calibri" w:hAnsi="Calibri" w:eastAsia="ＭＳ 明朝" w:cs="Times New Roman"/>
                <w:kern w:val="0"/>
                <w:sz w:val="20"/>
                <w:szCs w:val="20"/>
              </w:rPr>
              <w:t>system</w:t>
            </w:r>
            <w:r>
              <w:rPr>
                <w:rFonts w:ascii="Calibri" w:hAnsi="Calibri" w:eastAsia="ＭＳ 明朝" w:cs="Times New Roman"/>
                <w:kern w:val="0"/>
                <w:sz w:val="20"/>
                <w:szCs w:val="20"/>
              </w:rPr>
              <w:t xml:space="preserve"> on </w:t>
            </w:r>
            <w:r>
              <w:rPr>
                <w:rFonts w:hint="eastAsia" w:ascii="Calibri" w:hAnsi="Calibri" w:eastAsia="ＭＳ 明朝" w:cs="Times New Roman"/>
                <w:kern w:val="0"/>
                <w:sz w:val="20"/>
                <w:szCs w:val="20"/>
              </w:rPr>
              <w:t xml:space="preserve">each </w:t>
            </w:r>
            <w:r>
              <w:rPr>
                <w:rFonts w:ascii="Calibri" w:hAnsi="Calibri" w:eastAsia="ＭＳ 明朝" w:cs="Times New Roman"/>
                <w:kern w:val="0"/>
                <w:sz w:val="20"/>
                <w:szCs w:val="20"/>
              </w:rPr>
              <w:t>doctor’s Tablet/Laptop.</w:t>
            </w:r>
          </w:p>
        </w:tc>
      </w:tr>
    </w:tbl>
    <w:p>
      <w:pPr>
        <w:rPr>
          <w:rFonts w:ascii="Calibri" w:hAnsi="Calibri"/>
        </w:rPr>
      </w:pPr>
    </w:p>
    <w:p>
      <w:pPr>
        <w:pStyle w:val="2"/>
      </w:pPr>
      <w:bookmarkStart w:id="4" w:name="_Toc445125872"/>
      <w:r>
        <w:rPr>
          <w:rFonts w:hint="eastAsia"/>
        </w:rPr>
        <w:t>System overview</w:t>
      </w:r>
      <w:bookmarkEnd w:id="4"/>
    </w:p>
    <w:p>
      <w:pPr>
        <w:pStyle w:val="3"/>
        <w:numPr>
          <w:ilvl w:val="1"/>
          <w:numId w:val="6"/>
        </w:numPr>
        <w:spacing w:before="180"/>
      </w:pPr>
      <w:bookmarkStart w:id="5" w:name="_Toc445125873"/>
      <w:r>
        <w:rPr>
          <w:rFonts w:hint="eastAsia"/>
        </w:rPr>
        <w:t>Objectives</w:t>
      </w:r>
      <w:bookmarkEnd w:id="5"/>
    </w:p>
    <w:p>
      <w:pPr>
        <w:spacing w:line="160" w:lineRule="atLeast"/>
        <w:rPr>
          <w:rFonts w:ascii="Calibri" w:hAnsi="Calibri" w:cs="Arial"/>
          <w:color w:val="252525"/>
          <w:sz w:val="24"/>
          <w:shd w:val="clear" w:color="auto" w:fill="FFFFFF"/>
        </w:rPr>
      </w:pPr>
      <w:r>
        <w:rPr>
          <w:rFonts w:hint="eastAsia" w:ascii="Calibri" w:hAnsi="Calibri" w:cs="Arial"/>
          <w:color w:val="252525"/>
          <w:sz w:val="24"/>
          <w:shd w:val="clear" w:color="auto" w:fill="FFFFFF"/>
        </w:rPr>
        <w:t xml:space="preserve">The </w:t>
      </w:r>
      <w:r>
        <w:rPr>
          <w:rFonts w:ascii="Calibri" w:hAnsi="Calibri" w:cs="Arial"/>
          <w:color w:val="252525"/>
          <w:sz w:val="24"/>
          <w:shd w:val="clear" w:color="auto" w:fill="FFFFFF"/>
        </w:rPr>
        <w:t>Appointment Booking System</w:t>
      </w:r>
      <w:r>
        <w:rPr>
          <w:rFonts w:hint="eastAsia" w:ascii="Calibri" w:hAnsi="Calibri" w:cs="Arial"/>
          <w:color w:val="252525"/>
          <w:sz w:val="24"/>
          <w:shd w:val="clear" w:color="auto" w:fill="FFFFFF"/>
        </w:rPr>
        <w:t xml:space="preserve"> is the GUI interface of </w:t>
      </w:r>
      <w:r>
        <w:rPr>
          <w:rFonts w:ascii="Calibri" w:hAnsi="Calibri" w:cs="Arial"/>
          <w:color w:val="252525"/>
          <w:sz w:val="24"/>
          <w:shd w:val="clear" w:color="auto" w:fill="FFFFFF"/>
        </w:rPr>
        <w:t>booking appointments with doctors</w:t>
      </w:r>
      <w:r>
        <w:rPr>
          <w:rFonts w:hint="eastAsia" w:ascii="Calibri" w:hAnsi="Calibri" w:cs="Arial"/>
          <w:color w:val="252525"/>
          <w:sz w:val="24"/>
          <w:shd w:val="clear" w:color="auto" w:fill="FFFFFF"/>
        </w:rPr>
        <w:t>.</w:t>
      </w:r>
      <w:r>
        <w:rPr>
          <w:rFonts w:ascii="Calibri" w:hAnsi="Calibri" w:cs="Arial"/>
          <w:color w:val="252525"/>
          <w:sz w:val="24"/>
          <w:shd w:val="clear" w:color="auto" w:fill="FFFFFF"/>
        </w:rPr>
        <w:t xml:space="preserve"> The system is primarily used for managing appointments automatically based on the availability of resources. System contains single or multiple resources/doctors. </w:t>
      </w:r>
    </w:p>
    <w:p>
      <w:pPr>
        <w:spacing w:line="160" w:lineRule="atLeast"/>
        <w:rPr>
          <w:rFonts w:ascii="Calibri" w:hAnsi="Calibri" w:cs="Arial"/>
          <w:color w:val="252525"/>
          <w:sz w:val="24"/>
          <w:shd w:val="clear" w:color="auto" w:fill="FFFFFF"/>
        </w:rPr>
      </w:pPr>
      <w:r>
        <w:rPr>
          <w:rFonts w:ascii="Calibri" w:hAnsi="Calibri" w:cs="Arial"/>
          <w:color w:val="252525"/>
          <w:sz w:val="24"/>
          <w:shd w:val="clear" w:color="auto" w:fill="FFFFFF"/>
        </w:rPr>
        <w:t>Main sections in this Web application are given below:</w:t>
      </w:r>
    </w:p>
    <w:p>
      <w:pPr>
        <w:pStyle w:val="34"/>
        <w:numPr>
          <w:ilvl w:val="0"/>
          <w:numId w:val="7"/>
        </w:numPr>
        <w:spacing w:line="160" w:lineRule="atLeast"/>
        <w:ind w:leftChars="0"/>
        <w:rPr>
          <w:rFonts w:ascii="Calibri" w:hAnsi="Calibri" w:cs="Arial"/>
          <w:color w:val="252525"/>
          <w:sz w:val="24"/>
          <w:shd w:val="clear" w:color="auto" w:fill="FFFFFF"/>
        </w:rPr>
      </w:pPr>
      <w:r>
        <w:rPr>
          <w:rFonts w:ascii="Calibri" w:hAnsi="Calibri" w:cs="Arial"/>
          <w:color w:val="252525"/>
          <w:sz w:val="24"/>
          <w:shd w:val="clear" w:color="auto" w:fill="FFFFFF"/>
        </w:rPr>
        <w:t>Service to manage resources, appointments based on resource availability.</w:t>
      </w:r>
    </w:p>
    <w:p>
      <w:pPr>
        <w:pStyle w:val="34"/>
        <w:numPr>
          <w:ilvl w:val="0"/>
          <w:numId w:val="7"/>
        </w:numPr>
        <w:spacing w:line="160" w:lineRule="atLeast"/>
        <w:ind w:leftChars="0"/>
        <w:rPr>
          <w:rFonts w:ascii="Calibri" w:hAnsi="Calibri" w:cs="Arial"/>
          <w:color w:val="252525"/>
          <w:sz w:val="24"/>
          <w:shd w:val="clear" w:color="auto" w:fill="FFFFFF"/>
        </w:rPr>
      </w:pPr>
      <w:r>
        <w:rPr>
          <w:rFonts w:ascii="Calibri" w:hAnsi="Calibri" w:cs="Arial"/>
          <w:color w:val="252525"/>
          <w:sz w:val="24"/>
          <w:shd w:val="clear" w:color="auto" w:fill="FFFFFF"/>
        </w:rPr>
        <w:t xml:space="preserve">Doctor’s view=&gt; Service to view current day appointments as tokens, in tabular form. </w:t>
      </w:r>
    </w:p>
    <w:p>
      <w:pPr>
        <w:pStyle w:val="34"/>
        <w:numPr>
          <w:ilvl w:val="0"/>
          <w:numId w:val="7"/>
        </w:numPr>
        <w:spacing w:line="160" w:lineRule="atLeast"/>
        <w:ind w:leftChars="0"/>
        <w:rPr>
          <w:rFonts w:ascii="Calibri" w:hAnsi="Calibri" w:cs="Arial"/>
          <w:color w:val="252525"/>
          <w:sz w:val="24"/>
          <w:shd w:val="clear" w:color="auto" w:fill="FFFFFF"/>
        </w:rPr>
      </w:pPr>
      <w:r>
        <w:rPr>
          <w:rFonts w:ascii="Calibri" w:hAnsi="Calibri" w:cs="Arial"/>
          <w:color w:val="252525"/>
          <w:sz w:val="24"/>
          <w:shd w:val="clear" w:color="auto" w:fill="FFFFFF"/>
        </w:rPr>
        <w:t>Booking Terminal=&gt; Service to view ongoing and immediate future appointments of the day.</w:t>
      </w:r>
    </w:p>
    <w:p>
      <w:pPr>
        <w:pStyle w:val="34"/>
        <w:numPr>
          <w:ilvl w:val="0"/>
          <w:numId w:val="7"/>
        </w:numPr>
        <w:spacing w:line="160" w:lineRule="atLeast"/>
        <w:ind w:leftChars="0"/>
        <w:rPr>
          <w:rFonts w:ascii="Calibri" w:hAnsi="Calibri" w:cs="Arial"/>
          <w:color w:val="252525"/>
          <w:sz w:val="24"/>
          <w:shd w:val="clear" w:color="auto" w:fill="FFFFFF"/>
        </w:rPr>
      </w:pPr>
      <w:r>
        <w:rPr>
          <w:rFonts w:ascii="Calibri" w:hAnsi="Calibri" w:cs="Arial"/>
          <w:color w:val="252525"/>
          <w:sz w:val="24"/>
          <w:shd w:val="clear" w:color="auto" w:fill="FFFFFF"/>
        </w:rPr>
        <w:t>Reception Terminal=&gt; Service to display current day appointments with sliding effect. Patients can watch their token position and the available free slots.</w:t>
      </w:r>
    </w:p>
    <w:p>
      <w:pPr>
        <w:spacing w:line="160" w:lineRule="atLeast"/>
        <w:rPr>
          <w:rFonts w:ascii="Calibri" w:hAnsi="Calibri" w:cs="Arial"/>
          <w:color w:val="252525"/>
          <w:sz w:val="24"/>
          <w:shd w:val="clear" w:color="auto" w:fill="FFFFFF"/>
        </w:rPr>
      </w:pPr>
    </w:p>
    <w:p>
      <w:pPr>
        <w:spacing w:line="160" w:lineRule="atLeast"/>
        <w:rPr>
          <w:rFonts w:ascii="Calibri" w:hAnsi="Calibri" w:cs="Arial"/>
          <w:color w:val="252525"/>
          <w:sz w:val="24"/>
          <w:shd w:val="clear" w:color="auto" w:fill="FFFFFF"/>
        </w:rPr>
      </w:pPr>
      <w:r>
        <w:rPr>
          <w:rFonts w:ascii="Calibri" w:hAnsi="Calibri" w:cs="Arial"/>
          <w:color w:val="252525"/>
          <w:sz w:val="24"/>
          <w:shd w:val="clear" w:color="auto" w:fill="FFFFFF"/>
        </w:rPr>
        <w:t xml:space="preserve"> </w:t>
      </w:r>
    </w:p>
    <w:p>
      <w:pPr>
        <w:pStyle w:val="3"/>
        <w:numPr>
          <w:ilvl w:val="1"/>
          <w:numId w:val="6"/>
        </w:numPr>
        <w:spacing w:before="180"/>
        <w:rPr>
          <w:rFonts w:eastAsia="ＭＳ 明朝"/>
        </w:rPr>
      </w:pPr>
      <w:bookmarkStart w:id="6" w:name="_Toc445125874"/>
      <w:r>
        <w:rPr>
          <w:rFonts w:hint="eastAsia"/>
        </w:rPr>
        <w:t>Block diagram</w:t>
      </w:r>
      <w:bookmarkEnd w:id="6"/>
    </w:p>
    <w:p/>
    <w:p>
      <w:pPr>
        <w:keepNext/>
      </w:pPr>
      <w:r>
        <w:pict>
          <v:group id="1031" o:spid="_x0000_s1031" o:spt="203" style="height:249.75pt;width:425.25pt;" coordorigin="1718,7026" coordsize="8505,4995" editas="canvas">
            <o:lock v:ext="edit"/>
            <v:shape id="1031" o:spid="_x0000_s0" o:spt="75" type="#_x0000_t75" style="position:absolute;left:1718;top:7026;height:4995;width:8505;" filled="f" stroked="t" coordsize="8505,4995" adj="2700">
              <v:path textboxrect="624,624,7880,4370" o:connecttype="custom"/>
              <v:fill on="f" focussize="0,0" rotate="t"/>
              <v:stroke color="#BFBFBF" joinstyle="miter"/>
              <v:imagedata o:title=""/>
              <o:lock v:ext="edit" aspectratio="t"/>
              <v:shadow on="t" color="#000000" opacity="26214f" offset="2.12133858267717pt,2.12133858267717pt" offset2="-2pt,-2pt" origin="-32768f,-32768f"/>
            </v:shape>
            <v:shape id="1034" o:spid="_x0000_s1032" o:spt="32" type="#_x0000_t32" style="position:absolute;left:5005;top:8748;height:2005;width:865;" filled="f" coordsize="21600,21600">
              <v:path arrowok="t"/>
              <v:fill on="f" focussize="0,0"/>
              <v:stroke startarrow="open" endarrow="open"/>
              <v:imagedata o:title=""/>
              <o:lock v:ext="edit"/>
            </v:shape>
            <v:shape id="1035" o:spid="_x0000_s1033" o:spt="32" type="#_x0000_t32" style="position:absolute;left:5005;top:8748;height:1914;width:2035;" filled="f" coordsize="21600,21600">
              <v:path arrowok="t"/>
              <v:fill on="f" focussize="0,0"/>
              <v:stroke startarrow="open" endarrow="open"/>
              <v:imagedata o:title=""/>
              <o:lock v:ext="edit"/>
            </v:shape>
            <v:shape id="1036" o:spid="_x0000_s1034" o:spt="32" type="#_x0000_t32" style="position:absolute;left:5005;top:8748;height:1914;width:3872;" filled="f" coordsize="21600,21600">
              <v:path arrowok="t"/>
              <v:fill on="f" focussize="0,0"/>
              <v:stroke startarrow="open" endarrow="open"/>
              <v:imagedata o:title=""/>
              <o:lock v:ext="edit"/>
            </v:shape>
            <v:shape id="1038" o:spid="_x0000_s1035" o:spt="202" type="#_x0000_t202" style="position:absolute;left:6294;top:10682;height:810;width:1492;v-text-anchor:middle;" coordsize="21600,21600">
              <v:path/>
              <v:fill focussize="0,0"/>
              <v:stroke weight="2pt" color="#8064A2" joinstyle="miter"/>
              <v:imagedata o:title=""/>
              <o:lock v:ext="edit"/>
              <v:textbox>
                <w:txbxContent>
                  <w:p>
                    <w:pPr>
                      <w:jc w:val="center"/>
                      <w:rPr>
                        <w:rFonts w:ascii="Calibri" w:hAnsi="Calibri"/>
                        <w:sz w:val="20"/>
                        <w:szCs w:val="20"/>
                      </w:rPr>
                    </w:pPr>
                    <w:r>
                      <w:rPr>
                        <w:rFonts w:hint="eastAsia" w:ascii="Calibri" w:hAnsi="Calibri"/>
                        <w:sz w:val="20"/>
                        <w:szCs w:val="20"/>
                      </w:rPr>
                      <w:t>Terminal</w:t>
                    </w:r>
                    <w:r>
                      <w:rPr>
                        <w:rFonts w:ascii="Calibri" w:hAnsi="Calibri"/>
                        <w:sz w:val="20"/>
                        <w:szCs w:val="20"/>
                      </w:rPr>
                      <w:t xml:space="preserve"> </w:t>
                    </w:r>
                  </w:p>
                </w:txbxContent>
              </v:textbox>
            </v:shape>
            <v:shape id="1039" o:spid="_x0000_s1036" o:spt="202" type="#_x0000_t202" style="position:absolute;left:8131;top:10682;height:810;width:1492;v-text-anchor:middle;" coordsize="21600,21600">
              <v:path/>
              <v:fill focussize="0,0"/>
              <v:stroke weight="2pt" color="#8064A2" joinstyle="miter"/>
              <v:imagedata o:title=""/>
              <o:lock v:ext="edit"/>
              <v:textbox>
                <w:txbxContent>
                  <w:p>
                    <w:pPr>
                      <w:jc w:val="center"/>
                      <w:rPr>
                        <w:rFonts w:ascii="Calibri" w:hAnsi="Calibri"/>
                        <w:sz w:val="20"/>
                        <w:szCs w:val="20"/>
                      </w:rPr>
                    </w:pPr>
                    <w:r>
                      <w:rPr>
                        <w:rFonts w:ascii="Calibri" w:hAnsi="Calibri"/>
                        <w:sz w:val="20"/>
                        <w:szCs w:val="20"/>
                      </w:rPr>
                      <w:t>Reception</w:t>
                    </w:r>
                  </w:p>
                </w:txbxContent>
              </v:textbox>
            </v:shape>
            <v:shape id="1040" o:spid="_x0000_s1037" o:spt="202" type="#_x0000_t202" style="position:absolute;left:8539;top:7920;height:810;width:1492;v-text-anchor:middle;" coordsize="21600,21600">
              <v:path/>
              <v:fill focussize="0,0"/>
              <v:stroke weight="2pt" color="#C0504D" joinstyle="miter"/>
              <v:imagedata o:title=""/>
              <o:lock v:ext="edit"/>
              <v:textbox>
                <w:txbxContent>
                  <w:p>
                    <w:pPr>
                      <w:pStyle w:val="11"/>
                      <w:spacing w:before="0" w:beforeAutospacing="0" w:after="0" w:afterAutospacing="0"/>
                      <w:jc w:val="center"/>
                    </w:pPr>
                    <w:r>
                      <w:rPr>
                        <w:rFonts w:hint="eastAsia" w:ascii="Calibri" w:hAnsi="Calibri" w:eastAsia="ＭＳ 明朝" w:cs="Times New Roman"/>
                        <w:kern w:val="2"/>
                        <w:sz w:val="20"/>
                        <w:szCs w:val="20"/>
                      </w:rPr>
                      <w:t>Database</w:t>
                    </w:r>
                  </w:p>
                </w:txbxContent>
              </v:textbox>
            </v:shape>
            <v:shape id="1041" o:spid="_x0000_s1038" o:spt="202" type="#_x0000_t202" style="position:absolute;left:4259;top:7918;height:810;width:1492;v-text-anchor:middle;" coordsize="21600,21600">
              <v:path/>
              <v:fill focussize="0,0"/>
              <v:stroke weight="2pt" joinstyle="miter"/>
              <v:imagedata o:title=""/>
              <o:lock v:ext="edit"/>
              <v:textbox>
                <w:txbxContent>
                  <w:p>
                    <w:pPr>
                      <w:pStyle w:val="11"/>
                      <w:spacing w:before="0" w:beforeAutospacing="0" w:after="0" w:afterAutospacing="0"/>
                      <w:jc w:val="center"/>
                      <w:rPr>
                        <w:rFonts w:ascii="Calibri" w:hAnsi="Calibri" w:eastAsia="ＭＳ 明朝" w:cs="Times New Roman"/>
                        <w:kern w:val="2"/>
                        <w:sz w:val="20"/>
                        <w:szCs w:val="20"/>
                      </w:rPr>
                    </w:pPr>
                    <w:r>
                      <w:rPr>
                        <w:rFonts w:hint="eastAsia" w:ascii="Calibri" w:hAnsi="Calibri" w:eastAsia="ＭＳ 明朝" w:cs="Times New Roman"/>
                        <w:kern w:val="2"/>
                        <w:sz w:val="20"/>
                        <w:szCs w:val="20"/>
                      </w:rPr>
                      <w:t>Web</w:t>
                    </w:r>
                    <w:r>
                      <w:rPr>
                        <w:rFonts w:ascii="Calibri" w:hAnsi="Calibri" w:eastAsia="ＭＳ 明朝" w:cs="Times New Roman"/>
                        <w:kern w:val="2"/>
                        <w:sz w:val="20"/>
                        <w:szCs w:val="20"/>
                      </w:rPr>
                      <w:t>site</w:t>
                    </w:r>
                  </w:p>
                  <w:p>
                    <w:pPr>
                      <w:pStyle w:val="11"/>
                      <w:spacing w:before="0" w:beforeAutospacing="0" w:after="0" w:afterAutospacing="0"/>
                      <w:jc w:val="center"/>
                      <w:rPr>
                        <w:rFonts w:ascii="Calibri" w:hAnsi="Calibri" w:eastAsia="ＭＳ 明朝" w:cs="Times New Roman"/>
                        <w:kern w:val="2"/>
                        <w:sz w:val="20"/>
                        <w:szCs w:val="20"/>
                      </w:rPr>
                    </w:pPr>
                    <w:r>
                      <w:rPr>
                        <w:rFonts w:ascii="Calibri" w:hAnsi="Calibri" w:eastAsia="ＭＳ 明朝" w:cs="Times New Roman"/>
                        <w:kern w:val="2"/>
                        <w:sz w:val="20"/>
                        <w:szCs w:val="20"/>
                      </w:rPr>
                      <w:t>API Service</w:t>
                    </w:r>
                  </w:p>
                </w:txbxContent>
              </v:textbox>
            </v:shape>
            <v:shape id="1042" o:spid="_x0000_s1039" o:spt="32" type="#_x0000_t32" style="position:absolute;left:5771;top:8323;flip:x y;height:2;width:2748;" filled="f" coordsize="21600,21600">
              <v:path arrowok="t"/>
              <v:fill on="f" focussize="0,0"/>
              <v:stroke startarrow="open" endarrow="open"/>
              <v:imagedata o:title=""/>
              <o:lock v:ext="edit"/>
            </v:shape>
            <v:shape id="1043" o:spid="_x0000_s1040" o:spt="202" type="#_x0000_t202" style="position:absolute;left:2291;top:10680;height:810;width:1641;v-text-anchor:middle;" coordsize="21600,21600">
              <v:path/>
              <v:fill focussize="0,0"/>
              <v:stroke weight="2pt" color="#F79646" joinstyle="miter"/>
              <v:imagedata o:title=""/>
              <o:lock v:ext="edit"/>
              <v:textbox>
                <w:txbxContent>
                  <w:p>
                    <w:pPr>
                      <w:jc w:val="center"/>
                      <w:rPr>
                        <w:rFonts w:ascii="Calibri" w:hAnsi="Calibri"/>
                        <w:sz w:val="20"/>
                        <w:szCs w:val="20"/>
                      </w:rPr>
                    </w:pPr>
                    <w:r>
                      <w:rPr>
                        <w:rFonts w:ascii="Calibri" w:hAnsi="Calibri"/>
                        <w:sz w:val="20"/>
                        <w:szCs w:val="20"/>
                      </w:rPr>
                      <w:t>Web</w:t>
                    </w:r>
                  </w:p>
                </w:txbxContent>
              </v:textbox>
            </v:shape>
            <v:shape id="1044" o:spid="_x0000_s1041" o:spt="32" type="#_x0000_t32" style="position:absolute;left:3112;top:8728;flip:x;height:1932;width:1899;" filled="f" coordsize="21600,21600">
              <v:path arrowok="t"/>
              <v:fill on="f" focussize="0,0"/>
              <v:stroke startarrow="open" endarrow="open"/>
              <v:imagedata o:title=""/>
              <o:lock v:ext="edit"/>
            </v:shape>
            <v:shape id="1045" o:spid="_x0000_s1042" o:spt="202" type="#_x0000_t202" style="position:absolute;left:3010;top:7279;height:510;width:5867;" stroked="f" coordsize="21600,21600">
              <v:path/>
              <v:fill focussize="0,0"/>
              <v:stroke on="f" weight="0.5pt" joinstyle="miter"/>
              <v:imagedata o:title=""/>
              <o:lock v:ext="edit"/>
              <v:textbox>
                <w:txbxContent>
                  <w:p>
                    <w:pPr>
                      <w:jc w:val="center"/>
                      <w:rPr>
                        <w:rFonts w:ascii="Calibri" w:hAnsi="Calibri"/>
                        <w:sz w:val="20"/>
                        <w:szCs w:val="20"/>
                      </w:rPr>
                    </w:pPr>
                    <w:r>
                      <w:rPr>
                        <w:rFonts w:ascii="Calibri" w:hAnsi="Calibri"/>
                        <w:sz w:val="20"/>
                        <w:szCs w:val="20"/>
                      </w:rPr>
                      <w:t>Data is shared between Web server and API server</w:t>
                    </w:r>
                  </w:p>
                </w:txbxContent>
              </v:textbox>
            </v:shape>
            <v:shape id="1046" o:spid="_x0000_s1043" o:spt="202" type="#_x0000_t202" style="position:absolute;left:4912;top:9245;height:510;width:3791;" stroked="f" coordsize="21600,21600">
              <v:path/>
              <v:fill focussize="0,0"/>
              <v:stroke on="f" weight="0.5pt" joinstyle="miter"/>
              <v:imagedata o:title=""/>
              <o:lock v:ext="edit"/>
              <v:textbox>
                <w:txbxContent>
                  <w:p>
                    <w:pPr>
                      <w:jc w:val="center"/>
                      <w:rPr>
                        <w:rFonts w:ascii="Calibri" w:hAnsi="Calibri"/>
                        <w:sz w:val="20"/>
                        <w:szCs w:val="20"/>
                      </w:rPr>
                    </w:pPr>
                    <w:r>
                      <w:rPr>
                        <w:rFonts w:hint="eastAsia" w:ascii="Calibri" w:hAnsi="Calibri"/>
                        <w:sz w:val="20"/>
                        <w:szCs w:val="20"/>
                      </w:rPr>
                      <w:t>API call / API Response (http/https/jSon)</w:t>
                    </w:r>
                  </w:p>
                </w:txbxContent>
              </v:textbox>
            </v:shape>
            <v:shape id="1047" o:spid="_x0000_s1044" o:spt="202" type="#_x0000_t202" style="position:absolute;left:1823;top:9677;height:510;width:3705;" stroked="f" coordsize="21600,21600">
              <v:path/>
              <v:fill focussize="0,0"/>
              <v:stroke on="f" weight="0.5pt" joinstyle="miter"/>
              <v:imagedata o:title=""/>
              <o:lock v:ext="edit"/>
              <v:textbox>
                <w:txbxContent>
                  <w:p>
                    <w:pPr>
                      <w:jc w:val="center"/>
                      <w:rPr>
                        <w:rFonts w:ascii="Calibri" w:hAnsi="Calibri"/>
                        <w:sz w:val="20"/>
                        <w:szCs w:val="20"/>
                      </w:rPr>
                    </w:pPr>
                    <w:r>
                      <w:rPr>
                        <w:rFonts w:hint="eastAsia" w:ascii="Calibri" w:hAnsi="Calibri"/>
                        <w:sz w:val="20"/>
                        <w:szCs w:val="20"/>
                      </w:rPr>
                      <w:t>Http request/response (Html/</w:t>
                    </w:r>
                    <w:r>
                      <w:rPr>
                        <w:rFonts w:ascii="Calibri" w:hAnsi="Calibri"/>
                        <w:sz w:val="20"/>
                        <w:szCs w:val="20"/>
                      </w:rPr>
                      <w:t>JavaScript</w:t>
                    </w:r>
                    <w:r>
                      <w:rPr>
                        <w:rFonts w:hint="eastAsia" w:ascii="Calibri" w:hAnsi="Calibri"/>
                        <w:sz w:val="20"/>
                        <w:szCs w:val="20"/>
                      </w:rPr>
                      <w:t>)</w:t>
                    </w:r>
                  </w:p>
                </w:txbxContent>
              </v:textbox>
            </v:shape>
            <v:shape id="1048" o:spid="_x0000_s1045" o:spt="202" type="#_x0000_t202" style="position:absolute;left:4621;top:10682;height:810;width:1492;v-text-anchor:middle;" coordsize="21600,21600">
              <v:path/>
              <v:fill focussize="0,0"/>
              <v:stroke weight="2pt" color="#8064A2" joinstyle="miter"/>
              <v:imagedata o:title=""/>
              <o:lock v:ext="edit"/>
              <v:textbox>
                <w:txbxContent>
                  <w:p>
                    <w:pPr>
                      <w:jc w:val="center"/>
                      <w:rPr>
                        <w:rFonts w:ascii="Calibri" w:hAnsi="Calibri"/>
                        <w:sz w:val="20"/>
                        <w:szCs w:val="20"/>
                      </w:rPr>
                    </w:pPr>
                    <w:r>
                      <w:rPr>
                        <w:rFonts w:ascii="Calibri" w:hAnsi="Calibri"/>
                        <w:sz w:val="20"/>
                        <w:szCs w:val="20"/>
                      </w:rPr>
                      <w:t xml:space="preserve">Doctor’s view </w:t>
                    </w:r>
                  </w:p>
                </w:txbxContent>
              </v:textbox>
            </v:shape>
            <w10:wrap type="none"/>
            <w10:anchorlock/>
          </v:group>
        </w:pict>
      </w:r>
    </w:p>
    <w:p>
      <w:pPr>
        <w:pStyle w:val="8"/>
        <w:spacing w:after="180"/>
        <w:jc w:val="center"/>
        <w:rPr>
          <w:rFonts w:ascii="Calibri" w:hAnsi="Calibri"/>
        </w:rPr>
      </w:pPr>
      <w:bookmarkStart w:id="7" w:name="_Toc444880120"/>
      <w:bookmarkStart w:id="8" w:name="_Toc402439972"/>
      <w:r>
        <w:rPr>
          <w:rFonts w:ascii="Calibri" w:hAnsi="Calibri"/>
        </w:rPr>
        <w:t xml:space="preserve">Figure </w:t>
      </w:r>
      <w:r>
        <w:rPr>
          <w:rFonts w:ascii="Calibri" w:hAnsi="Calibri"/>
        </w:rPr>
        <w:fldChar w:fldCharType="begin"/>
      </w:r>
      <w:r>
        <w:rPr>
          <w:rFonts w:ascii="Calibri" w:hAnsi="Calibri"/>
        </w:rPr>
        <w:instrText xml:space="preserve"> SEQ Figure \* ARABIC </w:instrText>
      </w:r>
      <w:r>
        <w:rPr>
          <w:rFonts w:ascii="Calibri" w:hAnsi="Calibri"/>
        </w:rPr>
        <w:fldChar w:fldCharType="separate"/>
      </w:r>
      <w:r>
        <w:rPr>
          <w:rFonts w:ascii="Calibri" w:hAnsi="Calibri"/>
        </w:rPr>
        <w:t>1</w:t>
      </w:r>
      <w:r>
        <w:rPr>
          <w:rFonts w:ascii="Calibri" w:hAnsi="Calibri"/>
        </w:rPr>
        <w:fldChar w:fldCharType="end"/>
      </w:r>
      <w:r>
        <w:rPr>
          <w:rFonts w:hint="eastAsia" w:ascii="Calibri" w:hAnsi="Calibri"/>
        </w:rPr>
        <w:t xml:space="preserve"> Overview</w:t>
      </w:r>
      <w:bookmarkEnd w:id="7"/>
      <w:bookmarkEnd w:id="8"/>
    </w:p>
    <w:p>
      <w:pPr>
        <w:pStyle w:val="3"/>
        <w:numPr>
          <w:ilvl w:val="1"/>
          <w:numId w:val="6"/>
        </w:numPr>
        <w:spacing w:before="180"/>
      </w:pPr>
      <w:bookmarkStart w:id="9" w:name="_Toc445125875"/>
      <w:r>
        <w:rPr>
          <w:rFonts w:hint="eastAsia"/>
        </w:rPr>
        <w:t xml:space="preserve">System </w:t>
      </w:r>
      <w:r>
        <w:t>users</w:t>
      </w:r>
      <w:bookmarkEnd w:id="9"/>
    </w:p>
    <w:p>
      <w:pPr>
        <w:pStyle w:val="34"/>
        <w:numPr>
          <w:ilvl w:val="0"/>
          <w:numId w:val="8"/>
        </w:numPr>
        <w:spacing w:line="160" w:lineRule="atLeast"/>
        <w:ind w:leftChars="0"/>
        <w:rPr>
          <w:rFonts w:ascii="Calibri" w:hAnsi="Calibri" w:cs="Arial"/>
          <w:color w:val="252525"/>
          <w:sz w:val="24"/>
          <w:shd w:val="clear" w:color="auto" w:fill="FFFFFF"/>
        </w:rPr>
      </w:pPr>
      <w:r>
        <w:rPr>
          <w:rFonts w:ascii="Calibri" w:hAnsi="Calibri" w:cs="Arial"/>
          <w:color w:val="252525"/>
          <w:sz w:val="24"/>
          <w:shd w:val="clear" w:color="auto" w:fill="FFFFFF"/>
        </w:rPr>
        <w:t>Administrator =&gt; Admin user can add edit resources, users etc...</w:t>
      </w:r>
    </w:p>
    <w:p>
      <w:pPr>
        <w:pStyle w:val="34"/>
        <w:numPr>
          <w:ilvl w:val="0"/>
          <w:numId w:val="8"/>
        </w:numPr>
        <w:spacing w:line="160" w:lineRule="atLeast"/>
        <w:ind w:leftChars="0"/>
        <w:rPr>
          <w:rFonts w:ascii="Calibri" w:hAnsi="Calibri" w:cs="Arial"/>
          <w:color w:val="252525"/>
          <w:sz w:val="24"/>
          <w:shd w:val="clear" w:color="auto" w:fill="FFFFFF"/>
        </w:rPr>
      </w:pPr>
      <w:r>
        <w:rPr>
          <w:rFonts w:ascii="Calibri" w:hAnsi="Calibri" w:cs="Arial"/>
          <w:color w:val="252525"/>
          <w:sz w:val="24"/>
          <w:shd w:val="clear" w:color="auto" w:fill="FFFFFF"/>
        </w:rPr>
        <w:t xml:space="preserve">RA </w:t>
      </w:r>
      <w:r>
        <w:rPr>
          <w:rFonts w:ascii="Calibri" w:hAnsi="Calibri" w:cs="Arial"/>
          <w:color w:val="252525"/>
          <w:sz w:val="24"/>
          <w:shd w:val="clear" w:color="auto" w:fill="FFFFFF"/>
        </w:rPr>
        <w:tab/>
      </w:r>
      <w:r>
        <w:rPr>
          <w:rFonts w:ascii="Calibri" w:hAnsi="Calibri" w:cs="Arial"/>
          <w:color w:val="252525"/>
          <w:sz w:val="24"/>
          <w:shd w:val="clear" w:color="auto" w:fill="FFFFFF"/>
        </w:rPr>
        <w:t>=&gt;RA can modify resource availability and other resource settings.</w:t>
      </w:r>
    </w:p>
    <w:p>
      <w:pPr>
        <w:pStyle w:val="34"/>
        <w:numPr>
          <w:ilvl w:val="0"/>
          <w:numId w:val="8"/>
        </w:numPr>
        <w:spacing w:line="160" w:lineRule="atLeast"/>
        <w:ind w:leftChars="0"/>
        <w:rPr>
          <w:rFonts w:ascii="Calibri" w:hAnsi="Calibri" w:cs="Arial"/>
          <w:color w:val="252525"/>
          <w:sz w:val="24"/>
          <w:shd w:val="clear" w:color="auto" w:fill="FFFFFF"/>
        </w:rPr>
      </w:pPr>
      <w:r>
        <w:rPr>
          <w:rFonts w:ascii="Calibri" w:hAnsi="Calibri" w:cs="Arial"/>
          <w:color w:val="252525"/>
          <w:sz w:val="24"/>
          <w:shd w:val="clear" w:color="auto" w:fill="FFFFFF"/>
        </w:rPr>
        <w:t xml:space="preserve">Bookers =&gt; Bookers can update their profiles and add new </w:t>
      </w:r>
    </w:p>
    <w:p>
      <w:pPr>
        <w:pStyle w:val="34"/>
        <w:spacing w:line="160" w:lineRule="atLeast"/>
        <w:ind w:left="1260" w:leftChars="0"/>
        <w:rPr>
          <w:rFonts w:ascii="Calibri" w:hAnsi="Calibri" w:cs="Arial"/>
          <w:color w:val="252525"/>
          <w:sz w:val="24"/>
          <w:shd w:val="clear" w:color="auto" w:fill="FFFFFF"/>
        </w:rPr>
      </w:pPr>
      <w:r>
        <w:rPr>
          <w:rFonts w:ascii="Calibri" w:hAnsi="Calibri" w:cs="Arial"/>
          <w:color w:val="252525"/>
          <w:sz w:val="24"/>
          <w:shd w:val="clear" w:color="auto" w:fill="FFFFFF"/>
        </w:rPr>
        <w:tab/>
      </w:r>
      <w:r>
        <w:rPr>
          <w:rFonts w:ascii="Calibri" w:hAnsi="Calibri" w:cs="Arial"/>
          <w:color w:val="252525"/>
          <w:sz w:val="24"/>
          <w:shd w:val="clear" w:color="auto" w:fill="FFFFFF"/>
        </w:rPr>
        <w:tab/>
      </w:r>
      <w:r>
        <w:rPr>
          <w:rFonts w:ascii="Calibri" w:hAnsi="Calibri" w:cs="Arial"/>
          <w:color w:val="252525"/>
          <w:sz w:val="24"/>
          <w:shd w:val="clear" w:color="auto" w:fill="FFFFFF"/>
        </w:rPr>
        <w:t>Appointments, update own appointments.</w:t>
      </w:r>
    </w:p>
    <w:p>
      <w:pPr>
        <w:pStyle w:val="3"/>
        <w:numPr>
          <w:ilvl w:val="1"/>
          <w:numId w:val="6"/>
        </w:numPr>
        <w:spacing w:before="180"/>
      </w:pPr>
      <w:bookmarkStart w:id="10" w:name="_Toc445125876"/>
      <w:r>
        <w:t>Resource availability</w:t>
      </w:r>
      <w:bookmarkEnd w:id="10"/>
    </w:p>
    <w:p>
      <w:pPr>
        <w:spacing w:line="160" w:lineRule="atLeast"/>
        <w:ind w:firstLine="720"/>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RA can set resource availability for every day of a week throughout a period. It can be a year/single month/multiple months etc… Availability slots can be set by the RA. Default availability slot/ usual availability slot can be set by RA, but it is always modifiable as a whole or in partial. For example RA can set for all Mondays, all alternate Mondays, all Thursday and Friday, etc…</w:t>
      </w:r>
    </w:p>
    <w:p>
      <w:pPr>
        <w:spacing w:line="160" w:lineRule="atLeast"/>
        <w:ind w:firstLine="720"/>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Sample below:</w:t>
      </w:r>
    </w:p>
    <w:p>
      <w:pPr>
        <w:spacing w:line="160" w:lineRule="atLeast"/>
        <w:ind w:left="720" w:firstLine="720"/>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Default time slot is 15:00 to 21:00</w:t>
      </w:r>
    </w:p>
    <w:p>
      <w:pPr>
        <w:spacing w:line="160" w:lineRule="atLeast"/>
        <w:ind w:left="720" w:firstLine="720"/>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RA can modify/override this by own availability on a day.</w:t>
      </w:r>
    </w:p>
    <w:p>
      <w:pPr>
        <w:spacing w:line="160" w:lineRule="atLeast"/>
        <w:ind w:left="720" w:firstLine="720"/>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 xml:space="preserve">For example </w:t>
      </w:r>
    </w:p>
    <w:p>
      <w:pPr>
        <w:spacing w:line="160" w:lineRule="atLeast"/>
        <w:ind w:left="2400"/>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16:00 to 19:00 for Mondays.</w:t>
      </w:r>
    </w:p>
    <w:p>
      <w:pPr>
        <w:spacing w:line="160" w:lineRule="atLeast"/>
        <w:ind w:left="2400"/>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14:00 to 18:00 for Tuesday and Thursday.</w:t>
      </w:r>
    </w:p>
    <w:p>
      <w:pPr>
        <w:spacing w:line="160" w:lineRule="atLeast"/>
        <w:ind w:left="2400"/>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Etc…</w:t>
      </w:r>
    </w:p>
    <w:p>
      <w:pPr>
        <w:pStyle w:val="3"/>
        <w:numPr>
          <w:ilvl w:val="1"/>
          <w:numId w:val="6"/>
        </w:numPr>
        <w:spacing w:before="180"/>
      </w:pPr>
      <w:bookmarkStart w:id="11" w:name="_Toc445125877"/>
      <w:r>
        <w:t>Priority booking</w:t>
      </w:r>
      <w:bookmarkEnd w:id="11"/>
    </w:p>
    <w:p>
      <w:pPr>
        <w:spacing w:line="160" w:lineRule="atLeast"/>
        <w:ind w:firstLine="720"/>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 xml:space="preserve">RA can set some slot as priority slot based on the higher number of appointments, the patient’s age and distance. </w:t>
      </w:r>
    </w:p>
    <w:p>
      <w:pPr>
        <w:pStyle w:val="3"/>
        <w:numPr>
          <w:ilvl w:val="2"/>
          <w:numId w:val="6"/>
        </w:numPr>
        <w:spacing w:before="180"/>
        <w:ind w:left="1080"/>
        <w:rPr>
          <w:shd w:val="clear" w:color="auto" w:fill="FFFFFF"/>
        </w:rPr>
      </w:pPr>
      <w:r>
        <w:rPr>
          <w:shd w:val="clear" w:color="auto" w:fill="FFFFFF"/>
        </w:rPr>
        <w:t xml:space="preserve"> </w:t>
      </w:r>
      <w:bookmarkStart w:id="12" w:name="_Toc445125878"/>
      <w:r>
        <w:rPr>
          <w:shd w:val="clear" w:color="auto" w:fill="FFFFFF"/>
        </w:rPr>
        <w:t>Hot Slot/ Tatkal Slot</w:t>
      </w:r>
      <w:bookmarkEnd w:id="12"/>
    </w:p>
    <w:p>
      <w:pPr>
        <w:spacing w:line="160" w:lineRule="atLeast"/>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Hot slot is a consulting slot with higher consultation fee. RA can select one or more slots as hot slot. Hot slots can be enabled or disabled from resource settings as a numeric number.</w:t>
      </w:r>
    </w:p>
    <w:p>
      <w:pPr>
        <w:spacing w:line="160" w:lineRule="atLeast"/>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 xml:space="preserve">  For example:  </w:t>
      </w:r>
    </w:p>
    <w:p>
      <w:pPr>
        <w:spacing w:line="160" w:lineRule="atLeast"/>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ab/>
      </w:r>
      <w:r>
        <w:rPr>
          <w:rFonts w:ascii="Calibri" w:hAnsi="Calibri" w:eastAsia="MS PGothic" w:cs="Arial"/>
          <w:color w:val="252525"/>
          <w:sz w:val="24"/>
          <w:szCs w:val="24"/>
          <w:shd w:val="clear" w:color="auto" w:fill="FFFFFF"/>
        </w:rPr>
        <w:t>-1=&gt; indicates hot slot is disabled.</w:t>
      </w:r>
    </w:p>
    <w:p>
      <w:pPr>
        <w:spacing w:line="160" w:lineRule="atLeast"/>
        <w:ind w:firstLine="840"/>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0=&gt; indicates slot booking available today.</w:t>
      </w:r>
    </w:p>
    <w:p>
      <w:pPr>
        <w:spacing w:line="160" w:lineRule="atLeast"/>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ab/>
      </w:r>
      <w:r>
        <w:rPr>
          <w:rFonts w:ascii="Calibri" w:hAnsi="Calibri" w:eastAsia="MS PGothic" w:cs="Arial"/>
          <w:color w:val="252525"/>
          <w:sz w:val="24"/>
          <w:szCs w:val="24"/>
          <w:shd w:val="clear" w:color="auto" w:fill="FFFFFF"/>
        </w:rPr>
        <w:t>1=&gt; indicates slot booking available from one day before.</w:t>
      </w:r>
    </w:p>
    <w:p>
      <w:pPr>
        <w:spacing w:line="160" w:lineRule="atLeast"/>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ab/>
      </w:r>
      <w:r>
        <w:rPr>
          <w:rFonts w:ascii="Calibri" w:hAnsi="Calibri" w:eastAsia="MS PGothic" w:cs="Arial"/>
          <w:color w:val="252525"/>
          <w:sz w:val="24"/>
          <w:szCs w:val="24"/>
          <w:shd w:val="clear" w:color="auto" w:fill="FFFFFF"/>
        </w:rPr>
        <w:t>n=&gt; indicates slot booking available from n days before.</w:t>
      </w:r>
    </w:p>
    <w:p>
      <w:pPr>
        <w:spacing w:line="160" w:lineRule="atLeast"/>
      </w:pPr>
      <w:r>
        <w:drawing>
          <wp:inline distT="0" distB="0" distL="0" distR="0">
            <wp:extent cx="5400040" cy="2112645"/>
            <wp:effectExtent l="0" t="0" r="0" b="0"/>
            <wp:docPr id="1050" name="_x0000_t75"/>
            <wp:cNvGraphicFramePr/>
            <a:graphic xmlns:a="http://schemas.openxmlformats.org/drawingml/2006/main">
              <a:graphicData uri="http://schemas.openxmlformats.org/drawingml/2006/picture">
                <pic:pic xmlns:pic="http://schemas.openxmlformats.org/drawingml/2006/picture">
                  <pic:nvPicPr>
                    <pic:cNvPr id="1050" name="_x0000_t75"/>
                    <pic:cNvPicPr/>
                  </pic:nvPicPr>
                  <pic:blipFill>
                    <a:blip r:embed="rId6" cstate="print"/>
                    <a:srcRect/>
                    <a:stretch>
                      <a:fillRect/>
                    </a:stretch>
                  </pic:blipFill>
                  <pic:spPr>
                    <a:xfrm>
                      <a:off x="0" y="0"/>
                      <a:ext cx="5400040" cy="2113279"/>
                    </a:xfrm>
                    <a:prstGeom prst="rect">
                      <a:avLst/>
                    </a:prstGeom>
                    <a:ln>
                      <a:noFill/>
                    </a:ln>
                  </pic:spPr>
                </pic:pic>
              </a:graphicData>
            </a:graphic>
          </wp:inline>
        </w:drawing>
      </w:r>
    </w:p>
    <w:p>
      <w:pPr>
        <w:pStyle w:val="8"/>
        <w:spacing w:after="180"/>
        <w:jc w:val="center"/>
        <w:rPr>
          <w:rFonts w:ascii="Calibri" w:hAnsi="Calibri"/>
        </w:rPr>
      </w:pPr>
      <w:r>
        <w:rPr>
          <w:rFonts w:ascii="Calibri" w:hAnsi="Calibri"/>
        </w:rPr>
        <w:t>Figure 2 Hot Slot</w:t>
      </w:r>
    </w:p>
    <w:p>
      <w:pPr>
        <w:pStyle w:val="3"/>
        <w:numPr>
          <w:ilvl w:val="2"/>
          <w:numId w:val="6"/>
        </w:numPr>
        <w:spacing w:before="180"/>
        <w:ind w:left="1080"/>
        <w:rPr>
          <w:shd w:val="clear" w:color="auto" w:fill="FFFFFF"/>
        </w:rPr>
      </w:pPr>
      <w:r>
        <w:rPr>
          <w:shd w:val="clear" w:color="auto" w:fill="FFFFFF"/>
        </w:rPr>
        <w:t xml:space="preserve"> </w:t>
      </w:r>
      <w:bookmarkStart w:id="13" w:name="_Toc445125879"/>
      <w:r>
        <w:rPr>
          <w:shd w:val="clear" w:color="auto" w:fill="FFFFFF"/>
        </w:rPr>
        <w:t>Weightage</w:t>
      </w:r>
      <w:bookmarkEnd w:id="13"/>
    </w:p>
    <w:p>
      <w:pPr>
        <w:spacing w:line="160" w:lineRule="atLeast"/>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Patients can be given weightage based on age and distance. Those patients can come on a particular slot set by the RA. These selected slots will not be available for other users till RA permits from the settings. RA can set one or more slots in weightage.</w:t>
      </w:r>
    </w:p>
    <w:p>
      <w:pPr>
        <w:spacing w:line="160" w:lineRule="atLeast"/>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 xml:space="preserve">  Sample data below: </w:t>
      </w:r>
    </w:p>
    <w:p>
      <w:pPr>
        <w:spacing w:line="160" w:lineRule="atLeast"/>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ab/>
      </w:r>
      <w:r>
        <w:rPr>
          <w:rFonts w:ascii="Calibri" w:hAnsi="Calibri" w:eastAsia="MS PGothic" w:cs="Arial"/>
          <w:color w:val="252525"/>
          <w:sz w:val="24"/>
          <w:szCs w:val="24"/>
          <w:shd w:val="clear" w:color="auto" w:fill="FFFFFF"/>
        </w:rPr>
        <w:t>Weightage enabled</w:t>
      </w:r>
      <w:r>
        <w:rPr>
          <w:rFonts w:ascii="Calibri" w:hAnsi="Calibri" w:eastAsia="MS PGothic" w:cs="Arial"/>
          <w:color w:val="252525"/>
          <w:sz w:val="24"/>
          <w:szCs w:val="24"/>
          <w:shd w:val="clear" w:color="auto" w:fill="FFFFFF"/>
        </w:rPr>
        <w:tab/>
      </w:r>
      <w:r>
        <w:rPr>
          <w:rFonts w:ascii="Calibri" w:hAnsi="Calibri" w:eastAsia="MS PGothic" w:cs="Arial"/>
          <w:color w:val="252525"/>
          <w:sz w:val="24"/>
          <w:szCs w:val="24"/>
          <w:shd w:val="clear" w:color="auto" w:fill="FFFFFF"/>
        </w:rPr>
        <w:t>: true.</w:t>
      </w:r>
    </w:p>
    <w:p>
      <w:pPr>
        <w:spacing w:line="160" w:lineRule="atLeast"/>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 xml:space="preserve">       Visibility Period</w:t>
      </w:r>
      <w:r>
        <w:rPr>
          <w:rFonts w:ascii="Calibri" w:hAnsi="Calibri" w:eastAsia="MS PGothic" w:cs="Arial"/>
          <w:color w:val="252525"/>
          <w:sz w:val="24"/>
          <w:szCs w:val="24"/>
          <w:shd w:val="clear" w:color="auto" w:fill="FFFFFF"/>
        </w:rPr>
        <w:tab/>
      </w:r>
      <w:r>
        <w:rPr>
          <w:rFonts w:ascii="Calibri" w:hAnsi="Calibri" w:eastAsia="MS PGothic" w:cs="Arial"/>
          <w:color w:val="252525"/>
          <w:sz w:val="24"/>
          <w:szCs w:val="24"/>
          <w:shd w:val="clear" w:color="auto" w:fill="FFFFFF"/>
        </w:rPr>
        <w:tab/>
      </w:r>
      <w:r>
        <w:rPr>
          <w:rFonts w:ascii="Calibri" w:hAnsi="Calibri" w:eastAsia="MS PGothic" w:cs="Arial"/>
          <w:color w:val="252525"/>
          <w:sz w:val="24"/>
          <w:szCs w:val="24"/>
          <w:shd w:val="clear" w:color="auto" w:fill="FFFFFF"/>
        </w:rPr>
        <w:t>: numeric, N</w:t>
      </w:r>
      <w:r>
        <w:rPr>
          <w:rFonts w:ascii="Calibri" w:hAnsi="Calibri" w:eastAsia="MS PGothic" w:cs="Arial"/>
          <w:color w:val="252525"/>
          <w:sz w:val="24"/>
          <w:szCs w:val="24"/>
          <w:shd w:val="clear" w:color="auto" w:fill="FFFFFF"/>
        </w:rPr>
        <w:tab/>
      </w:r>
    </w:p>
    <w:p>
      <w:pPr>
        <w:spacing w:line="160" w:lineRule="atLeast"/>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 xml:space="preserve">       Distance </w:t>
      </w:r>
      <w:r>
        <w:rPr>
          <w:rFonts w:ascii="Calibri" w:hAnsi="Calibri" w:eastAsia="MS PGothic" w:cs="Arial"/>
          <w:color w:val="252525"/>
          <w:sz w:val="24"/>
          <w:szCs w:val="24"/>
          <w:shd w:val="clear" w:color="auto" w:fill="FFFFFF"/>
        </w:rPr>
        <w:tab/>
      </w:r>
      <w:r>
        <w:rPr>
          <w:rFonts w:ascii="Calibri" w:hAnsi="Calibri" w:eastAsia="MS PGothic" w:cs="Arial"/>
          <w:color w:val="252525"/>
          <w:sz w:val="24"/>
          <w:szCs w:val="24"/>
          <w:shd w:val="clear" w:color="auto" w:fill="FFFFFF"/>
        </w:rPr>
        <w:tab/>
      </w:r>
      <w:r>
        <w:rPr>
          <w:rFonts w:ascii="Calibri" w:hAnsi="Calibri" w:eastAsia="MS PGothic" w:cs="Arial"/>
          <w:color w:val="252525"/>
          <w:sz w:val="24"/>
          <w:szCs w:val="24"/>
          <w:shd w:val="clear" w:color="auto" w:fill="FFFFFF"/>
        </w:rPr>
        <w:t>=&gt; 50 KM</w:t>
      </w:r>
    </w:p>
    <w:p>
      <w:pPr>
        <w:spacing w:line="160" w:lineRule="atLeast"/>
        <w:ind w:firstLine="840"/>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Patient age</w:t>
      </w:r>
      <w:r>
        <w:rPr>
          <w:rFonts w:ascii="Calibri" w:hAnsi="Calibri" w:eastAsia="MS PGothic" w:cs="Arial"/>
          <w:color w:val="252525"/>
          <w:sz w:val="24"/>
          <w:szCs w:val="24"/>
          <w:shd w:val="clear" w:color="auto" w:fill="FFFFFF"/>
        </w:rPr>
        <w:tab/>
      </w:r>
      <w:r>
        <w:rPr>
          <w:rFonts w:ascii="Calibri" w:hAnsi="Calibri" w:eastAsia="MS PGothic" w:cs="Arial"/>
          <w:color w:val="252525"/>
          <w:sz w:val="24"/>
          <w:szCs w:val="24"/>
          <w:shd w:val="clear" w:color="auto" w:fill="FFFFFF"/>
        </w:rPr>
        <w:tab/>
      </w:r>
      <w:r>
        <w:rPr>
          <w:rFonts w:ascii="Calibri" w:hAnsi="Calibri" w:eastAsia="MS PGothic" w:cs="Arial"/>
          <w:color w:val="252525"/>
          <w:sz w:val="24"/>
          <w:szCs w:val="24"/>
          <w:shd w:val="clear" w:color="auto" w:fill="FFFFFF"/>
        </w:rPr>
        <w:t xml:space="preserve"> &lt;=2 &amp; &gt;=60</w:t>
      </w:r>
    </w:p>
    <w:p>
      <w:pPr>
        <w:spacing w:line="160" w:lineRule="atLeast"/>
      </w:pPr>
      <w:r>
        <w:rPr>
          <w:rFonts w:ascii="Calibri" w:hAnsi="Calibri" w:eastAsia="MS PGothic" w:cs="Arial"/>
          <w:color w:val="252525"/>
          <w:sz w:val="24"/>
          <w:szCs w:val="24"/>
          <w:shd w:val="clear" w:color="auto" w:fill="FFFFFF"/>
        </w:rPr>
        <w:t xml:space="preserve">Weightage slots will be visible for all users’ N days ahead from the consultation day.  </w:t>
      </w:r>
      <w:r>
        <w:drawing>
          <wp:inline distT="0" distB="0" distL="0" distR="0">
            <wp:extent cx="5391785" cy="2880995"/>
            <wp:effectExtent l="0" t="0" r="0" b="0"/>
            <wp:docPr id="1051" name="_x0000_t75"/>
            <wp:cNvGraphicFramePr/>
            <a:graphic xmlns:a="http://schemas.openxmlformats.org/drawingml/2006/main">
              <a:graphicData uri="http://schemas.openxmlformats.org/drawingml/2006/picture">
                <pic:pic xmlns:pic="http://schemas.openxmlformats.org/drawingml/2006/picture">
                  <pic:nvPicPr>
                    <pic:cNvPr id="1051" name="_x0000_t75"/>
                    <pic:cNvPicPr/>
                  </pic:nvPicPr>
                  <pic:blipFill>
                    <a:blip r:embed="rId7" cstate="print"/>
                    <a:srcRect/>
                    <a:stretch>
                      <a:fillRect/>
                    </a:stretch>
                  </pic:blipFill>
                  <pic:spPr>
                    <a:xfrm>
                      <a:off x="0" y="0"/>
                      <a:ext cx="5391785" cy="2880995"/>
                    </a:xfrm>
                    <a:prstGeom prst="rect">
                      <a:avLst/>
                    </a:prstGeom>
                    <a:ln>
                      <a:noFill/>
                    </a:ln>
                  </pic:spPr>
                </pic:pic>
              </a:graphicData>
            </a:graphic>
          </wp:inline>
        </w:drawing>
      </w:r>
    </w:p>
    <w:p>
      <w:pPr>
        <w:pStyle w:val="8"/>
        <w:spacing w:after="180"/>
        <w:jc w:val="center"/>
        <w:rPr>
          <w:rFonts w:ascii="Calibri" w:hAnsi="Calibri"/>
        </w:rPr>
      </w:pPr>
      <w:r>
        <w:rPr>
          <w:rFonts w:ascii="Calibri" w:hAnsi="Calibri"/>
        </w:rPr>
        <w:t>Figure 3 Weightage</w:t>
      </w:r>
    </w:p>
    <w:p>
      <w:pPr>
        <w:pStyle w:val="3"/>
        <w:numPr>
          <w:ilvl w:val="2"/>
          <w:numId w:val="6"/>
        </w:numPr>
        <w:spacing w:before="180"/>
        <w:ind w:left="1080"/>
        <w:rPr>
          <w:shd w:val="clear" w:color="auto" w:fill="FFFFFF"/>
        </w:rPr>
      </w:pPr>
      <w:r>
        <w:rPr>
          <w:shd w:val="clear" w:color="auto" w:fill="FFFFFF"/>
        </w:rPr>
        <w:t xml:space="preserve"> </w:t>
      </w:r>
      <w:bookmarkStart w:id="14" w:name="_Toc445125880"/>
      <w:r>
        <w:rPr>
          <w:shd w:val="clear" w:color="auto" w:fill="FFFFFF"/>
        </w:rPr>
        <w:t>Auctions</w:t>
      </w:r>
      <w:bookmarkEnd w:id="14"/>
    </w:p>
    <w:p>
      <w:pPr>
        <w:spacing w:line="160" w:lineRule="atLeast"/>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 xml:space="preserve">A patient who could not get his preferred slot and hence booked some/any available slot can participate slot auction. Along with current booking, this patient can request his preference with an extra amount. RA can offer/execute appointment based on the higher auction amount. The order of consultation at a time is in the decreasing order of auction amount offered. </w:t>
      </w:r>
    </w:p>
    <w:p>
      <w:pPr>
        <w:spacing w:line="160" w:lineRule="atLeast"/>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 xml:space="preserve"> For example: Patient-1 booked an available slot, but he can select his preferred time T with an extra amount A1. Patient-2 and Patient-3 do the same with amounts A2 and A3 respectively. Let A2&gt;A1&gt;A3. Then, the order of consultation is Patient-2, Patient-1 and Patient-3.</w:t>
      </w:r>
    </w:p>
    <w:p>
      <w:pPr>
        <w:spacing w:line="160" w:lineRule="atLeast"/>
        <w:rPr>
          <w:rFonts w:ascii="Calibri" w:hAnsi="Calibri" w:eastAsia="MS PGothic" w:cs="Arial"/>
          <w:color w:val="252525"/>
          <w:sz w:val="24"/>
          <w:szCs w:val="24"/>
          <w:shd w:val="clear" w:color="auto" w:fill="FFFFFF"/>
        </w:rPr>
      </w:pPr>
    </w:p>
    <w:p>
      <w:pPr>
        <w:spacing w:line="160" w:lineRule="atLeast"/>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 xml:space="preserve"> </w:t>
      </w:r>
    </w:p>
    <w:p>
      <w:pPr>
        <w:spacing w:line="160" w:lineRule="atLeast"/>
        <w:jc w:val="center"/>
        <w:rPr>
          <w:rFonts w:ascii="Calibri" w:hAnsi="Calibri" w:eastAsia="MS PGothic" w:cs="Times New Roman"/>
          <w:b/>
          <w:bCs/>
          <w:sz w:val="20"/>
          <w:szCs w:val="21"/>
        </w:rPr>
      </w:pPr>
      <w:r>
        <w:drawing>
          <wp:inline distT="0" distB="0" distL="0" distR="0">
            <wp:extent cx="5400040" cy="3933825"/>
            <wp:effectExtent l="0" t="0" r="0" b="0"/>
            <wp:docPr id="1052" name="_x0000_t75"/>
            <wp:cNvGraphicFramePr/>
            <a:graphic xmlns:a="http://schemas.openxmlformats.org/drawingml/2006/main">
              <a:graphicData uri="http://schemas.openxmlformats.org/drawingml/2006/picture">
                <pic:pic xmlns:pic="http://schemas.openxmlformats.org/drawingml/2006/picture">
                  <pic:nvPicPr>
                    <pic:cNvPr id="1052" name="_x0000_t75"/>
                    <pic:cNvPicPr/>
                  </pic:nvPicPr>
                  <pic:blipFill>
                    <a:blip r:embed="rId8" cstate="print"/>
                    <a:srcRect/>
                    <a:stretch>
                      <a:fillRect/>
                    </a:stretch>
                  </pic:blipFill>
                  <pic:spPr>
                    <a:xfrm>
                      <a:off x="0" y="0"/>
                      <a:ext cx="5400040" cy="3933825"/>
                    </a:xfrm>
                    <a:prstGeom prst="rect">
                      <a:avLst/>
                    </a:prstGeom>
                    <a:ln>
                      <a:noFill/>
                    </a:ln>
                  </pic:spPr>
                </pic:pic>
              </a:graphicData>
            </a:graphic>
          </wp:inline>
        </w:drawing>
      </w:r>
      <w:r>
        <w:rPr>
          <w:rFonts w:ascii="Calibri" w:hAnsi="Calibri"/>
        </w:rPr>
        <w:t xml:space="preserve"> </w:t>
      </w:r>
      <w:r>
        <w:rPr>
          <w:rFonts w:ascii="Calibri" w:hAnsi="Calibri" w:eastAsia="MS PGothic" w:cs="Times New Roman"/>
          <w:b/>
          <w:bCs/>
          <w:sz w:val="20"/>
          <w:szCs w:val="21"/>
        </w:rPr>
        <w:t>Figure 4 Auction work flow of Bookers</w:t>
      </w:r>
    </w:p>
    <w:p>
      <w:pPr>
        <w:spacing w:line="160" w:lineRule="atLeast"/>
        <w:jc w:val="center"/>
      </w:pPr>
    </w:p>
    <w:p>
      <w:pPr>
        <w:spacing w:line="160" w:lineRule="atLeast"/>
        <w:jc w:val="center"/>
      </w:pPr>
      <w:r>
        <w:drawing>
          <wp:inline distT="0" distB="0" distL="0" distR="0">
            <wp:extent cx="3691890" cy="2242820"/>
            <wp:effectExtent l="0" t="0" r="0" b="0"/>
            <wp:docPr id="1053" name="_x0000_t75"/>
            <wp:cNvGraphicFramePr/>
            <a:graphic xmlns:a="http://schemas.openxmlformats.org/drawingml/2006/main">
              <a:graphicData uri="http://schemas.openxmlformats.org/drawingml/2006/picture">
                <pic:pic xmlns:pic="http://schemas.openxmlformats.org/drawingml/2006/picture">
                  <pic:nvPicPr>
                    <pic:cNvPr id="1053" name="_x0000_t75"/>
                    <pic:cNvPicPr/>
                  </pic:nvPicPr>
                  <pic:blipFill>
                    <a:blip r:embed="rId9" cstate="print"/>
                    <a:srcRect/>
                    <a:stretch>
                      <a:fillRect/>
                    </a:stretch>
                  </pic:blipFill>
                  <pic:spPr>
                    <a:xfrm>
                      <a:off x="0" y="0"/>
                      <a:ext cx="3691890" cy="2242820"/>
                    </a:xfrm>
                    <a:prstGeom prst="rect">
                      <a:avLst/>
                    </a:prstGeom>
                    <a:ln>
                      <a:noFill/>
                    </a:ln>
                  </pic:spPr>
                </pic:pic>
              </a:graphicData>
            </a:graphic>
          </wp:inline>
        </w:drawing>
      </w:r>
    </w:p>
    <w:p>
      <w:pPr>
        <w:spacing w:line="160" w:lineRule="atLeast"/>
        <w:jc w:val="center"/>
        <w:rPr>
          <w:rFonts w:ascii="Calibri" w:hAnsi="Calibri" w:eastAsia="MS PGothic" w:cs="Times New Roman"/>
          <w:b/>
          <w:bCs/>
          <w:sz w:val="20"/>
          <w:szCs w:val="21"/>
        </w:rPr>
      </w:pPr>
      <w:r>
        <w:rPr>
          <w:rFonts w:ascii="Calibri" w:hAnsi="Calibri" w:eastAsia="MS PGothic" w:cs="Times New Roman"/>
          <w:b/>
          <w:bCs/>
          <w:sz w:val="20"/>
          <w:szCs w:val="21"/>
        </w:rPr>
        <w:t>Figure 5 Auction work flow @ Doctor’s view</w:t>
      </w:r>
    </w:p>
    <w:p>
      <w:pPr>
        <w:spacing w:line="160" w:lineRule="atLeast"/>
        <w:jc w:val="center"/>
        <w:rPr>
          <w:rFonts w:ascii="Calibri" w:hAnsi="Calibri" w:eastAsia="MS PGothic" w:cs="Arial"/>
          <w:color w:val="252525"/>
          <w:sz w:val="24"/>
          <w:szCs w:val="24"/>
          <w:shd w:val="clear" w:color="auto" w:fill="FFFFFF"/>
        </w:rPr>
      </w:pPr>
    </w:p>
    <w:p>
      <w:pPr>
        <w:pStyle w:val="3"/>
        <w:numPr>
          <w:ilvl w:val="1"/>
          <w:numId w:val="6"/>
        </w:numPr>
        <w:spacing w:before="180"/>
      </w:pPr>
      <w:bookmarkStart w:id="15" w:name="_Toc445125881"/>
      <w:r>
        <w:t>Unreserved Appointments or direct appointments</w:t>
      </w:r>
      <w:bookmarkEnd w:id="15"/>
    </w:p>
    <w:p>
      <w:pPr>
        <w:spacing w:line="160" w:lineRule="atLeast"/>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 xml:space="preserve">Patients who do not fix an appointment in advance can book from the terminal. These bookings will be added into a separate list with a status </w:t>
      </w:r>
      <w:r>
        <w:rPr>
          <w:rFonts w:ascii="Times New Roman" w:hAnsi="Times New Roman" w:eastAsia="MS PGothic" w:cs="Times New Roman"/>
          <w:i/>
          <w:color w:val="252525"/>
          <w:sz w:val="24"/>
          <w:szCs w:val="24"/>
          <w:shd w:val="clear" w:color="auto" w:fill="FFFFFF"/>
        </w:rPr>
        <w:t>“From Terminal”</w:t>
      </w:r>
      <w:r>
        <w:rPr>
          <w:rFonts w:ascii="Times New Roman" w:hAnsi="Times New Roman" w:eastAsia="MS PGothic" w:cs="Times New Roman"/>
          <w:color w:val="252525"/>
          <w:sz w:val="24"/>
          <w:szCs w:val="24"/>
          <w:shd w:val="clear" w:color="auto" w:fill="FFFFFF"/>
        </w:rPr>
        <w:t>.</w:t>
      </w:r>
      <w:r>
        <w:rPr>
          <w:rFonts w:ascii="Calibri" w:hAnsi="Calibri" w:eastAsia="MS PGothic" w:cs="Arial"/>
          <w:color w:val="252525"/>
          <w:sz w:val="24"/>
          <w:szCs w:val="24"/>
          <w:shd w:val="clear" w:color="auto" w:fill="FFFFFF"/>
        </w:rPr>
        <w:t xml:space="preserve"> RA can decide upon their consultation time.</w:t>
      </w:r>
    </w:p>
    <w:p>
      <w:pPr>
        <w:pStyle w:val="3"/>
        <w:numPr>
          <w:ilvl w:val="1"/>
          <w:numId w:val="6"/>
        </w:numPr>
        <w:spacing w:before="180"/>
      </w:pPr>
      <w:bookmarkStart w:id="16" w:name="_Toc445125882"/>
      <w:r>
        <w:t>Appointment cancellation</w:t>
      </w:r>
      <w:bookmarkEnd w:id="16"/>
    </w:p>
    <w:p>
      <w:pPr>
        <w:spacing w:line="160" w:lineRule="atLeast"/>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 xml:space="preserve">RA can cancel a single appointment, multiple appointments, single slot, multiple slots, a whole day, multiple days, single week, multiple weeks, single month, multiple months etc… RA can notify cancellation along with a reason. All cancellation options are available from the web. Cancellation for the current day is possible from the doctor’s view too. </w:t>
      </w:r>
    </w:p>
    <w:p>
      <w:pPr>
        <w:pStyle w:val="3"/>
        <w:numPr>
          <w:ilvl w:val="1"/>
          <w:numId w:val="6"/>
        </w:numPr>
        <w:spacing w:before="180"/>
      </w:pPr>
      <w:bookmarkStart w:id="17" w:name="_Toc445125883"/>
      <w:r>
        <w:t>Consultation Sequence</w:t>
      </w:r>
      <w:bookmarkEnd w:id="17"/>
      <w:r>
        <w:t xml:space="preserve"> </w:t>
      </w:r>
    </w:p>
    <w:p>
      <w:pPr>
        <w:rPr>
          <w:rFonts w:ascii="Calibri" w:hAnsi="Calibri"/>
          <w:sz w:val="24"/>
          <w:szCs w:val="24"/>
        </w:rPr>
      </w:pPr>
      <w:r>
        <w:t xml:space="preserve"> </w:t>
      </w:r>
      <w:r>
        <w:rPr>
          <w:rFonts w:ascii="Calibri" w:hAnsi="Calibri"/>
          <w:sz w:val="24"/>
          <w:szCs w:val="24"/>
        </w:rPr>
        <w:t>RA can arrange auction participants, prior appointments, un-reserved appointments etc. using auto-sort /drag-drop mouse operations.</w:t>
      </w:r>
    </w:p>
    <w:p>
      <w:pPr>
        <w:spacing w:line="160" w:lineRule="atLeast"/>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Appointments will be sorted based on the start-time and sort-order. Absentee will be added into a wait-list. A new booking time will be provided for him based on a counter setting. This will be repeated till the end of the appointment.</w:t>
      </w:r>
    </w:p>
    <w:p>
      <w:pPr>
        <w:spacing w:line="160" w:lineRule="atLeast"/>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Example below: Consider wait-list position counter is 3.</w:t>
      </w:r>
    </w:p>
    <w:p>
      <w:pPr>
        <w:spacing w:line="160" w:lineRule="atLeast"/>
        <w:rPr>
          <w:rFonts w:ascii="Calibri" w:hAnsi="Calibri" w:eastAsia="MS PGothic" w:cs="Arial"/>
          <w:color w:val="252525"/>
          <w:sz w:val="24"/>
          <w:szCs w:val="24"/>
          <w:shd w:val="clear" w:color="auto" w:fill="FFFFFF"/>
        </w:rPr>
      </w:pPr>
      <w:r>
        <w:rPr>
          <w:rFonts w:ascii="Calibri" w:hAnsi="Calibri" w:eastAsia="MS PGothic" w:cs="Arial"/>
          <w:color w:val="252525"/>
          <w:sz w:val="24"/>
          <w:szCs w:val="24"/>
        </w:rPr>
        <w:pict>
          <v:group id="1054" o:spid="_x0000_s1046" o:spt="203" style="position:absolute;left:0pt;margin-left:47.9pt;margin-top:4.6pt;height:153.75pt;width:298.35pt;z-index:1024;mso-width-relative:page;mso-height-relative:page;" coordorigin="1966,7297" coordsize="5835,2880">
            <o:lock v:ext="edit"/>
            <v:rect id="1055" o:spid="_x0000_s1047" o:spt="1" style="position:absolute;left:1966;top:7297;height:438;width:563;" fillcolor="#FFFFFF" filled="t" stroked="t" coordsize="21600,21600">
              <v:path/>
              <v:fill type="gradient" on="t" color2="#B6DDE8" focus="100%" focussize="0,0" focusposition="65536f,0f"/>
              <v:stroke weight="1pt" color="#92CDDC"/>
              <v:imagedata o:title=""/>
              <o:lock v:ext="edit"/>
              <v:shadow on="t" type="perspective" color="#205867" opacity="32768f" offset="1pt,2pt" offset2="-3pt,-2pt"/>
              <v:textbox inset="2.06375mm,0.7pt,2.06375mm,0.7pt">
                <w:txbxContent>
                  <w:p>
                    <w:pPr>
                      <w:jc w:val="center"/>
                      <w:rPr>
                        <w:sz w:val="18"/>
                        <w:szCs w:val="18"/>
                      </w:rPr>
                    </w:pPr>
                    <w:r>
                      <w:rPr>
                        <w:sz w:val="18"/>
                        <w:szCs w:val="18"/>
                      </w:rPr>
                      <w:t>A1</w:t>
                    </w:r>
                  </w:p>
                </w:txbxContent>
              </v:textbox>
            </v:rect>
            <v:rect id="1056" o:spid="_x0000_s1048" o:spt="1" style="position:absolute;left:1966;top:7961;height:438;width:563;" fillcolor="#FFFFFF" filled="t" stroked="t" coordsize="21600,21600">
              <v:path/>
              <v:fill type="gradient" on="t" color2="#B6DDE8" focus="100%" focussize="0,0" focusposition="65536f,0f"/>
              <v:stroke weight="1pt" color="#92CDDC"/>
              <v:imagedata o:title=""/>
              <o:lock v:ext="edit"/>
              <v:shadow on="t" type="perspective" color="#205867" opacity="32768f" offset="1pt,2pt" offset2="-3pt,-2pt"/>
              <v:textbox inset="2.06375mm,0.7pt,2.06375mm,0.7pt">
                <w:txbxContent>
                  <w:p>
                    <w:pPr>
                      <w:jc w:val="center"/>
                      <w:rPr>
                        <w:sz w:val="18"/>
                        <w:szCs w:val="18"/>
                      </w:rPr>
                    </w:pPr>
                    <w:r>
                      <w:rPr>
                        <w:sz w:val="18"/>
                        <w:szCs w:val="18"/>
                      </w:rPr>
                      <w:t>A2</w:t>
                    </w:r>
                  </w:p>
                </w:txbxContent>
              </v:textbox>
            </v:rect>
            <v:rect id="1057" o:spid="_x0000_s1049" o:spt="1" style="position:absolute;left:1966;top:8562;height:438;width:563;" fillcolor="#FFFFFF" filled="t" stroked="t" coordsize="21600,21600">
              <v:path/>
              <v:fill type="gradient" on="t" color2="#B6DDE8" focus="100%" focussize="0,0" focusposition="65536f,0f"/>
              <v:stroke weight="1pt" color="#92CDDC"/>
              <v:imagedata o:title=""/>
              <o:lock v:ext="edit"/>
              <v:shadow on="t" type="perspective" color="#205867" opacity="32768f" offset="1pt,2pt" offset2="-3pt,-2pt"/>
              <v:textbox inset="2.06375mm,0.7pt,2.06375mm,0.7pt">
                <w:txbxContent>
                  <w:p>
                    <w:pPr>
                      <w:jc w:val="center"/>
                      <w:rPr>
                        <w:sz w:val="18"/>
                        <w:szCs w:val="18"/>
                      </w:rPr>
                    </w:pPr>
                    <w:r>
                      <w:rPr>
                        <w:sz w:val="18"/>
                        <w:szCs w:val="18"/>
                      </w:rPr>
                      <w:t>A3</w:t>
                    </w:r>
                  </w:p>
                </w:txbxContent>
              </v:textbox>
            </v:rect>
            <v:rect id="1058" o:spid="_x0000_s1050" o:spt="1" style="position:absolute;left:1966;top:9125;height:438;width:563;" fillcolor="#FFFFFF" filled="t" stroked="t" coordsize="21600,21600">
              <v:path/>
              <v:fill type="gradient" on="t" color2="#B6DDE8" focus="100%" focussize="0,0" focusposition="65536f,0f"/>
              <v:stroke weight="1pt" color="#92CDDC"/>
              <v:imagedata o:title=""/>
              <o:lock v:ext="edit"/>
              <v:shadow on="t" type="perspective" color="#205867" opacity="32768f" offset="1pt,2pt" offset2="-3pt,-2pt"/>
              <v:textbox inset="2.06375mm,0.7pt,2.06375mm,0.7pt">
                <w:txbxContent>
                  <w:p>
                    <w:pPr>
                      <w:jc w:val="center"/>
                      <w:rPr>
                        <w:sz w:val="18"/>
                        <w:szCs w:val="18"/>
                      </w:rPr>
                    </w:pPr>
                    <w:r>
                      <w:rPr>
                        <w:sz w:val="18"/>
                        <w:szCs w:val="18"/>
                      </w:rPr>
                      <w:t>A4</w:t>
                    </w:r>
                  </w:p>
                </w:txbxContent>
              </v:textbox>
            </v:rect>
            <v:rect id="1059" o:spid="_x0000_s1051" o:spt="1" style="position:absolute;left:1966;top:9739;height:438;width:563;" fillcolor="#FFFFFF" filled="t" stroked="t" coordsize="21600,21600">
              <v:path/>
              <v:fill type="gradient" on="t" color2="#B6DDE8" focus="100%" focussize="0,0" focusposition="65536f,0f"/>
              <v:stroke weight="1pt" color="#92CDDC"/>
              <v:imagedata o:title=""/>
              <o:lock v:ext="edit"/>
              <v:shadow on="t" type="perspective" color="#205867" opacity="32768f" offset="1pt,2pt" offset2="-3pt,-2pt"/>
              <v:textbox inset="2.06375mm,0.7pt,2.06375mm,0.7pt">
                <w:txbxContent>
                  <w:p>
                    <w:pPr>
                      <w:jc w:val="center"/>
                      <w:rPr>
                        <w:sz w:val="18"/>
                        <w:szCs w:val="18"/>
                      </w:rPr>
                    </w:pPr>
                    <w:r>
                      <w:rPr>
                        <w:sz w:val="18"/>
                        <w:szCs w:val="18"/>
                      </w:rPr>
                      <w:t>A5</w:t>
                    </w:r>
                  </w:p>
                </w:txbxContent>
              </v:textbox>
            </v:rect>
            <v:shape id="1061" o:spid="_x0000_s1052" o:spt="13" type="#_x0000_t13" style="position:absolute;left:2805;top:8123;height:639;width:1653;" coordsize="21600,21600" adj="16202,5400">
              <v:path/>
              <v:fill focussize="0,0"/>
              <v:stroke joinstyle="miter"/>
              <v:imagedata o:title=""/>
              <o:lock v:ext="edit"/>
              <v:textbox inset="2.06375mm,0.7pt,2.06375mm,0.7pt">
                <w:txbxContent>
                  <w:p>
                    <w:pPr>
                      <w:spacing w:line="240" w:lineRule="exact"/>
                    </w:pPr>
                    <w:r>
                      <w:t>A1 is absent</w:t>
                    </w:r>
                  </w:p>
                </w:txbxContent>
              </v:textbox>
            </v:shape>
            <v:rect id="1062" o:spid="_x0000_s1053" o:spt="1" style="position:absolute;left:4521;top:7297;height:438;width:563;" fillcolor="#FFFFFF" filled="t" stroked="t" coordsize="21600,21600">
              <v:path/>
              <v:fill type="gradient" on="t" color2="#B6DDE8" focus="100%" focussize="0,0" focusposition="65536f,0f"/>
              <v:stroke weight="1pt" color="#92CDDC"/>
              <v:imagedata o:title=""/>
              <o:lock v:ext="edit"/>
              <v:shadow on="t" type="perspective" color="#205867" opacity="32768f" offset="1pt,2pt" offset2="-3pt,-2pt"/>
              <v:textbox inset="2.06375mm,0.7pt,2.06375mm,0.7pt">
                <w:txbxContent>
                  <w:p>
                    <w:pPr>
                      <w:jc w:val="center"/>
                      <w:rPr>
                        <w:sz w:val="18"/>
                        <w:szCs w:val="18"/>
                      </w:rPr>
                    </w:pPr>
                    <w:r>
                      <w:rPr>
                        <w:sz w:val="18"/>
                        <w:szCs w:val="18"/>
                      </w:rPr>
                      <w:t>A2</w:t>
                    </w:r>
                  </w:p>
                </w:txbxContent>
              </v:textbox>
            </v:rect>
            <v:rect id="1063" o:spid="_x0000_s1054" o:spt="1" style="position:absolute;left:4521;top:7961;height:438;width:563;" fillcolor="#FFFFFF" filled="t" stroked="t" coordsize="21600,21600">
              <v:path/>
              <v:fill type="gradient" on="t" color2="#B6DDE8" focus="100%" focussize="0,0" focusposition="65536f,0f"/>
              <v:stroke weight="1pt" color="#92CDDC"/>
              <v:imagedata o:title=""/>
              <o:lock v:ext="edit"/>
              <v:shadow on="t" type="perspective" color="#205867" opacity="32768f" offset="1pt,2pt" offset2="-3pt,-2pt"/>
              <v:textbox inset="2.06375mm,0.7pt,2.06375mm,0.7pt">
                <w:txbxContent>
                  <w:p>
                    <w:pPr>
                      <w:jc w:val="center"/>
                      <w:rPr>
                        <w:sz w:val="18"/>
                        <w:szCs w:val="18"/>
                      </w:rPr>
                    </w:pPr>
                    <w:r>
                      <w:rPr>
                        <w:sz w:val="18"/>
                        <w:szCs w:val="18"/>
                      </w:rPr>
                      <w:t>A3</w:t>
                    </w:r>
                  </w:p>
                </w:txbxContent>
              </v:textbox>
            </v:rect>
            <v:rect id="1064" o:spid="_x0000_s1055" o:spt="1" style="position:absolute;left:4521;top:8562;height:438;width:563;" fillcolor="#FFFFFF" filled="t" stroked="t" coordsize="21600,21600">
              <v:path/>
              <v:fill type="gradient" on="t" color2="#B6DDE8" focus="100%" focussize="0,0" focusposition="65536f,0f"/>
              <v:stroke weight="1pt" color="#92CDDC"/>
              <v:imagedata o:title=""/>
              <o:lock v:ext="edit"/>
              <v:shadow on="t" type="perspective" color="#205867" opacity="32768f" offset="1pt,2pt" offset2="-3pt,-2pt"/>
              <v:textbox inset="2.06375mm,0.7pt,2.06375mm,0.7pt">
                <w:txbxContent>
                  <w:p>
                    <w:pPr>
                      <w:jc w:val="center"/>
                      <w:rPr>
                        <w:sz w:val="18"/>
                        <w:szCs w:val="18"/>
                      </w:rPr>
                    </w:pPr>
                    <w:r>
                      <w:rPr>
                        <w:sz w:val="18"/>
                        <w:szCs w:val="18"/>
                      </w:rPr>
                      <w:t>A4</w:t>
                    </w:r>
                  </w:p>
                </w:txbxContent>
              </v:textbox>
            </v:rect>
            <v:rect id="1065" o:spid="_x0000_s1056" o:spt="1" style="position:absolute;left:4521;top:9125;height:438;width:563;" fillcolor="#FABF8F" filled="t" stroked="t" coordsize="21600,21600">
              <v:path/>
              <v:fill type="gradient" on="t" color2="#FDE9D9" angle="-45" focus="-50%" focussize="0,0" focusposition="65536f,0f"/>
              <v:stroke weight="1pt" color="#FABF8F"/>
              <v:imagedata o:title=""/>
              <o:lock v:ext="edit"/>
              <v:shadow on="t" type="perspective" color="#974706" opacity="32768f" offset="1pt,2pt" offset2="-3pt,-2pt"/>
              <v:textbox inset="2.06375mm,0.7pt,2.06375mm,0.7pt">
                <w:txbxContent>
                  <w:p>
                    <w:pPr>
                      <w:jc w:val="center"/>
                      <w:rPr>
                        <w:sz w:val="18"/>
                        <w:szCs w:val="18"/>
                      </w:rPr>
                    </w:pPr>
                    <w:r>
                      <w:rPr>
                        <w:sz w:val="18"/>
                        <w:szCs w:val="18"/>
                      </w:rPr>
                      <w:t>A1</w:t>
                    </w:r>
                  </w:p>
                </w:txbxContent>
              </v:textbox>
            </v:rect>
            <v:rect id="1066" o:spid="_x0000_s1057" o:spt="1" style="position:absolute;left:4521;top:9739;height:438;width:563;" fillcolor="#FFFFFF" filled="t" stroked="t" coordsize="21600,21600">
              <v:path/>
              <v:fill type="gradient" on="t" color2="#B6DDE8" focus="100%" focussize="0,0" focusposition="65536f,0f"/>
              <v:stroke weight="1pt" color="#92CDDC"/>
              <v:imagedata o:title=""/>
              <o:lock v:ext="edit"/>
              <v:shadow on="t" type="perspective" color="#205867" opacity="32768f" offset="1pt,2pt" offset2="-3pt,-2pt"/>
              <v:textbox inset="2.06375mm,0.7pt,2.06375mm,0.7pt">
                <w:txbxContent>
                  <w:p>
                    <w:pPr>
                      <w:jc w:val="center"/>
                      <w:rPr>
                        <w:sz w:val="18"/>
                        <w:szCs w:val="18"/>
                      </w:rPr>
                    </w:pPr>
                    <w:r>
                      <w:rPr>
                        <w:sz w:val="18"/>
                        <w:szCs w:val="18"/>
                      </w:rPr>
                      <w:t>A5</w:t>
                    </w:r>
                  </w:p>
                </w:txbxContent>
              </v:textbox>
            </v:rect>
            <v:shape id="1067" o:spid="_x0000_s1058" o:spt="13" type="#_x0000_t13" style="position:absolute;left:5184;top:8123;height:639;width:1653;" coordsize="21600,21600" adj="16202,5400">
              <v:path/>
              <v:fill focussize="0,0"/>
              <v:stroke joinstyle="miter"/>
              <v:imagedata o:title=""/>
              <o:lock v:ext="edit"/>
              <v:textbox inset="2.06375mm,0.7pt,2.06375mm,0.7pt">
                <w:txbxContent>
                  <w:p>
                    <w:pPr>
                      <w:spacing w:line="240" w:lineRule="exact"/>
                    </w:pPr>
                    <w:r>
                      <w:t>A2 is absent</w:t>
                    </w:r>
                  </w:p>
                </w:txbxContent>
              </v:textbox>
            </v:shape>
            <v:rect id="1068" o:spid="_x0000_s1059" o:spt="1" style="position:absolute;left:7238;top:7297;height:438;width:563;" fillcolor="#FFFFFF" filled="t" stroked="t" coordsize="21600,21600">
              <v:path/>
              <v:fill type="gradient" on="t" color2="#B6DDE8" focus="100%" focussize="0,0" focusposition="65536f,0f"/>
              <v:stroke weight="1pt" color="#92CDDC"/>
              <v:imagedata o:title=""/>
              <o:lock v:ext="edit"/>
              <v:shadow on="t" type="perspective" color="#205867" opacity="32768f" offset="1pt,2pt" offset2="-3pt,-2pt"/>
              <v:textbox inset="2.06375mm,0.7pt,2.06375mm,0.7pt">
                <w:txbxContent>
                  <w:p>
                    <w:pPr>
                      <w:jc w:val="center"/>
                      <w:rPr>
                        <w:sz w:val="18"/>
                        <w:szCs w:val="18"/>
                      </w:rPr>
                    </w:pPr>
                    <w:r>
                      <w:rPr>
                        <w:sz w:val="18"/>
                        <w:szCs w:val="18"/>
                      </w:rPr>
                      <w:t>A3</w:t>
                    </w:r>
                  </w:p>
                </w:txbxContent>
              </v:textbox>
            </v:rect>
            <v:rect id="1069" o:spid="_x0000_s1060" o:spt="1" style="position:absolute;left:7238;top:7961;height:438;width:563;" fillcolor="#FFFFFF" filled="t" stroked="t" coordsize="21600,21600">
              <v:path/>
              <v:fill type="gradient" on="t" color2="#B6DDE8" focus="100%" focussize="0,0" focusposition="65536f,0f"/>
              <v:stroke weight="1pt" color="#92CDDC"/>
              <v:imagedata o:title=""/>
              <o:lock v:ext="edit"/>
              <v:shadow on="t" type="perspective" color="#205867" opacity="32768f" offset="1pt,2pt" offset2="-3pt,-2pt"/>
              <v:textbox inset="2.06375mm,0.7pt,2.06375mm,0.7pt">
                <w:txbxContent>
                  <w:p>
                    <w:pPr>
                      <w:jc w:val="center"/>
                      <w:rPr>
                        <w:sz w:val="18"/>
                        <w:szCs w:val="18"/>
                      </w:rPr>
                    </w:pPr>
                    <w:r>
                      <w:rPr>
                        <w:sz w:val="18"/>
                        <w:szCs w:val="18"/>
                      </w:rPr>
                      <w:t>A4</w:t>
                    </w:r>
                  </w:p>
                </w:txbxContent>
              </v:textbox>
            </v:rect>
            <v:rect id="1070" o:spid="_x0000_s1061" o:spt="1" style="position:absolute;left:7238;top:8562;height:438;width:563;" fillcolor="#FFFFFF" filled="t" stroked="t" coordsize="21600,21600">
              <v:path/>
              <v:fill type="gradient" on="t" color2="#FBD4B4" focus="100%" focussize="0,0" focusposition="65536f,0f"/>
              <v:stroke weight="1pt" color="#FABF8F"/>
              <v:imagedata o:title=""/>
              <o:lock v:ext="edit"/>
              <v:shadow on="t" type="perspective" color="#974706" opacity="32768f" offset="1pt,2pt" offset2="-3pt,-2pt"/>
              <v:textbox inset="2.06375mm,0.7pt,2.06375mm,0.7pt">
                <w:txbxContent>
                  <w:p>
                    <w:pPr>
                      <w:jc w:val="center"/>
                      <w:rPr>
                        <w:sz w:val="18"/>
                        <w:szCs w:val="18"/>
                      </w:rPr>
                    </w:pPr>
                    <w:r>
                      <w:rPr>
                        <w:sz w:val="18"/>
                        <w:szCs w:val="18"/>
                      </w:rPr>
                      <w:t>A1</w:t>
                    </w:r>
                  </w:p>
                </w:txbxContent>
              </v:textbox>
            </v:rect>
            <v:rect id="1071" o:spid="_x0000_s1062" o:spt="1" style="position:absolute;left:7238;top:9125;height:438;width:563;" fillcolor="#FFFFFF" filled="t" stroked="t" coordsize="21600,21600">
              <v:path/>
              <v:fill type="gradient" on="t" color2="#FBD4B4" focus="100%" focussize="0,0" focusposition="65536f,0f"/>
              <v:stroke weight="1pt" color="#FABF8F"/>
              <v:imagedata o:title=""/>
              <o:lock v:ext="edit"/>
              <v:shadow on="t" type="perspective" color="#974706" opacity="32768f" offset="1pt,2pt" offset2="-3pt,-2pt"/>
              <v:textbox inset="2.06375mm,0.7pt,2.06375mm,0.7pt">
                <w:txbxContent>
                  <w:p>
                    <w:pPr>
                      <w:jc w:val="center"/>
                      <w:rPr>
                        <w:sz w:val="18"/>
                        <w:szCs w:val="18"/>
                      </w:rPr>
                    </w:pPr>
                    <w:r>
                      <w:rPr>
                        <w:sz w:val="18"/>
                        <w:szCs w:val="18"/>
                      </w:rPr>
                      <w:t>A2</w:t>
                    </w:r>
                  </w:p>
                </w:txbxContent>
              </v:textbox>
            </v:rect>
            <v:rect id="1072" o:spid="_x0000_s1063" o:spt="1" style="position:absolute;left:7238;top:9739;height:438;width:563;" fillcolor="#FFFFFF" filled="t" stroked="t" coordsize="21600,21600">
              <v:path/>
              <v:fill type="gradient" on="t" color2="#B6DDE8" focus="100%" focussize="0,0" focusposition="65536f,0f"/>
              <v:stroke weight="1pt" color="#92CDDC"/>
              <v:imagedata o:title=""/>
              <o:lock v:ext="edit"/>
              <v:shadow on="t" type="perspective" color="#205867" opacity="32768f" offset="1pt,2pt" offset2="-3pt,-2pt"/>
              <v:textbox inset="2.06375mm,0.7pt,2.06375mm,0.7pt">
                <w:txbxContent>
                  <w:p>
                    <w:pPr>
                      <w:jc w:val="center"/>
                      <w:rPr>
                        <w:sz w:val="18"/>
                        <w:szCs w:val="18"/>
                      </w:rPr>
                    </w:pPr>
                    <w:r>
                      <w:rPr>
                        <w:sz w:val="18"/>
                        <w:szCs w:val="18"/>
                      </w:rPr>
                      <w:t>A5</w:t>
                    </w:r>
                  </w:p>
                </w:txbxContent>
              </v:textbox>
            </v:rect>
          </v:group>
        </w:pict>
      </w:r>
    </w:p>
    <w:p>
      <w:pPr>
        <w:spacing w:line="160" w:lineRule="atLeast"/>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ab/>
      </w:r>
    </w:p>
    <w:p>
      <w:pPr>
        <w:spacing w:line="160" w:lineRule="atLeast"/>
        <w:rPr>
          <w:rFonts w:ascii="Calibri" w:hAnsi="Calibri" w:eastAsia="MS PGothic" w:cs="Arial"/>
          <w:color w:val="252525"/>
          <w:sz w:val="24"/>
          <w:szCs w:val="24"/>
          <w:shd w:val="clear" w:color="auto" w:fill="FFFFFF"/>
        </w:rPr>
      </w:pPr>
    </w:p>
    <w:p>
      <w:pPr>
        <w:spacing w:line="160" w:lineRule="atLeast"/>
        <w:rPr>
          <w:rFonts w:ascii="Calibri" w:hAnsi="Calibri" w:eastAsia="MS PGothic" w:cs="Arial"/>
          <w:color w:val="252525"/>
          <w:sz w:val="24"/>
          <w:szCs w:val="24"/>
          <w:shd w:val="clear" w:color="auto" w:fill="FFFFFF"/>
        </w:rPr>
      </w:pPr>
    </w:p>
    <w:p>
      <w:pPr>
        <w:spacing w:line="160" w:lineRule="atLeast"/>
        <w:rPr>
          <w:rFonts w:ascii="Calibri" w:hAnsi="Calibri" w:eastAsia="MS PGothic" w:cs="Arial"/>
          <w:color w:val="252525"/>
          <w:sz w:val="24"/>
          <w:szCs w:val="24"/>
          <w:shd w:val="clear" w:color="auto" w:fill="FFFFFF"/>
        </w:rPr>
      </w:pPr>
    </w:p>
    <w:p>
      <w:pPr>
        <w:pStyle w:val="34"/>
        <w:tabs>
          <w:tab w:val="left" w:pos="2905"/>
        </w:tabs>
        <w:spacing w:line="160" w:lineRule="atLeast"/>
        <w:ind w:left="1080" w:leftChars="0"/>
        <w:rPr>
          <w:rFonts w:ascii="Calibri" w:hAnsi="Calibri" w:cs="Arial"/>
          <w:color w:val="252525"/>
          <w:sz w:val="24"/>
          <w:shd w:val="clear" w:color="auto" w:fill="FFFFFF"/>
        </w:rPr>
      </w:pPr>
      <w:r>
        <w:rPr>
          <w:rFonts w:ascii="Calibri" w:hAnsi="Calibri" w:cs="Arial"/>
          <w:color w:val="252525"/>
          <w:sz w:val="24"/>
          <w:shd w:val="clear" w:color="auto" w:fill="FFFFFF"/>
        </w:rPr>
        <w:tab/>
      </w:r>
    </w:p>
    <w:p>
      <w:pPr>
        <w:keepNext/>
      </w:pPr>
    </w:p>
    <w:p>
      <w:pPr>
        <w:keepNext/>
        <w:jc w:val="center"/>
      </w:pPr>
    </w:p>
    <w:p>
      <w:pPr>
        <w:keepNext/>
        <w:jc w:val="center"/>
      </w:pPr>
    </w:p>
    <w:p>
      <w:pPr>
        <w:spacing w:line="160" w:lineRule="atLeast"/>
        <w:jc w:val="center"/>
        <w:rPr>
          <w:rFonts w:ascii="Calibri" w:hAnsi="Calibri" w:eastAsia="MS PGothic" w:cs="Times New Roman"/>
          <w:b/>
          <w:bCs/>
          <w:sz w:val="20"/>
          <w:szCs w:val="21"/>
        </w:rPr>
      </w:pPr>
    </w:p>
    <w:p>
      <w:pPr>
        <w:spacing w:line="160" w:lineRule="atLeast"/>
        <w:jc w:val="center"/>
        <w:rPr>
          <w:rFonts w:ascii="Calibri" w:hAnsi="Calibri" w:eastAsia="MS PGothic" w:cs="Times New Roman"/>
          <w:b/>
          <w:bCs/>
          <w:sz w:val="20"/>
          <w:szCs w:val="21"/>
        </w:rPr>
      </w:pPr>
      <w:r>
        <w:rPr>
          <w:rFonts w:ascii="Calibri" w:hAnsi="Calibri" w:eastAsia="MS PGothic" w:cs="Times New Roman"/>
          <w:b/>
          <w:bCs/>
          <w:sz w:val="20"/>
          <w:szCs w:val="21"/>
        </w:rPr>
        <w:t>Figure 6 Consultation Sequence</w:t>
      </w:r>
    </w:p>
    <w:p>
      <w:pPr>
        <w:pStyle w:val="3"/>
        <w:numPr>
          <w:ilvl w:val="1"/>
          <w:numId w:val="6"/>
        </w:numPr>
        <w:spacing w:before="180"/>
      </w:pPr>
      <w:bookmarkStart w:id="18" w:name="_Toc445125884"/>
      <w:r>
        <w:t>Emergency handling</w:t>
      </w:r>
      <w:bookmarkEnd w:id="18"/>
      <w:r>
        <w:t xml:space="preserve"> </w:t>
      </w:r>
    </w:p>
    <w:p>
      <w:pPr>
        <w:spacing w:line="160" w:lineRule="atLeast"/>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RA may cancel or postpone appointments on following reasons.</w:t>
      </w:r>
    </w:p>
    <w:p>
      <w:pPr>
        <w:pStyle w:val="34"/>
        <w:numPr>
          <w:ilvl w:val="0"/>
          <w:numId w:val="9"/>
        </w:numPr>
        <w:spacing w:line="160" w:lineRule="atLeast"/>
        <w:ind w:leftChars="0"/>
        <w:rPr>
          <w:rFonts w:ascii="Calibri" w:hAnsi="Calibri" w:cs="Arial"/>
          <w:color w:val="252525"/>
          <w:sz w:val="24"/>
          <w:shd w:val="clear" w:color="auto" w:fill="FFFFFF"/>
        </w:rPr>
      </w:pPr>
      <w:r>
        <w:rPr>
          <w:rFonts w:ascii="Calibri" w:hAnsi="Calibri" w:cs="Arial"/>
          <w:color w:val="252525"/>
          <w:sz w:val="24"/>
          <w:shd w:val="clear" w:color="auto" w:fill="FFFFFF"/>
        </w:rPr>
        <w:t>Emergency appointment</w:t>
      </w:r>
    </w:p>
    <w:p>
      <w:pPr>
        <w:pStyle w:val="34"/>
        <w:numPr>
          <w:ilvl w:val="0"/>
          <w:numId w:val="9"/>
        </w:numPr>
        <w:spacing w:line="160" w:lineRule="atLeast"/>
        <w:ind w:leftChars="0"/>
        <w:rPr>
          <w:rFonts w:ascii="Calibri" w:hAnsi="Calibri" w:cs="Arial"/>
          <w:color w:val="252525"/>
          <w:sz w:val="24"/>
          <w:shd w:val="clear" w:color="auto" w:fill="FFFFFF"/>
        </w:rPr>
      </w:pPr>
      <w:r>
        <w:rPr>
          <w:rFonts w:ascii="Calibri" w:hAnsi="Calibri" w:cs="Arial"/>
          <w:color w:val="252525"/>
          <w:sz w:val="24"/>
          <w:shd w:val="clear" w:color="auto" w:fill="FFFFFF"/>
        </w:rPr>
        <w:t>Emergency hospital visit</w:t>
      </w:r>
    </w:p>
    <w:p>
      <w:pPr>
        <w:pStyle w:val="34"/>
        <w:numPr>
          <w:ilvl w:val="0"/>
          <w:numId w:val="9"/>
        </w:numPr>
        <w:spacing w:line="160" w:lineRule="atLeast"/>
        <w:ind w:leftChars="0"/>
        <w:rPr>
          <w:rFonts w:ascii="Calibri" w:hAnsi="Calibri" w:cs="Arial"/>
          <w:color w:val="252525"/>
          <w:sz w:val="24"/>
          <w:shd w:val="clear" w:color="auto" w:fill="FFFFFF"/>
        </w:rPr>
      </w:pPr>
      <w:r>
        <w:rPr>
          <w:rFonts w:ascii="Calibri" w:hAnsi="Calibri" w:cs="Arial"/>
          <w:color w:val="252525"/>
          <w:sz w:val="24"/>
          <w:shd w:val="clear" w:color="auto" w:fill="FFFFFF"/>
        </w:rPr>
        <w:t>Personal reason</w:t>
      </w:r>
    </w:p>
    <w:p>
      <w:pPr>
        <w:spacing w:line="160" w:lineRule="atLeast"/>
        <w:rPr>
          <w:rFonts w:ascii="Calibri" w:hAnsi="Calibri" w:cs="Arial"/>
          <w:color w:val="252525"/>
          <w:sz w:val="24"/>
          <w:shd w:val="clear" w:color="auto" w:fill="FFFFFF"/>
        </w:rPr>
      </w:pPr>
      <w:r>
        <w:rPr>
          <w:rFonts w:ascii="Calibri" w:hAnsi="Calibri" w:cs="Arial"/>
          <w:color w:val="252525"/>
          <w:sz w:val="24"/>
          <w:shd w:val="clear" w:color="auto" w:fill="FFFFFF"/>
        </w:rPr>
        <w:t xml:space="preserve"> RA can display the reason on the terminal. </w:t>
      </w:r>
    </w:p>
    <w:p>
      <w:pPr>
        <w:spacing w:line="160" w:lineRule="atLeast"/>
        <w:rPr>
          <w:rFonts w:ascii="Calibri" w:hAnsi="Calibri" w:eastAsia="MS PGothic" w:cs="Arial"/>
          <w:color w:val="252525"/>
          <w:sz w:val="24"/>
          <w:szCs w:val="24"/>
          <w:shd w:val="clear" w:color="auto" w:fill="FFFFFF"/>
        </w:rPr>
      </w:pPr>
      <w:r>
        <w:rPr>
          <w:rFonts w:hint="eastAsia" w:ascii="Calibri" w:hAnsi="Calibri" w:cs="Arial"/>
          <w:color w:val="252525"/>
          <w:sz w:val="24"/>
          <w:shd w:val="clear" w:color="auto" w:fill="FFFFFF"/>
        </w:rPr>
        <w:t xml:space="preserve"> </w:t>
      </w:r>
      <w:r>
        <w:rPr>
          <w:rFonts w:ascii="Calibri" w:hAnsi="Calibri" w:eastAsia="MS PGothic" w:cs="Arial"/>
          <w:color w:val="252525"/>
          <w:sz w:val="24"/>
          <w:szCs w:val="24"/>
          <w:shd w:val="clear" w:color="auto" w:fill="FFFFFF"/>
        </w:rPr>
        <w:t>Example:  Current time: 15:00</w:t>
      </w:r>
    </w:p>
    <w:p>
      <w:pPr>
        <w:spacing w:line="160" w:lineRule="atLeast"/>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ab/>
      </w:r>
      <w:r>
        <w:rPr>
          <w:rFonts w:ascii="Calibri" w:hAnsi="Calibri" w:eastAsia="MS PGothic" w:cs="Arial"/>
          <w:color w:val="252525"/>
          <w:sz w:val="24"/>
          <w:szCs w:val="24"/>
          <w:shd w:val="clear" w:color="auto" w:fill="FFFFFF"/>
        </w:rPr>
        <w:tab/>
      </w:r>
      <w:r>
        <w:rPr>
          <w:rFonts w:ascii="Calibri" w:hAnsi="Calibri" w:eastAsia="MS PGothic" w:cs="Arial"/>
          <w:color w:val="252525"/>
          <w:sz w:val="24"/>
          <w:szCs w:val="24"/>
          <w:shd w:val="clear" w:color="auto" w:fill="FFFFFF"/>
        </w:rPr>
        <w:t>Hold</w:t>
      </w:r>
      <w:r>
        <w:rPr>
          <w:rFonts w:ascii="Calibri" w:hAnsi="Calibri" w:eastAsia="MS PGothic" w:cs="Arial"/>
          <w:color w:val="252525"/>
          <w:sz w:val="24"/>
          <w:szCs w:val="24"/>
          <w:shd w:val="clear" w:color="auto" w:fill="FFFFFF"/>
        </w:rPr>
        <w:tab/>
      </w:r>
      <w:r>
        <w:rPr>
          <w:rFonts w:ascii="Calibri" w:hAnsi="Calibri" w:eastAsia="MS PGothic" w:cs="Arial"/>
          <w:color w:val="252525"/>
          <w:sz w:val="24"/>
          <w:szCs w:val="24"/>
          <w:shd w:val="clear" w:color="auto" w:fill="FFFFFF"/>
        </w:rPr>
        <w:t>=&gt; 1 hour</w:t>
      </w:r>
    </w:p>
    <w:p>
      <w:pPr>
        <w:spacing w:line="160" w:lineRule="atLeast"/>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All upcoming meetings start and end time should updated as below</w:t>
      </w:r>
    </w:p>
    <w:p>
      <w:pPr>
        <w:spacing w:line="160" w:lineRule="atLeast"/>
        <w:rPr>
          <w:rFonts w:ascii="Calibri" w:hAnsi="Calibri" w:eastAsia="MS PGothic" w:cs="Arial"/>
          <w:color w:val="252525"/>
          <w:sz w:val="24"/>
          <w:szCs w:val="24"/>
          <w:shd w:val="clear" w:color="auto" w:fill="FFFFFF"/>
        </w:rPr>
      </w:pPr>
      <w:r>
        <w:rPr>
          <w:rFonts w:ascii="Calibri" w:hAnsi="Calibri" w:eastAsia="MS PGothic" w:cs="Arial"/>
          <w:color w:val="252525"/>
          <w:sz w:val="24"/>
          <w:szCs w:val="24"/>
          <w:shd w:val="clear" w:color="auto" w:fill="FFFFFF"/>
        </w:rPr>
        <w:tab/>
      </w:r>
    </w:p>
    <w:p>
      <w:pPr>
        <w:spacing w:line="160" w:lineRule="atLeast"/>
        <w:rPr>
          <w:rFonts w:ascii="Calibri" w:hAnsi="Calibri" w:cs="Arial"/>
          <w:color w:val="252525"/>
          <w:sz w:val="24"/>
          <w:shd w:val="clear" w:color="auto" w:fill="FFFFFF"/>
        </w:rPr>
      </w:pPr>
    </w:p>
    <w:p>
      <w:pPr>
        <w:spacing w:line="160" w:lineRule="atLeast"/>
        <w:rPr>
          <w:rFonts w:ascii="Calibri" w:hAnsi="Calibri" w:cs="Arial"/>
          <w:color w:val="252525"/>
          <w:sz w:val="24"/>
          <w:shd w:val="clear" w:color="auto" w:fill="FFFFFF"/>
        </w:rPr>
      </w:pPr>
      <w:r>
        <w:rPr>
          <w:rFonts w:ascii="Calibri" w:hAnsi="Calibri" w:cs="Arial"/>
          <w:color w:val="252525"/>
          <w:sz w:val="24"/>
        </w:rPr>
        <w:pict>
          <v:group id="1073" o:spid="_x0000_s1064" o:spt="203" style="position:absolute;left:0pt;margin-left:104.65pt;margin-top:10.15pt;height:72.05pt;width:205.8pt;z-index:1024;mso-width-relative:page;mso-height-relative:page;" coordorigin="2255,2051" coordsize="4116,1441">
            <o:lock v:ext="edit"/>
            <v:rect id="1074" o:spid="_x0000_s1065" o:spt="1" style="position:absolute;left:2255;top:2051;height:366;width:1508;" fillcolor="#92CDDC" filled="t" stroked="t" coordsize="21600,21600">
              <v:path/>
              <v:fill type="gradient" on="t" color2="#DAEEF3" angle="-45" focus="-50%" focussize="0,0"/>
              <v:stroke weight="1pt" color="#92CDDC"/>
              <v:imagedata o:title=""/>
              <o:lock v:ext="edit"/>
              <v:shadow on="t" type="perspective" color="#205867" opacity="32768f" offset="1pt,2pt" offset2="-3pt,-2pt"/>
              <v:textbox inset="2.06375mm,0.7pt,2.06375mm,0.7pt">
                <w:txbxContent>
                  <w:p>
                    <w:pPr>
                      <w:jc w:val="center"/>
                      <w:rPr>
                        <w:sz w:val="20"/>
                        <w:szCs w:val="20"/>
                      </w:rPr>
                    </w:pPr>
                    <w:r>
                      <w:rPr>
                        <w:sz w:val="20"/>
                        <w:szCs w:val="20"/>
                      </w:rPr>
                      <w:t>15:00 – 15:15</w:t>
                    </w:r>
                  </w:p>
                </w:txbxContent>
              </v:textbox>
            </v:rect>
            <v:shape id="1075" o:spid="_x0000_s1066" o:spt="13" type="#_x0000_t13" style="position:absolute;left:4062;top:2051;height:366;width:639;" coordsize="21600,21600" adj="16202,5400">
              <v:path/>
              <v:fill focussize="0,0"/>
              <v:stroke joinstyle="miter"/>
              <v:imagedata o:title=""/>
              <o:lock v:ext="edit"/>
            </v:shape>
            <v:rect id="1076" o:spid="_x0000_s1067" o:spt="1" style="position:absolute;left:4863;top:2051;height:366;width:1508;" fillcolor="#92CDDC" filled="t" stroked="t" coordsize="21600,21600">
              <v:path/>
              <v:fill type="gradient" on="t" color2="#DAEEF3" angle="-45" focus="-50%" focussize="0,0"/>
              <v:stroke weight="1pt" color="#92CDDC"/>
              <v:imagedata o:title=""/>
              <o:lock v:ext="edit"/>
              <v:shadow on="t" type="perspective" color="#205867" opacity="32768f" offset="1pt,2pt" offset2="-3pt,-2pt"/>
              <v:textbox inset="2.06375mm,0.7pt,2.06375mm,0.7pt">
                <w:txbxContent>
                  <w:p>
                    <w:pPr>
                      <w:jc w:val="center"/>
                      <w:rPr>
                        <w:sz w:val="20"/>
                        <w:szCs w:val="20"/>
                      </w:rPr>
                    </w:pPr>
                    <w:r>
                      <w:rPr>
                        <w:sz w:val="20"/>
                        <w:szCs w:val="20"/>
                      </w:rPr>
                      <w:t>16:00 – 16:15</w:t>
                    </w:r>
                  </w:p>
                </w:txbxContent>
              </v:textbox>
            </v:rect>
            <v:rect id="1077" o:spid="_x0000_s1068" o:spt="1" style="position:absolute;left:2255;top:2608;height:366;width:1508;" fillcolor="#92CDDC" filled="t" stroked="t" coordsize="21600,21600">
              <v:path/>
              <v:fill type="gradient" on="t" color2="#DAEEF3" angle="-45" focus="-50%" focussize="0,0"/>
              <v:stroke weight="1pt" color="#92CDDC"/>
              <v:imagedata o:title=""/>
              <o:lock v:ext="edit"/>
              <v:shadow on="t" type="perspective" color="#205867" opacity="32768f" offset="1pt,2pt" offset2="-3pt,-2pt"/>
              <v:textbox inset="2.06375mm,0.7pt,2.06375mm,0.7pt">
                <w:txbxContent>
                  <w:p>
                    <w:pPr>
                      <w:jc w:val="center"/>
                      <w:rPr>
                        <w:sz w:val="20"/>
                        <w:szCs w:val="20"/>
                      </w:rPr>
                    </w:pPr>
                    <w:r>
                      <w:rPr>
                        <w:sz w:val="20"/>
                        <w:szCs w:val="20"/>
                      </w:rPr>
                      <w:t>15:15– 15:30</w:t>
                    </w:r>
                  </w:p>
                </w:txbxContent>
              </v:textbox>
            </v:rect>
            <v:shape id="1078" o:spid="_x0000_s1069" o:spt="13" type="#_x0000_t13" style="position:absolute;left:4062;top:2608;height:366;width:639;" coordsize="21600,21600" adj="16202,5400">
              <v:path/>
              <v:fill focussize="0,0"/>
              <v:stroke joinstyle="miter"/>
              <v:imagedata o:title=""/>
              <o:lock v:ext="edit"/>
            </v:shape>
            <v:rect id="1079" o:spid="_x0000_s1070" o:spt="1" style="position:absolute;left:4863;top:2608;height:366;width:1508;" fillcolor="#92CDDC" filled="t" stroked="t" coordsize="21600,21600">
              <v:path/>
              <v:fill type="gradient" on="t" color2="#DAEEF3" angle="-45" focus="-50%" focussize="0,0"/>
              <v:stroke weight="1pt" color="#92CDDC"/>
              <v:imagedata o:title=""/>
              <o:lock v:ext="edit"/>
              <v:shadow on="t" type="perspective" color="#205867" opacity="32768f" offset="1pt,2pt" offset2="-3pt,-2pt"/>
              <v:textbox inset="2.06375mm,0.7pt,2.06375mm,0.7pt">
                <w:txbxContent>
                  <w:p>
                    <w:pPr>
                      <w:jc w:val="center"/>
                      <w:rPr>
                        <w:sz w:val="20"/>
                        <w:szCs w:val="20"/>
                      </w:rPr>
                    </w:pPr>
                    <w:r>
                      <w:rPr>
                        <w:sz w:val="20"/>
                        <w:szCs w:val="20"/>
                      </w:rPr>
                      <w:t>16:15 – 16:30</w:t>
                    </w:r>
                  </w:p>
                </w:txbxContent>
              </v:textbox>
            </v:rect>
            <v:rect id="1080" o:spid="_x0000_s1071" o:spt="1" style="position:absolute;left:2255;top:3126;height:366;width:1508;" fillcolor="#92CDDC" filled="t" stroked="t" coordsize="21600,21600">
              <v:path/>
              <v:fill type="gradient" on="t" color2="#DAEEF3" angle="-45" focus="-50%" focussize="0,0"/>
              <v:stroke weight="1pt" color="#92CDDC"/>
              <v:imagedata o:title=""/>
              <o:lock v:ext="edit"/>
              <v:shadow on="t" type="perspective" color="#205867" opacity="32768f" offset="1pt,2pt" offset2="-3pt,-2pt"/>
              <v:textbox inset="2.06375mm,0.7pt,2.06375mm,0.7pt">
                <w:txbxContent>
                  <w:p>
                    <w:pPr>
                      <w:jc w:val="center"/>
                      <w:rPr>
                        <w:sz w:val="20"/>
                        <w:szCs w:val="20"/>
                      </w:rPr>
                    </w:pPr>
                    <w:r>
                      <w:rPr>
                        <w:sz w:val="20"/>
                        <w:szCs w:val="20"/>
                      </w:rPr>
                      <w:t>15:30 – 15:45</w:t>
                    </w:r>
                  </w:p>
                </w:txbxContent>
              </v:textbox>
            </v:rect>
            <v:shape id="1081" o:spid="_x0000_s1072" o:spt="13" type="#_x0000_t13" style="position:absolute;left:4062;top:3126;height:366;width:639;" coordsize="21600,21600" adj="16202,5400">
              <v:path/>
              <v:fill focussize="0,0"/>
              <v:stroke joinstyle="miter"/>
              <v:imagedata o:title=""/>
              <o:lock v:ext="edit"/>
            </v:shape>
            <v:rect id="1082" o:spid="_x0000_s1073" o:spt="1" style="position:absolute;left:4863;top:3126;height:366;width:1508;" fillcolor="#92CDDC" filled="t" stroked="t" coordsize="21600,21600">
              <v:path/>
              <v:fill type="gradient" on="t" color2="#DAEEF3" angle="-45" focus="-50%" focussize="0,0"/>
              <v:stroke weight="1pt" color="#92CDDC"/>
              <v:imagedata o:title=""/>
              <o:lock v:ext="edit"/>
              <v:shadow on="t" type="perspective" color="#205867" opacity="32768f" offset="1pt,2pt" offset2="-3pt,-2pt"/>
              <v:textbox inset="2.06375mm,0.7pt,2.06375mm,0.7pt">
                <w:txbxContent>
                  <w:p>
                    <w:pPr>
                      <w:jc w:val="center"/>
                      <w:rPr>
                        <w:sz w:val="20"/>
                        <w:szCs w:val="20"/>
                      </w:rPr>
                    </w:pPr>
                    <w:r>
                      <w:rPr>
                        <w:sz w:val="20"/>
                        <w:szCs w:val="20"/>
                      </w:rPr>
                      <w:t>16:30 – 16:45</w:t>
                    </w:r>
                  </w:p>
                </w:txbxContent>
              </v:textbox>
            </v:rect>
          </v:group>
        </w:pict>
      </w:r>
    </w:p>
    <w:p>
      <w:pPr>
        <w:spacing w:line="160" w:lineRule="atLeast"/>
        <w:rPr>
          <w:rFonts w:ascii="Calibri" w:hAnsi="Calibri" w:cs="Arial"/>
          <w:color w:val="252525"/>
          <w:sz w:val="24"/>
          <w:shd w:val="clear" w:color="auto" w:fill="FFFFFF"/>
        </w:rPr>
      </w:pPr>
    </w:p>
    <w:p>
      <w:pPr>
        <w:spacing w:line="160" w:lineRule="atLeast"/>
        <w:rPr>
          <w:rFonts w:ascii="Calibri" w:hAnsi="Calibri" w:cs="Arial"/>
          <w:color w:val="252525"/>
          <w:sz w:val="24"/>
          <w:shd w:val="clear" w:color="auto" w:fill="FFFFFF"/>
        </w:rPr>
      </w:pPr>
    </w:p>
    <w:p>
      <w:pPr>
        <w:spacing w:line="160" w:lineRule="atLeast"/>
        <w:rPr>
          <w:rFonts w:ascii="Calibri" w:hAnsi="Calibri" w:cs="Arial"/>
          <w:color w:val="252525"/>
          <w:sz w:val="24"/>
          <w:shd w:val="clear" w:color="auto" w:fill="FFFFFF"/>
        </w:rPr>
      </w:pPr>
    </w:p>
    <w:p>
      <w:pPr>
        <w:spacing w:line="160" w:lineRule="atLeast"/>
        <w:rPr>
          <w:rFonts w:ascii="Calibri" w:hAnsi="Calibri" w:cs="Arial"/>
          <w:color w:val="252525"/>
          <w:sz w:val="24"/>
          <w:shd w:val="clear" w:color="auto" w:fill="FFFFFF"/>
        </w:rPr>
      </w:pPr>
    </w:p>
    <w:p>
      <w:pPr>
        <w:spacing w:line="160" w:lineRule="atLeast"/>
        <w:jc w:val="center"/>
        <w:rPr>
          <w:rFonts w:ascii="Calibri" w:hAnsi="Calibri" w:eastAsia="MS PGothic" w:cs="Times New Roman"/>
          <w:b/>
          <w:bCs/>
          <w:sz w:val="20"/>
          <w:szCs w:val="21"/>
        </w:rPr>
      </w:pPr>
      <w:r>
        <w:rPr>
          <w:rFonts w:ascii="Calibri" w:hAnsi="Calibri" w:eastAsia="MS PGothic" w:cs="Times New Roman"/>
          <w:b/>
          <w:bCs/>
          <w:sz w:val="20"/>
          <w:szCs w:val="21"/>
        </w:rPr>
        <w:t>Figure 7 Emergency handling-I</w:t>
      </w:r>
    </w:p>
    <w:p>
      <w:pPr>
        <w:spacing w:line="160" w:lineRule="atLeast"/>
        <w:rPr>
          <w:rFonts w:ascii="Calibri" w:hAnsi="Calibri" w:eastAsia="MS PGothic" w:cs="Arial"/>
          <w:color w:val="252525"/>
          <w:sz w:val="24"/>
          <w:szCs w:val="24"/>
          <w:shd w:val="clear" w:color="auto" w:fill="FFFFFF"/>
        </w:rPr>
      </w:pPr>
      <w:r>
        <w:rPr>
          <w:rFonts w:ascii="Calibri" w:hAnsi="Calibri" w:cs="Arial"/>
          <w:color w:val="252525"/>
          <w:sz w:val="24"/>
          <w:shd w:val="clear" w:color="auto" w:fill="FFFFFF"/>
        </w:rPr>
        <w:t xml:space="preserve">If RA is back to work after 0.5 hour, </w:t>
      </w:r>
      <w:r>
        <w:rPr>
          <w:rFonts w:ascii="Calibri" w:hAnsi="Calibri" w:eastAsia="MS PGothic" w:cs="Arial"/>
          <w:color w:val="252525"/>
          <w:sz w:val="24"/>
          <w:szCs w:val="24"/>
          <w:shd w:val="clear" w:color="auto" w:fill="FFFFFF"/>
        </w:rPr>
        <w:t>all meetings’ start and end time will be updated as below,</w:t>
      </w:r>
    </w:p>
    <w:p>
      <w:pPr>
        <w:spacing w:line="160" w:lineRule="atLeast"/>
        <w:rPr>
          <w:rFonts w:ascii="Calibri" w:hAnsi="Calibri" w:cs="Arial"/>
          <w:color w:val="252525"/>
          <w:sz w:val="24"/>
          <w:shd w:val="clear" w:color="auto" w:fill="FFFFFF"/>
        </w:rPr>
      </w:pPr>
      <w:r>
        <w:pict>
          <v:group id="1083" o:spid="_x0000_s1074" o:spt="203" style="position:absolute;left:0pt;margin-left:95.65pt;margin-top:12.85pt;height:72.05pt;width:207.15pt;z-index:1024;mso-width-relative:page;mso-height-relative:page;" coordorigin="2336,4211" coordsize="4143,1441">
            <o:lock v:ext="edit"/>
            <v:shape id="1084" o:spid="_x0000_s1075" o:spt="13" type="#_x0000_t13" style="position:absolute;left:4062;top:4211;height:366;width:639;" coordsize="21600,21600" adj="16202,5400">
              <v:path/>
              <v:fill focussize="0,0"/>
              <v:stroke joinstyle="miter"/>
              <v:imagedata o:title=""/>
              <o:lock v:ext="edit"/>
            </v:shape>
            <v:rect id="1085" o:spid="_x0000_s1076" o:spt="1" style="position:absolute;left:2336;top:4211;height:366;width:1508;" fillcolor="#92CDDC" filled="t" stroked="t" coordsize="21600,21600">
              <v:path/>
              <v:fill type="gradient" on="t" color2="#DAEEF3" angle="-45" focus="-50%" focussize="0,0"/>
              <v:stroke weight="1pt" color="#92CDDC"/>
              <v:imagedata o:title=""/>
              <o:lock v:ext="edit"/>
              <v:shadow on="t" type="perspective" color="#205867" opacity="32768f" offset="1pt,2pt" offset2="-3pt,-2pt"/>
              <v:textbox inset="2.06375mm,0.7pt,2.06375mm,0.7pt">
                <w:txbxContent>
                  <w:p>
                    <w:pPr>
                      <w:jc w:val="center"/>
                      <w:rPr>
                        <w:sz w:val="20"/>
                        <w:szCs w:val="20"/>
                      </w:rPr>
                    </w:pPr>
                    <w:r>
                      <w:rPr>
                        <w:sz w:val="20"/>
                        <w:szCs w:val="20"/>
                      </w:rPr>
                      <w:t>16:00 – 16:15</w:t>
                    </w:r>
                  </w:p>
                </w:txbxContent>
              </v:textbox>
            </v:rect>
            <v:shape id="1086" o:spid="_x0000_s1077" o:spt="13" type="#_x0000_t13" style="position:absolute;left:4062;top:4768;height:366;width:639;" coordsize="21600,21600" adj="16202,5400">
              <v:path/>
              <v:fill focussize="0,0"/>
              <v:stroke joinstyle="miter"/>
              <v:imagedata o:title=""/>
              <o:lock v:ext="edit"/>
            </v:shape>
            <v:rect id="1087" o:spid="_x0000_s1078" o:spt="1" style="position:absolute;left:2336;top:4768;height:366;width:1508;" fillcolor="#92CDDC" filled="t" stroked="t" coordsize="21600,21600">
              <v:path/>
              <v:fill type="gradient" on="t" color2="#DAEEF3" angle="-45" focus="-50%" focussize="0,0"/>
              <v:stroke weight="1pt" color="#92CDDC"/>
              <v:imagedata o:title=""/>
              <o:lock v:ext="edit"/>
              <v:shadow on="t" type="perspective" color="#205867" opacity="32768f" offset="1pt,2pt" offset2="-3pt,-2pt"/>
              <v:textbox inset="2.06375mm,0.7pt,2.06375mm,0.7pt">
                <w:txbxContent>
                  <w:p>
                    <w:pPr>
                      <w:jc w:val="center"/>
                      <w:rPr>
                        <w:sz w:val="20"/>
                        <w:szCs w:val="20"/>
                      </w:rPr>
                    </w:pPr>
                    <w:r>
                      <w:rPr>
                        <w:sz w:val="20"/>
                        <w:szCs w:val="20"/>
                      </w:rPr>
                      <w:t>16:15 – 16:30</w:t>
                    </w:r>
                  </w:p>
                </w:txbxContent>
              </v:textbox>
            </v:rect>
            <v:rect id="1088" o:spid="_x0000_s1079" o:spt="1" style="position:absolute;left:4971;top:4211;height:366;width:1508;" fillcolor="#92CDDC" filled="t" stroked="t" coordsize="21600,21600">
              <v:path/>
              <v:fill type="gradient" on="t" color2="#DAEEF3" angle="-45" focus="-50%" focussize="0,0"/>
              <v:stroke weight="1pt" color="#92CDDC"/>
              <v:imagedata o:title=""/>
              <o:lock v:ext="edit"/>
              <v:shadow on="t" type="perspective" color="#205867" opacity="32768f" offset="1pt,2pt" offset2="-3pt,-2pt"/>
              <v:textbox inset="2.06375mm,0.7pt,2.06375mm,0.7pt">
                <w:txbxContent>
                  <w:p>
                    <w:pPr>
                      <w:jc w:val="center"/>
                      <w:rPr>
                        <w:sz w:val="20"/>
                        <w:szCs w:val="20"/>
                      </w:rPr>
                    </w:pPr>
                    <w:r>
                      <w:rPr>
                        <w:sz w:val="20"/>
                        <w:szCs w:val="20"/>
                      </w:rPr>
                      <w:t>15:30 – 15:45</w:t>
                    </w:r>
                  </w:p>
                </w:txbxContent>
              </v:textbox>
            </v:rect>
            <v:shape id="1089" o:spid="_x0000_s1080" o:spt="13" type="#_x0000_t13" style="position:absolute;left:4062;top:5286;height:366;width:639;" coordsize="21600,21600" adj="16202,5400">
              <v:path/>
              <v:fill focussize="0,0"/>
              <v:stroke joinstyle="miter"/>
              <v:imagedata o:title=""/>
              <o:lock v:ext="edit"/>
            </v:shape>
            <v:rect id="1090" o:spid="_x0000_s1081" o:spt="1" style="position:absolute;left:2336;top:5286;height:366;width:1508;" fillcolor="#92CDDC" filled="t" stroked="t" coordsize="21600,21600">
              <v:path/>
              <v:fill type="gradient" on="t" color2="#DAEEF3" angle="-45" focus="-50%" focussize="0,0"/>
              <v:stroke weight="1pt" color="#92CDDC"/>
              <v:imagedata o:title=""/>
              <o:lock v:ext="edit"/>
              <v:shadow on="t" type="perspective" color="#205867" opacity="32768f" offset="1pt,2pt" offset2="-3pt,-2pt"/>
              <v:textbox inset="2.06375mm,0.7pt,2.06375mm,0.7pt">
                <w:txbxContent>
                  <w:p>
                    <w:pPr>
                      <w:jc w:val="center"/>
                      <w:rPr>
                        <w:sz w:val="20"/>
                        <w:szCs w:val="20"/>
                      </w:rPr>
                    </w:pPr>
                    <w:r>
                      <w:rPr>
                        <w:sz w:val="20"/>
                        <w:szCs w:val="20"/>
                      </w:rPr>
                      <w:t>16:30 – 16:45</w:t>
                    </w:r>
                  </w:p>
                </w:txbxContent>
              </v:textbox>
            </v:rect>
            <v:rect id="1091" o:spid="_x0000_s1082" o:spt="1" style="position:absolute;left:4971;top:4740;height:366;width:1508;" fillcolor="#92CDDC" filled="t" stroked="t" coordsize="21600,21600">
              <v:path/>
              <v:fill type="gradient" on="t" color2="#DAEEF3" angle="-45" focus="-50%" focussize="0,0"/>
              <v:stroke weight="1pt" color="#92CDDC"/>
              <v:imagedata o:title=""/>
              <o:lock v:ext="edit"/>
              <v:shadow on="t" type="perspective" color="#205867" opacity="32768f" offset="1pt,2pt" offset2="-3pt,-2pt"/>
              <v:textbox inset="2.06375mm,0.7pt,2.06375mm,0.7pt">
                <w:txbxContent>
                  <w:p>
                    <w:pPr>
                      <w:jc w:val="center"/>
                      <w:rPr>
                        <w:sz w:val="20"/>
                        <w:szCs w:val="20"/>
                      </w:rPr>
                    </w:pPr>
                    <w:r>
                      <w:rPr>
                        <w:sz w:val="20"/>
                        <w:szCs w:val="20"/>
                      </w:rPr>
                      <w:t>15:45 – 16:00</w:t>
                    </w:r>
                  </w:p>
                </w:txbxContent>
              </v:textbox>
            </v:rect>
            <v:rect id="1092" o:spid="_x0000_s1083" o:spt="1" style="position:absolute;left:4971;top:5268;height:366;width:1508;" fillcolor="#92CDDC" filled="t" stroked="t" coordsize="21600,21600">
              <v:path/>
              <v:fill type="gradient" on="t" color2="#DAEEF3" angle="-45" focus="-50%" focussize="0,0"/>
              <v:stroke weight="1pt" color="#92CDDC"/>
              <v:imagedata o:title=""/>
              <o:lock v:ext="edit"/>
              <v:shadow on="t" type="perspective" color="#205867" opacity="32768f" offset="1pt,2pt" offset2="-3pt,-2pt"/>
              <v:textbox inset="2.06375mm,0.7pt,2.06375mm,0.7pt">
                <w:txbxContent>
                  <w:p>
                    <w:pPr>
                      <w:jc w:val="center"/>
                      <w:rPr>
                        <w:sz w:val="20"/>
                        <w:szCs w:val="20"/>
                      </w:rPr>
                    </w:pPr>
                    <w:r>
                      <w:rPr>
                        <w:sz w:val="20"/>
                        <w:szCs w:val="20"/>
                      </w:rPr>
                      <w:t>16:00 – 16:15</w:t>
                    </w:r>
                  </w:p>
                </w:txbxContent>
              </v:textbox>
            </v:rect>
          </v:group>
        </w:pict>
      </w:r>
    </w:p>
    <w:p>
      <w:pPr>
        <w:spacing w:line="160" w:lineRule="atLeast"/>
        <w:rPr>
          <w:rFonts w:ascii="Calibri" w:hAnsi="Calibri" w:cs="Arial"/>
          <w:color w:val="252525"/>
          <w:sz w:val="24"/>
          <w:shd w:val="clear" w:color="auto" w:fill="FFFFFF"/>
        </w:rPr>
      </w:pPr>
    </w:p>
    <w:p>
      <w:pPr>
        <w:spacing w:line="160" w:lineRule="atLeast"/>
        <w:rPr>
          <w:rFonts w:ascii="Calibri" w:hAnsi="Calibri" w:cs="Arial"/>
          <w:color w:val="252525"/>
          <w:sz w:val="24"/>
          <w:shd w:val="clear" w:color="auto" w:fill="FFFFFF"/>
        </w:rPr>
      </w:pPr>
    </w:p>
    <w:p>
      <w:pPr>
        <w:spacing w:line="160" w:lineRule="atLeast"/>
        <w:rPr>
          <w:rFonts w:ascii="Calibri" w:hAnsi="Calibri" w:cs="Arial"/>
          <w:color w:val="252525"/>
          <w:sz w:val="24"/>
          <w:shd w:val="clear" w:color="auto" w:fill="FFFFFF"/>
        </w:rPr>
      </w:pPr>
    </w:p>
    <w:p>
      <w:pPr>
        <w:spacing w:line="160" w:lineRule="atLeast"/>
        <w:rPr>
          <w:rFonts w:ascii="Calibri" w:hAnsi="Calibri" w:cs="Arial"/>
          <w:color w:val="252525"/>
          <w:sz w:val="24"/>
          <w:shd w:val="clear" w:color="auto" w:fill="FFFFFF"/>
        </w:rPr>
      </w:pPr>
    </w:p>
    <w:p>
      <w:pPr>
        <w:spacing w:line="160" w:lineRule="atLeast"/>
        <w:jc w:val="center"/>
        <w:rPr>
          <w:rFonts w:ascii="Calibri" w:hAnsi="Calibri" w:eastAsia="MS PGothic" w:cs="Times New Roman"/>
          <w:b/>
          <w:bCs/>
          <w:sz w:val="20"/>
          <w:szCs w:val="21"/>
        </w:rPr>
      </w:pPr>
      <w:r>
        <w:rPr>
          <w:rFonts w:ascii="Calibri" w:hAnsi="Calibri" w:eastAsia="MS PGothic" w:cs="Times New Roman"/>
          <w:b/>
          <w:bCs/>
          <w:sz w:val="20"/>
          <w:szCs w:val="21"/>
        </w:rPr>
        <w:t>Figure 8 Emergency handling-II</w:t>
      </w:r>
    </w:p>
    <w:p>
      <w:pPr>
        <w:pStyle w:val="3"/>
        <w:numPr>
          <w:ilvl w:val="1"/>
          <w:numId w:val="6"/>
        </w:numPr>
        <w:spacing w:before="180"/>
      </w:pPr>
      <w:bookmarkStart w:id="19" w:name="_Toc445125885"/>
      <w:r>
        <w:t>Booking Process (from Web)</w:t>
      </w:r>
      <w:bookmarkEnd w:id="19"/>
    </w:p>
    <w:p>
      <w:pPr>
        <w:spacing w:line="160" w:lineRule="atLeast"/>
        <w:rPr>
          <w:rFonts w:ascii="Calibri" w:hAnsi="Calibri" w:cs="Arial"/>
          <w:color w:val="252525"/>
          <w:sz w:val="24"/>
          <w:shd w:val="clear" w:color="auto" w:fill="FFFFFF"/>
        </w:rPr>
      </w:pPr>
      <w:r>
        <w:rPr>
          <w:rFonts w:ascii="Calibri" w:hAnsi="Calibri" w:cs="Arial"/>
          <w:color w:val="252525"/>
          <w:sz w:val="24"/>
          <w:shd w:val="clear" w:color="auto" w:fill="FFFFFF"/>
        </w:rPr>
        <w:t xml:space="preserve"> User registration should be done before any reservation. A new user can start the registration using e-mail id and/or mobile phone number. An OTP is preferably sent to the registered mobile phone number. After the successful OTP verification, user will be provided a detailed registration page. Hereafter, the user can book appointments with the doctor using the details from the registration phase.</w:t>
      </w:r>
    </w:p>
    <w:p>
      <w:pPr>
        <w:spacing w:line="160" w:lineRule="atLeast"/>
        <w:rPr>
          <w:rFonts w:ascii="Calibri" w:hAnsi="Calibri" w:cs="Arial"/>
          <w:color w:val="252525"/>
          <w:sz w:val="24"/>
          <w:shd w:val="clear" w:color="auto" w:fill="FFFFFF"/>
        </w:rPr>
      </w:pPr>
      <w:r>
        <w:fldChar w:fldCharType="begin"/>
      </w:r>
      <w:r>
        <w:instrText xml:space="preserve"> HYPERLINK "file:/E:/ICS-Development/Specifications/DocHelper/Specification-Layouts.xlsx" </w:instrText>
      </w:r>
      <w:r>
        <w:fldChar w:fldCharType="separate"/>
      </w:r>
      <w:r>
        <w:rPr>
          <w:rStyle w:val="25"/>
          <w:rFonts w:ascii="Times New Roman" w:hAnsi="Times New Roman"/>
          <w:i/>
          <w:szCs w:val="20"/>
          <w:u w:val="none"/>
        </w:rPr>
        <w:t>Ref: Excel file ‘Specification-Layout_v1.0’ =&gt; ‘User Registration’</w:t>
      </w:r>
      <w:r>
        <w:fldChar w:fldCharType="end"/>
      </w:r>
    </w:p>
    <w:p>
      <w:pPr>
        <w:pStyle w:val="2"/>
      </w:pPr>
      <w:bookmarkStart w:id="20" w:name="_Toc445125886"/>
      <w:bookmarkStart w:id="21" w:name="_Toc347998650"/>
      <w:r>
        <w:rPr>
          <w:rFonts w:hint="eastAsia"/>
        </w:rPr>
        <w:t>System Requirements</w:t>
      </w:r>
      <w:bookmarkEnd w:id="20"/>
      <w:bookmarkEnd w:id="21"/>
    </w:p>
    <w:p>
      <w:pPr>
        <w:spacing w:line="160" w:lineRule="atLeast"/>
        <w:rPr>
          <w:rFonts w:ascii="Calibri" w:hAnsi="Calibri" w:cs="Arial"/>
          <w:color w:val="252525"/>
          <w:sz w:val="24"/>
          <w:shd w:val="clear" w:color="auto" w:fill="FFFFFF"/>
        </w:rPr>
      </w:pPr>
      <w:r>
        <w:rPr>
          <w:rFonts w:hint="eastAsia" w:ascii="Calibri" w:hAnsi="Calibri" w:cs="Arial"/>
          <w:color w:val="252525"/>
          <w:sz w:val="24"/>
          <w:shd w:val="clear" w:color="auto" w:fill="FFFFFF"/>
        </w:rPr>
        <w:t xml:space="preserve">The system will be provided </w:t>
      </w:r>
      <w:r>
        <w:rPr>
          <w:rFonts w:ascii="Calibri" w:hAnsi="Calibri" w:cs="Arial"/>
          <w:color w:val="252525"/>
          <w:sz w:val="24"/>
          <w:shd w:val="clear" w:color="auto" w:fill="FFFFFF"/>
        </w:rPr>
        <w:t xml:space="preserve">as a </w:t>
      </w:r>
      <w:r>
        <w:rPr>
          <w:rFonts w:hint="eastAsia" w:ascii="Calibri" w:hAnsi="Calibri" w:cs="Arial"/>
          <w:color w:val="252525"/>
          <w:sz w:val="24"/>
          <w:shd w:val="clear" w:color="auto" w:fill="FFFFFF"/>
        </w:rPr>
        <w:t>web application.</w:t>
      </w:r>
      <w:r>
        <w:rPr>
          <w:rFonts w:ascii="Calibri" w:hAnsi="Calibri" w:cs="Arial"/>
          <w:color w:val="252525"/>
          <w:sz w:val="24"/>
          <w:shd w:val="clear" w:color="auto" w:fill="FFFFFF"/>
        </w:rPr>
        <w:t xml:space="preserve"> Since the system is provided as web application, No Separate installation is required in the user PC. A standard authenticated PC with an internet browser will be sufficient to use the system. </w:t>
      </w:r>
    </w:p>
    <w:p>
      <w:pPr>
        <w:spacing w:line="160" w:lineRule="atLeast"/>
        <w:rPr>
          <w:rFonts w:ascii="Calibri" w:hAnsi="Calibri" w:cs="Arial"/>
          <w:color w:val="252525"/>
          <w:sz w:val="24"/>
          <w:shd w:val="clear" w:color="auto" w:fill="FFFFFF"/>
        </w:rPr>
      </w:pPr>
      <w:r>
        <w:rPr>
          <w:rFonts w:hint="eastAsia" w:ascii="Calibri" w:hAnsi="Calibri" w:cs="Arial"/>
          <w:b/>
          <w:color w:val="252525"/>
          <w:sz w:val="24"/>
          <w:shd w:val="clear" w:color="auto" w:fill="FFFFFF"/>
        </w:rPr>
        <w:t xml:space="preserve">Web server/Database </w:t>
      </w:r>
      <w:r>
        <w:rPr>
          <w:rFonts w:ascii="Calibri" w:hAnsi="Calibri" w:cs="Arial"/>
          <w:b/>
          <w:color w:val="252525"/>
          <w:sz w:val="24"/>
          <w:shd w:val="clear" w:color="auto" w:fill="FFFFFF"/>
        </w:rPr>
        <w:t>server:</w:t>
      </w:r>
      <w:r>
        <w:rPr>
          <w:rFonts w:ascii="Calibri" w:hAnsi="Calibri" w:cs="Arial"/>
          <w:color w:val="252525"/>
          <w:sz w:val="24"/>
          <w:shd w:val="clear" w:color="auto" w:fill="FFFFFF"/>
        </w:rPr>
        <w:t xml:space="preserve"> One windows 2008 server which will behave as Web server and database server </w:t>
      </w:r>
    </w:p>
    <w:p>
      <w:pPr>
        <w:spacing w:line="160" w:lineRule="atLeast"/>
        <w:rPr>
          <w:rFonts w:ascii="Calibri" w:hAnsi="Calibri" w:cs="Arial"/>
          <w:color w:val="252525"/>
          <w:sz w:val="24"/>
          <w:shd w:val="clear" w:color="auto" w:fill="FFFFFF"/>
        </w:rPr>
      </w:pPr>
    </w:p>
    <w:p>
      <w:pPr>
        <w:spacing w:line="160" w:lineRule="atLeast"/>
        <w:rPr>
          <w:rFonts w:ascii="Calibri" w:hAnsi="Calibri" w:cs="Arial"/>
          <w:b/>
          <w:color w:val="252525"/>
          <w:sz w:val="24"/>
          <w:shd w:val="clear" w:color="auto" w:fill="FFFFFF"/>
        </w:rPr>
      </w:pPr>
      <w:r>
        <w:rPr>
          <w:rFonts w:ascii="Calibri" w:hAnsi="Calibri" w:cs="Arial"/>
          <w:b/>
          <w:color w:val="252525"/>
          <w:sz w:val="24"/>
          <w:shd w:val="clear" w:color="auto" w:fill="FFFFFF"/>
        </w:rPr>
        <w:t xml:space="preserve">Server Hardware Requirement </w:t>
      </w:r>
    </w:p>
    <w:tbl>
      <w:tblPr>
        <w:tblStyle w:val="42"/>
        <w:tblW w:w="0" w:type="auto"/>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autofit"/>
        <w:tblCellMar>
          <w:top w:w="0" w:type="dxa"/>
          <w:left w:w="108" w:type="dxa"/>
          <w:bottom w:w="0" w:type="dxa"/>
          <w:right w:w="108" w:type="dxa"/>
        </w:tblCellMar>
      </w:tblPr>
      <w:tblGrid>
        <w:gridCol w:w="1787"/>
        <w:gridCol w:w="6933"/>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787" w:type="dxa"/>
          </w:tcPr>
          <w:p>
            <w:pPr>
              <w:rPr>
                <w:rFonts w:ascii="Calibri" w:hAnsi="Calibri" w:eastAsia="MS Mincho" w:cs="Times New Roman"/>
                <w:kern w:val="0"/>
                <w:sz w:val="21"/>
                <w:szCs w:val="21"/>
              </w:rPr>
            </w:pPr>
            <w:r>
              <w:rPr>
                <w:rFonts w:ascii="Calibri" w:hAnsi="Calibri" w:eastAsia="MS Mincho" w:cs="Times New Roman"/>
                <w:kern w:val="0"/>
                <w:sz w:val="21"/>
                <w:szCs w:val="21"/>
              </w:rPr>
              <w:t>Component</w:t>
            </w:r>
          </w:p>
        </w:tc>
        <w:tc>
          <w:tcPr>
            <w:tcW w:w="6933" w:type="dxa"/>
          </w:tcPr>
          <w:p>
            <w:pPr>
              <w:rPr>
                <w:rFonts w:ascii="Calibri" w:hAnsi="Calibri" w:eastAsia="MS Mincho" w:cs="Times New Roman"/>
                <w:kern w:val="0"/>
                <w:sz w:val="21"/>
                <w:szCs w:val="21"/>
              </w:rPr>
            </w:pPr>
            <w:r>
              <w:rPr>
                <w:rFonts w:ascii="Calibri" w:hAnsi="Calibri" w:eastAsia="MS Mincho" w:cs="Times New Roman"/>
                <w:kern w:val="0"/>
                <w:sz w:val="21"/>
                <w:szCs w:val="21"/>
              </w:rPr>
              <w:t>Requirement</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787" w:type="dxa"/>
          </w:tcPr>
          <w:p>
            <w:pPr>
              <w:jc w:val="left"/>
              <w:rPr>
                <w:rFonts w:ascii="Calibri" w:hAnsi="Calibri" w:eastAsia="MS Mincho" w:cs="Times New Roman"/>
                <w:kern w:val="0"/>
                <w:sz w:val="22"/>
                <w:szCs w:val="22"/>
              </w:rPr>
            </w:pPr>
            <w:r>
              <w:rPr>
                <w:rFonts w:ascii="Calibri" w:hAnsi="Calibri" w:eastAsia="MS Mincho" w:cs="Times New Roman"/>
                <w:kern w:val="0"/>
                <w:sz w:val="22"/>
                <w:szCs w:val="22"/>
              </w:rPr>
              <w:t>Processor</w:t>
            </w:r>
          </w:p>
        </w:tc>
        <w:tc>
          <w:tcPr>
            <w:tcW w:w="6933" w:type="dxa"/>
          </w:tcPr>
          <w:p>
            <w:pPr>
              <w:widowControl/>
              <w:spacing w:line="270" w:lineRule="atLeast"/>
              <w:jc w:val="left"/>
              <w:rPr>
                <w:rFonts w:ascii="Calibri" w:hAnsi="Calibri" w:eastAsia="Times New Roman" w:cs="Segoe UI"/>
                <w:color w:val="2A2A2A"/>
                <w:kern w:val="0"/>
                <w:sz w:val="21"/>
                <w:szCs w:val="21"/>
                <w:lang w:eastAsia="en-US"/>
              </w:rPr>
            </w:pPr>
            <w:r>
              <w:rPr>
                <w:rFonts w:ascii="Calibri" w:hAnsi="Calibri" w:eastAsia="Times New Roman" w:cs="Segoe UI"/>
                <w:color w:val="2A2A2A"/>
                <w:kern w:val="0"/>
                <w:sz w:val="21"/>
                <w:szCs w:val="21"/>
                <w:lang w:eastAsia="en-US"/>
              </w:rPr>
              <w:t>Processor type:</w:t>
            </w:r>
          </w:p>
          <w:p>
            <w:pPr>
              <w:widowControl/>
              <w:numPr>
                <w:ilvl w:val="0"/>
                <w:numId w:val="10"/>
              </w:numPr>
              <w:spacing w:line="270" w:lineRule="atLeast"/>
              <w:jc w:val="left"/>
              <w:rPr>
                <w:rFonts w:ascii="Calibri" w:hAnsi="Calibri" w:eastAsia="Times New Roman" w:cs="Segoe UI"/>
                <w:color w:val="2A2A2A"/>
                <w:kern w:val="0"/>
                <w:sz w:val="21"/>
                <w:szCs w:val="21"/>
                <w:lang w:eastAsia="en-US"/>
              </w:rPr>
            </w:pPr>
            <w:r>
              <w:rPr>
                <w:rFonts w:ascii="Calibri" w:hAnsi="Calibri" w:eastAsia="Times New Roman" w:cs="Segoe UI"/>
                <w:color w:val="2A2A2A"/>
                <w:kern w:val="0"/>
                <w:sz w:val="21"/>
                <w:szCs w:val="21"/>
                <w:lang w:eastAsia="en-US"/>
              </w:rPr>
              <w:t>Minimum: AMD Opteron, AMD Athlon 64, Intel Xeon with Intel EM64T support</w:t>
            </w:r>
          </w:p>
          <w:p>
            <w:pPr>
              <w:widowControl/>
              <w:spacing w:line="270" w:lineRule="atLeast"/>
              <w:jc w:val="left"/>
              <w:rPr>
                <w:rFonts w:ascii="Calibri" w:hAnsi="Calibri" w:eastAsia="Times New Roman" w:cs="Segoe UI"/>
                <w:color w:val="2A2A2A"/>
                <w:kern w:val="0"/>
                <w:sz w:val="21"/>
                <w:szCs w:val="21"/>
                <w:lang w:eastAsia="en-US"/>
              </w:rPr>
            </w:pPr>
            <w:r>
              <w:rPr>
                <w:rFonts w:ascii="Calibri" w:hAnsi="Calibri" w:eastAsia="Times New Roman" w:cs="Segoe UI"/>
                <w:color w:val="2A2A2A"/>
                <w:kern w:val="0"/>
                <w:sz w:val="21"/>
                <w:szCs w:val="21"/>
                <w:lang w:eastAsia="en-US"/>
              </w:rPr>
              <w:t>Processor speed:</w:t>
            </w:r>
          </w:p>
          <w:p>
            <w:pPr>
              <w:widowControl/>
              <w:numPr>
                <w:ilvl w:val="0"/>
                <w:numId w:val="11"/>
              </w:numPr>
              <w:spacing w:line="270" w:lineRule="atLeast"/>
              <w:jc w:val="left"/>
              <w:rPr>
                <w:rFonts w:ascii="Calibri" w:hAnsi="Calibri" w:eastAsia="Times New Roman" w:cs="Segoe UI"/>
                <w:color w:val="2A2A2A"/>
                <w:kern w:val="0"/>
                <w:sz w:val="21"/>
                <w:szCs w:val="21"/>
                <w:lang w:eastAsia="en-US"/>
              </w:rPr>
            </w:pPr>
            <w:r>
              <w:rPr>
                <w:rFonts w:ascii="Calibri" w:hAnsi="Calibri" w:eastAsia="Times New Roman" w:cs="Segoe UI"/>
                <w:color w:val="2A2A2A"/>
                <w:kern w:val="0"/>
                <w:sz w:val="21"/>
                <w:szCs w:val="21"/>
                <w:lang w:eastAsia="en-US"/>
              </w:rPr>
              <w:t>Minimum: 2.0 GHz</w:t>
            </w:r>
          </w:p>
          <w:p>
            <w:pPr>
              <w:widowControl/>
              <w:numPr>
                <w:ilvl w:val="0"/>
                <w:numId w:val="11"/>
              </w:numPr>
              <w:spacing w:line="270" w:lineRule="atLeast"/>
              <w:jc w:val="left"/>
              <w:rPr>
                <w:rFonts w:ascii="Calibri" w:hAnsi="Calibri" w:eastAsia="Times New Roman" w:cs="Segoe UI"/>
                <w:color w:val="2A2A2A"/>
                <w:kern w:val="0"/>
                <w:sz w:val="21"/>
                <w:szCs w:val="21"/>
                <w:lang w:eastAsia="en-US"/>
              </w:rPr>
            </w:pPr>
            <w:r>
              <w:rPr>
                <w:rFonts w:ascii="Calibri" w:hAnsi="Calibri" w:eastAsia="Times New Roman" w:cs="Segoe UI"/>
                <w:color w:val="2A2A2A"/>
                <w:kern w:val="0"/>
                <w:sz w:val="21"/>
                <w:szCs w:val="21"/>
                <w:lang w:eastAsia="en-US"/>
              </w:rPr>
              <w:t>Recommended: 2.4 GHz or faster</w:t>
            </w:r>
          </w:p>
          <w:p>
            <w:pPr>
              <w:rPr>
                <w:rFonts w:ascii="Calibri" w:hAnsi="Calibri" w:eastAsia="MS Mincho" w:cs="Times New Roman"/>
                <w:kern w:val="0"/>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rPr>
          <w:trHeight w:val="1407" w:hRule="atLeast"/>
        </w:trPr>
        <w:tc>
          <w:tcPr>
            <w:tcW w:w="1787" w:type="dxa"/>
          </w:tcPr>
          <w:p>
            <w:pPr>
              <w:rPr>
                <w:rFonts w:ascii="Calibri" w:hAnsi="Calibri" w:eastAsia="MS Mincho" w:cs="Times New Roman"/>
                <w:kern w:val="0"/>
                <w:sz w:val="22"/>
                <w:szCs w:val="22"/>
              </w:rPr>
            </w:pPr>
            <w:r>
              <w:rPr>
                <w:rFonts w:ascii="Calibri" w:hAnsi="Calibri" w:eastAsia="MS Mincho" w:cs="Times New Roman"/>
                <w:kern w:val="0"/>
                <w:sz w:val="22"/>
                <w:szCs w:val="22"/>
              </w:rPr>
              <w:t>Memory</w:t>
            </w:r>
          </w:p>
        </w:tc>
        <w:tc>
          <w:tcPr>
            <w:tcW w:w="6933" w:type="dxa"/>
          </w:tcPr>
          <w:p>
            <w:pPr>
              <w:widowControl/>
              <w:spacing w:line="270" w:lineRule="atLeast"/>
              <w:jc w:val="left"/>
              <w:rPr>
                <w:rFonts w:ascii="Calibri" w:hAnsi="Calibri" w:eastAsia="Times New Roman" w:cs="Segoe UI"/>
                <w:color w:val="2A2A2A"/>
                <w:kern w:val="0"/>
                <w:sz w:val="21"/>
                <w:szCs w:val="21"/>
                <w:lang w:eastAsia="en-US"/>
              </w:rPr>
            </w:pPr>
            <w:r>
              <w:rPr>
                <w:rFonts w:ascii="Calibri" w:hAnsi="Calibri" w:eastAsia="Times New Roman" w:cs="Segoe UI"/>
                <w:color w:val="2A2A2A"/>
                <w:kern w:val="0"/>
                <w:sz w:val="21"/>
                <w:szCs w:val="21"/>
                <w:lang w:eastAsia="en-US"/>
              </w:rPr>
              <w:t>RAM:</w:t>
            </w:r>
          </w:p>
          <w:p>
            <w:pPr>
              <w:widowControl/>
              <w:numPr>
                <w:ilvl w:val="0"/>
                <w:numId w:val="12"/>
              </w:numPr>
              <w:spacing w:line="270" w:lineRule="atLeast"/>
              <w:jc w:val="left"/>
              <w:rPr>
                <w:rFonts w:ascii="Calibri" w:hAnsi="Calibri" w:eastAsia="Times New Roman" w:cs="Segoe UI"/>
                <w:color w:val="2A2A2A"/>
                <w:kern w:val="0"/>
                <w:sz w:val="21"/>
                <w:szCs w:val="21"/>
                <w:lang w:eastAsia="en-US"/>
              </w:rPr>
            </w:pPr>
            <w:r>
              <w:rPr>
                <w:rFonts w:ascii="Calibri" w:hAnsi="Calibri" w:eastAsia="Times New Roman" w:cs="Segoe UI"/>
                <w:color w:val="2A2A2A"/>
                <w:kern w:val="0"/>
                <w:sz w:val="21"/>
                <w:szCs w:val="21"/>
                <w:lang w:eastAsia="en-US"/>
              </w:rPr>
              <w:t xml:space="preserve">Minimum:2GB </w:t>
            </w:r>
          </w:p>
          <w:p>
            <w:pPr>
              <w:widowControl/>
              <w:numPr>
                <w:ilvl w:val="0"/>
                <w:numId w:val="12"/>
              </w:numPr>
              <w:spacing w:line="270" w:lineRule="atLeast"/>
              <w:jc w:val="left"/>
              <w:rPr>
                <w:rFonts w:ascii="Calibri" w:hAnsi="Calibri" w:eastAsia="MS Mincho" w:cs="Times New Roman"/>
                <w:kern w:val="0"/>
                <w:sz w:val="21"/>
                <w:szCs w:val="21"/>
              </w:rPr>
            </w:pPr>
            <w:r>
              <w:rPr>
                <w:rFonts w:ascii="Calibri" w:hAnsi="Calibri" w:eastAsia="Times New Roman" w:cs="Segoe UI"/>
                <w:color w:val="2A2A2A"/>
                <w:kern w:val="0"/>
                <w:sz w:val="21"/>
                <w:szCs w:val="21"/>
                <w:lang w:eastAsia="en-US"/>
              </w:rPr>
              <w:t>Recommended: 6 GB or more</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rPr>
          <w:trHeight w:val="2514" w:hRule="atLeast"/>
        </w:trPr>
        <w:tc>
          <w:tcPr>
            <w:tcW w:w="1787" w:type="dxa"/>
          </w:tcPr>
          <w:p>
            <w:pPr>
              <w:rPr>
                <w:rFonts w:ascii="Calibri" w:hAnsi="Calibri" w:eastAsia="MS Mincho" w:cs="Times New Roman"/>
                <w:kern w:val="0"/>
                <w:sz w:val="22"/>
                <w:szCs w:val="22"/>
              </w:rPr>
            </w:pPr>
            <w:r>
              <w:rPr>
                <w:rFonts w:ascii="Calibri" w:hAnsi="Calibri" w:eastAsia="MS Mincho" w:cs="Times New Roman"/>
                <w:kern w:val="0"/>
                <w:sz w:val="22"/>
                <w:szCs w:val="22"/>
              </w:rPr>
              <w:t>HDD</w:t>
            </w:r>
          </w:p>
        </w:tc>
        <w:tc>
          <w:tcPr>
            <w:tcW w:w="6933" w:type="dxa"/>
          </w:tcPr>
          <w:p>
            <w:pPr>
              <w:widowControl/>
              <w:spacing w:line="270" w:lineRule="atLeast"/>
              <w:jc w:val="left"/>
              <w:rPr>
                <w:rFonts w:ascii="Calibri" w:hAnsi="Calibri" w:eastAsia="Times New Roman" w:cs="Segoe UI"/>
                <w:color w:val="2A2A2A"/>
                <w:kern w:val="0"/>
                <w:sz w:val="21"/>
                <w:szCs w:val="21"/>
                <w:lang w:eastAsia="en-US"/>
              </w:rPr>
            </w:pPr>
            <w:r>
              <w:rPr>
                <w:rFonts w:ascii="Calibri" w:hAnsi="Calibri" w:eastAsia="Times New Roman" w:cs="Segoe UI"/>
                <w:color w:val="2A2A2A"/>
                <w:kern w:val="0"/>
                <w:sz w:val="21"/>
                <w:szCs w:val="21"/>
                <w:lang w:eastAsia="en-US"/>
              </w:rPr>
              <w:t xml:space="preserve">Minimum : 200 GB </w:t>
            </w:r>
          </w:p>
          <w:p>
            <w:pPr>
              <w:widowControl/>
              <w:spacing w:line="270" w:lineRule="atLeast"/>
              <w:jc w:val="left"/>
              <w:rPr>
                <w:rFonts w:ascii="Calibri" w:hAnsi="Calibri" w:eastAsia="Times New Roman" w:cs="Segoe UI"/>
                <w:color w:val="2A2A2A"/>
                <w:kern w:val="0"/>
                <w:sz w:val="21"/>
                <w:szCs w:val="21"/>
                <w:lang w:eastAsia="en-US"/>
              </w:rPr>
            </w:pPr>
            <w:r>
              <w:rPr>
                <w:rFonts w:ascii="Calibri" w:hAnsi="Calibri" w:eastAsia="Times New Roman" w:cs="Segoe UI"/>
                <w:color w:val="2A2A2A"/>
                <w:kern w:val="0"/>
                <w:sz w:val="21"/>
                <w:szCs w:val="21"/>
                <w:lang w:eastAsia="en-US"/>
              </w:rPr>
              <w:t xml:space="preserve">Recommended : 300GB </w:t>
            </w:r>
          </w:p>
          <w:p>
            <w:pPr>
              <w:widowControl/>
              <w:spacing w:line="270" w:lineRule="atLeast"/>
              <w:jc w:val="left"/>
              <w:rPr>
                <w:rFonts w:ascii="Calibri" w:hAnsi="Calibri" w:eastAsia="Times New Roman" w:cs="Segoe UI"/>
                <w:color w:val="2A2A2A"/>
                <w:kern w:val="0"/>
                <w:sz w:val="21"/>
                <w:szCs w:val="21"/>
                <w:lang w:eastAsia="en-US"/>
              </w:rPr>
            </w:pPr>
            <w:r>
              <w:rPr>
                <w:rFonts w:ascii="Calibri" w:hAnsi="Calibri" w:eastAsia="Times New Roman" w:cs="Segoe UI"/>
                <w:color w:val="2A2A2A"/>
                <w:kern w:val="0"/>
                <w:sz w:val="21"/>
                <w:szCs w:val="21"/>
                <w:lang w:eastAsia="en-US"/>
              </w:rPr>
              <w:t>Partitions:</w:t>
            </w:r>
          </w:p>
          <w:p>
            <w:pPr>
              <w:widowControl/>
              <w:spacing w:line="270" w:lineRule="atLeast"/>
              <w:jc w:val="left"/>
              <w:rPr>
                <w:rFonts w:ascii="Calibri" w:hAnsi="Calibri" w:eastAsia="Times New Roman" w:cs="Segoe UI"/>
                <w:color w:val="2A2A2A"/>
                <w:kern w:val="0"/>
                <w:sz w:val="21"/>
                <w:szCs w:val="21"/>
                <w:lang w:eastAsia="en-US"/>
              </w:rPr>
            </w:pPr>
            <w:r>
              <w:rPr>
                <w:rFonts w:ascii="Calibri" w:hAnsi="Calibri" w:eastAsia="Times New Roman" w:cs="Segoe UI"/>
                <w:color w:val="2A2A2A"/>
                <w:kern w:val="0"/>
                <w:sz w:val="21"/>
                <w:szCs w:val="21"/>
                <w:lang w:eastAsia="en-US"/>
              </w:rPr>
              <w:t xml:space="preserve">C : System Disk – 100 GB </w:t>
            </w:r>
          </w:p>
          <w:p>
            <w:pPr>
              <w:widowControl/>
              <w:spacing w:line="270" w:lineRule="atLeast"/>
              <w:jc w:val="left"/>
              <w:rPr>
                <w:rFonts w:ascii="Calibri" w:hAnsi="Calibri" w:eastAsia="Times New Roman" w:cs="Segoe UI"/>
                <w:color w:val="2A2A2A"/>
                <w:kern w:val="0"/>
                <w:sz w:val="21"/>
                <w:szCs w:val="21"/>
                <w:lang w:eastAsia="en-US"/>
              </w:rPr>
            </w:pPr>
            <w:r>
              <w:rPr>
                <w:rFonts w:ascii="Calibri" w:hAnsi="Calibri" w:eastAsia="Times New Roman" w:cs="Segoe UI"/>
                <w:color w:val="2A2A2A"/>
                <w:kern w:val="0"/>
                <w:sz w:val="21"/>
                <w:szCs w:val="21"/>
                <w:lang w:eastAsia="en-US"/>
              </w:rPr>
              <w:t xml:space="preserve">D: Data – 200GB </w:t>
            </w:r>
          </w:p>
          <w:p>
            <w:pPr>
              <w:keepNext/>
              <w:widowControl/>
              <w:spacing w:line="270" w:lineRule="atLeast"/>
              <w:jc w:val="left"/>
              <w:rPr>
                <w:rFonts w:ascii="Calibri" w:hAnsi="Calibri" w:eastAsia="Times New Roman" w:cs="Segoe UI"/>
                <w:color w:val="2A2A2A"/>
                <w:kern w:val="0"/>
                <w:sz w:val="21"/>
                <w:szCs w:val="21"/>
                <w:lang w:eastAsia="en-US"/>
              </w:rPr>
            </w:pPr>
            <w:r>
              <w:rPr>
                <w:rFonts w:ascii="Calibri" w:hAnsi="Calibri" w:eastAsia="Times New Roman" w:cs="Segoe UI"/>
                <w:color w:val="2A2A2A"/>
                <w:kern w:val="0"/>
                <w:sz w:val="21"/>
                <w:szCs w:val="21"/>
                <w:lang w:eastAsia="en-US"/>
              </w:rPr>
              <w:t xml:space="preserve">RAID : RAID3 or RAID 5 </w:t>
            </w:r>
          </w:p>
        </w:tc>
      </w:tr>
    </w:tbl>
    <w:p>
      <w:pPr>
        <w:spacing w:line="160" w:lineRule="atLeast"/>
        <w:jc w:val="center"/>
        <w:rPr>
          <w:rFonts w:ascii="Calibri" w:hAnsi="Calibri" w:eastAsia="MS PGothic" w:cs="Times New Roman"/>
          <w:b/>
          <w:bCs/>
          <w:sz w:val="20"/>
          <w:szCs w:val="21"/>
        </w:rPr>
      </w:pPr>
      <w:bookmarkStart w:id="22" w:name="_Toc347998704"/>
      <w:r>
        <w:rPr>
          <w:rFonts w:ascii="Calibri" w:hAnsi="Calibri" w:eastAsia="MS PGothic" w:cs="Times New Roman"/>
          <w:b/>
          <w:bCs/>
          <w:sz w:val="20"/>
          <w:szCs w:val="21"/>
        </w:rPr>
        <w:t>Figure 9 Hardware Requirement</w:t>
      </w:r>
      <w:bookmarkEnd w:id="22"/>
    </w:p>
    <w:p>
      <w:pPr>
        <w:spacing w:line="160" w:lineRule="atLeast"/>
        <w:rPr>
          <w:rFonts w:ascii="Calibri" w:hAnsi="Calibri" w:cs="Arial"/>
          <w:b/>
          <w:color w:val="252525"/>
          <w:sz w:val="24"/>
          <w:shd w:val="clear" w:color="auto" w:fill="FFFFFF"/>
        </w:rPr>
      </w:pPr>
      <w:r>
        <w:rPr>
          <w:rFonts w:ascii="Calibri" w:hAnsi="Calibri" w:cs="Arial"/>
          <w:b/>
          <w:color w:val="252525"/>
          <w:sz w:val="24"/>
          <w:shd w:val="clear" w:color="auto" w:fill="FFFFFF"/>
        </w:rPr>
        <w:t xml:space="preserve">Server - Software Requirement </w:t>
      </w:r>
    </w:p>
    <w:tbl>
      <w:tblPr>
        <w:tblStyle w:val="42"/>
        <w:tblW w:w="0" w:type="auto"/>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autofit"/>
        <w:tblCellMar>
          <w:top w:w="0" w:type="dxa"/>
          <w:left w:w="108" w:type="dxa"/>
          <w:bottom w:w="0" w:type="dxa"/>
          <w:right w:w="108" w:type="dxa"/>
        </w:tblCellMar>
      </w:tblPr>
      <w:tblGrid>
        <w:gridCol w:w="2178"/>
        <w:gridCol w:w="6542"/>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2178" w:type="dxa"/>
          </w:tcPr>
          <w:p>
            <w:pPr>
              <w:rPr>
                <w:rFonts w:ascii="Calibri" w:hAnsi="Calibri" w:eastAsia="MS Mincho" w:cs="Times New Roman"/>
                <w:kern w:val="0"/>
                <w:sz w:val="22"/>
                <w:szCs w:val="22"/>
              </w:rPr>
            </w:pPr>
            <w:r>
              <w:rPr>
                <w:rFonts w:ascii="Calibri" w:hAnsi="Calibri" w:eastAsia="MS Mincho" w:cs="Times New Roman"/>
                <w:kern w:val="0"/>
                <w:sz w:val="22"/>
                <w:szCs w:val="22"/>
              </w:rPr>
              <w:t>Component</w:t>
            </w:r>
          </w:p>
        </w:tc>
        <w:tc>
          <w:tcPr>
            <w:tcW w:w="6542" w:type="dxa"/>
          </w:tcPr>
          <w:p>
            <w:pPr>
              <w:rPr>
                <w:rFonts w:ascii="Century" w:hAnsi="Century" w:eastAsia="MS Mincho" w:cs="Times New Roman"/>
                <w:kern w:val="0"/>
                <w:sz w:val="20"/>
                <w:szCs w:val="20"/>
              </w:rPr>
            </w:pPr>
            <w:r>
              <w:rPr>
                <w:rFonts w:hint="eastAsia" w:ascii="Century" w:hAnsi="Century" w:eastAsia="MS Mincho" w:cs="Times New Roman"/>
                <w:kern w:val="0"/>
                <w:sz w:val="20"/>
                <w:szCs w:val="20"/>
              </w:rPr>
              <w:t>Requirement</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2178" w:type="dxa"/>
          </w:tcPr>
          <w:p>
            <w:pPr>
              <w:jc w:val="left"/>
              <w:rPr>
                <w:rFonts w:ascii="Calibri" w:hAnsi="Calibri" w:eastAsia="MS Mincho" w:cs="Times New Roman"/>
                <w:kern w:val="0"/>
                <w:sz w:val="22"/>
                <w:szCs w:val="22"/>
              </w:rPr>
            </w:pPr>
            <w:r>
              <w:rPr>
                <w:rFonts w:ascii="Calibri" w:hAnsi="Calibri" w:eastAsia="MS Mincho" w:cs="Times New Roman"/>
                <w:kern w:val="0"/>
                <w:sz w:val="22"/>
                <w:szCs w:val="22"/>
              </w:rPr>
              <w:t>OS</w:t>
            </w:r>
          </w:p>
        </w:tc>
        <w:tc>
          <w:tcPr>
            <w:tcW w:w="6542" w:type="dxa"/>
          </w:tcPr>
          <w:p>
            <w:pPr>
              <w:widowControl/>
              <w:numPr>
                <w:ilvl w:val="0"/>
                <w:numId w:val="11"/>
              </w:numPr>
              <w:spacing w:line="270" w:lineRule="atLeast"/>
              <w:jc w:val="left"/>
              <w:rPr>
                <w:rFonts w:ascii="Calibri" w:hAnsi="Calibri" w:eastAsia="Times New Roman" w:cs="Segoe UI"/>
                <w:color w:val="2A2A2A"/>
                <w:kern w:val="0"/>
                <w:sz w:val="21"/>
                <w:szCs w:val="21"/>
                <w:lang w:eastAsia="en-US"/>
              </w:rPr>
            </w:pPr>
            <w:r>
              <w:rPr>
                <w:rFonts w:ascii="Calibri" w:hAnsi="Calibri" w:eastAsia="Times New Roman" w:cs="Segoe UI"/>
                <w:color w:val="2A2A2A"/>
                <w:kern w:val="0"/>
                <w:sz w:val="21"/>
                <w:szCs w:val="21"/>
                <w:lang w:eastAsia="en-US"/>
              </w:rPr>
              <w:t xml:space="preserve">Windows 2008 standard R2 64 Bit – English </w:t>
            </w:r>
          </w:p>
          <w:p>
            <w:pPr>
              <w:rPr>
                <w:rFonts w:ascii="Calibri" w:hAnsi="Calibri" w:eastAsia="MS Mincho" w:cs="Times New Roman"/>
                <w:kern w:val="0"/>
                <w:sz w:val="21"/>
                <w:szCs w:val="21"/>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2178" w:type="dxa"/>
          </w:tcPr>
          <w:p>
            <w:pPr>
              <w:rPr>
                <w:rFonts w:ascii="Calibri" w:hAnsi="Calibri" w:eastAsia="MS Mincho" w:cs="Times New Roman"/>
                <w:kern w:val="0"/>
                <w:sz w:val="22"/>
                <w:szCs w:val="22"/>
              </w:rPr>
            </w:pPr>
            <w:r>
              <w:rPr>
                <w:rFonts w:ascii="Calibri" w:hAnsi="Calibri" w:eastAsia="MS Mincho" w:cs="Times New Roman"/>
                <w:kern w:val="0"/>
                <w:sz w:val="22"/>
                <w:szCs w:val="22"/>
              </w:rPr>
              <w:t>Database</w:t>
            </w:r>
          </w:p>
        </w:tc>
        <w:tc>
          <w:tcPr>
            <w:tcW w:w="6542" w:type="dxa"/>
          </w:tcPr>
          <w:p>
            <w:pPr>
              <w:widowControl/>
              <w:numPr>
                <w:ilvl w:val="0"/>
                <w:numId w:val="12"/>
              </w:numPr>
              <w:spacing w:line="270" w:lineRule="atLeast"/>
              <w:jc w:val="left"/>
              <w:rPr>
                <w:rFonts w:ascii="Calibri" w:hAnsi="Calibri" w:eastAsia="MS Mincho" w:cs="Times New Roman"/>
                <w:kern w:val="0"/>
                <w:sz w:val="21"/>
                <w:szCs w:val="21"/>
              </w:rPr>
            </w:pPr>
            <w:r>
              <w:rPr>
                <w:rFonts w:ascii="Calibri" w:hAnsi="Calibri" w:eastAsia="MS Mincho" w:cs="Times New Roman"/>
                <w:kern w:val="0"/>
                <w:sz w:val="21"/>
                <w:szCs w:val="21"/>
              </w:rPr>
              <w:t>SQL Server 2008 Standard (64-bit) x64 – English</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2178" w:type="dxa"/>
          </w:tcPr>
          <w:p>
            <w:pPr>
              <w:rPr>
                <w:rFonts w:ascii="Calibri" w:hAnsi="Calibri" w:eastAsia="MS Mincho" w:cs="Times New Roman"/>
                <w:kern w:val="0"/>
                <w:sz w:val="22"/>
                <w:szCs w:val="22"/>
              </w:rPr>
            </w:pPr>
            <w:r>
              <w:rPr>
                <w:rFonts w:ascii="Calibri" w:hAnsi="Calibri" w:eastAsia="MS Mincho" w:cs="Times New Roman"/>
                <w:kern w:val="0"/>
                <w:sz w:val="22"/>
                <w:szCs w:val="22"/>
              </w:rPr>
              <w:t>.NET Framework</w:t>
            </w:r>
          </w:p>
        </w:tc>
        <w:tc>
          <w:tcPr>
            <w:tcW w:w="6542" w:type="dxa"/>
          </w:tcPr>
          <w:p>
            <w:pPr>
              <w:pStyle w:val="34"/>
              <w:widowControl/>
              <w:numPr>
                <w:ilvl w:val="0"/>
                <w:numId w:val="13"/>
              </w:numPr>
              <w:spacing w:line="270" w:lineRule="atLeast"/>
              <w:ind w:leftChars="0"/>
              <w:jc w:val="left"/>
              <w:rPr>
                <w:rFonts w:ascii="Calibri" w:hAnsi="Calibri" w:eastAsia="Times New Roman" w:cs="Segoe UI"/>
                <w:color w:val="2A2A2A"/>
                <w:kern w:val="0"/>
                <w:sz w:val="21"/>
                <w:szCs w:val="21"/>
                <w:lang w:eastAsia="en-US"/>
              </w:rPr>
            </w:pPr>
            <w:r>
              <w:rPr>
                <w:rFonts w:ascii="Calibri" w:hAnsi="Calibri" w:eastAsia="Times New Roman" w:cs="Segoe UI"/>
                <w:color w:val="2A2A2A"/>
                <w:kern w:val="0"/>
                <w:sz w:val="21"/>
                <w:szCs w:val="21"/>
                <w:lang w:eastAsia="en-US"/>
              </w:rPr>
              <w:t>.NET Framework 4.5</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2178" w:type="dxa"/>
          </w:tcPr>
          <w:p>
            <w:pPr>
              <w:jc w:val="left"/>
              <w:rPr>
                <w:rFonts w:ascii="Calibri" w:hAnsi="Calibri" w:eastAsia="MS Mincho" w:cs="Times New Roman"/>
                <w:kern w:val="0"/>
                <w:sz w:val="22"/>
                <w:szCs w:val="22"/>
              </w:rPr>
            </w:pPr>
            <w:r>
              <w:rPr>
                <w:rFonts w:ascii="Calibri" w:hAnsi="Calibri" w:eastAsia="MS Mincho" w:cs="Times New Roman"/>
                <w:kern w:val="0"/>
                <w:sz w:val="22"/>
                <w:szCs w:val="22"/>
              </w:rPr>
              <w:t>Web server software</w:t>
            </w:r>
          </w:p>
        </w:tc>
        <w:tc>
          <w:tcPr>
            <w:tcW w:w="6542" w:type="dxa"/>
          </w:tcPr>
          <w:p>
            <w:pPr>
              <w:pStyle w:val="34"/>
              <w:widowControl/>
              <w:numPr>
                <w:ilvl w:val="0"/>
                <w:numId w:val="13"/>
              </w:numPr>
              <w:spacing w:line="270" w:lineRule="atLeast"/>
              <w:ind w:leftChars="0"/>
              <w:jc w:val="left"/>
              <w:rPr>
                <w:rFonts w:ascii="Calibri" w:hAnsi="Calibri" w:eastAsia="Times New Roman" w:cs="Segoe UI"/>
                <w:color w:val="2A2A2A"/>
                <w:kern w:val="0"/>
                <w:sz w:val="21"/>
                <w:szCs w:val="21"/>
                <w:lang w:eastAsia="en-US"/>
              </w:rPr>
            </w:pPr>
            <w:r>
              <w:rPr>
                <w:rFonts w:ascii="Calibri" w:hAnsi="Calibri" w:eastAsia="Times New Roman" w:cs="Segoe UI"/>
                <w:color w:val="2A2A2A"/>
                <w:kern w:val="0"/>
                <w:sz w:val="21"/>
                <w:szCs w:val="21"/>
                <w:lang w:eastAsia="en-US"/>
              </w:rPr>
              <w:t>IIS 7.5</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2178" w:type="dxa"/>
          </w:tcPr>
          <w:p>
            <w:pPr>
              <w:jc w:val="left"/>
              <w:rPr>
                <w:rFonts w:ascii="Calibri" w:hAnsi="Calibri" w:eastAsia="MS Mincho" w:cs="Times New Roman"/>
                <w:kern w:val="0"/>
                <w:sz w:val="22"/>
                <w:szCs w:val="22"/>
              </w:rPr>
            </w:pPr>
            <w:r>
              <w:rPr>
                <w:rFonts w:ascii="Calibri" w:hAnsi="Calibri" w:eastAsia="MS Mincho" w:cs="Times New Roman"/>
                <w:kern w:val="0"/>
                <w:sz w:val="22"/>
                <w:szCs w:val="22"/>
              </w:rPr>
              <w:t>Security</w:t>
            </w:r>
          </w:p>
        </w:tc>
        <w:tc>
          <w:tcPr>
            <w:tcW w:w="6542" w:type="dxa"/>
          </w:tcPr>
          <w:p>
            <w:pPr>
              <w:pStyle w:val="34"/>
              <w:widowControl/>
              <w:numPr>
                <w:ilvl w:val="0"/>
                <w:numId w:val="13"/>
              </w:numPr>
              <w:spacing w:line="270" w:lineRule="atLeast"/>
              <w:ind w:leftChars="0"/>
              <w:jc w:val="left"/>
              <w:rPr>
                <w:rFonts w:ascii="Calibri" w:hAnsi="Calibri" w:eastAsia="Times New Roman" w:cs="Segoe UI"/>
                <w:color w:val="2A2A2A"/>
                <w:kern w:val="0"/>
                <w:sz w:val="21"/>
                <w:szCs w:val="21"/>
                <w:lang w:eastAsia="en-US"/>
              </w:rPr>
            </w:pPr>
            <w:r>
              <w:rPr>
                <w:rFonts w:ascii="Calibri" w:hAnsi="Calibri" w:eastAsia="Times New Roman" w:cs="Segoe UI"/>
                <w:color w:val="2A2A2A"/>
                <w:kern w:val="0"/>
                <w:sz w:val="21"/>
                <w:szCs w:val="21"/>
                <w:lang w:eastAsia="en-US"/>
              </w:rPr>
              <w:t xml:space="preserve">Server should be in the Company Domain </w:t>
            </w:r>
          </w:p>
          <w:p>
            <w:pPr>
              <w:pStyle w:val="34"/>
              <w:keepNext/>
              <w:widowControl/>
              <w:numPr>
                <w:ilvl w:val="0"/>
                <w:numId w:val="13"/>
              </w:numPr>
              <w:spacing w:line="270" w:lineRule="atLeast"/>
              <w:ind w:leftChars="0"/>
              <w:jc w:val="left"/>
              <w:rPr>
                <w:rFonts w:ascii="Calibri" w:hAnsi="Calibri" w:eastAsia="Times New Roman" w:cs="Segoe UI"/>
                <w:color w:val="2A2A2A"/>
                <w:kern w:val="0"/>
                <w:sz w:val="21"/>
                <w:szCs w:val="21"/>
                <w:lang w:eastAsia="en-US"/>
              </w:rPr>
            </w:pPr>
            <w:r>
              <w:rPr>
                <w:rFonts w:ascii="Calibri" w:hAnsi="Calibri" w:eastAsia="Times New Roman" w:cs="Segoe UI"/>
                <w:color w:val="2A2A2A"/>
                <w:kern w:val="0"/>
                <w:sz w:val="21"/>
                <w:szCs w:val="21"/>
                <w:lang w:eastAsia="en-US"/>
              </w:rPr>
              <w:t>IIS should be enabled for Windows Authentication</w:t>
            </w:r>
          </w:p>
        </w:tc>
      </w:tr>
    </w:tbl>
    <w:p>
      <w:pPr>
        <w:spacing w:line="160" w:lineRule="atLeast"/>
        <w:jc w:val="center"/>
        <w:rPr>
          <w:rFonts w:ascii="Calibri" w:hAnsi="Calibri" w:eastAsia="MS PGothic" w:cs="Times New Roman"/>
          <w:b/>
          <w:bCs/>
          <w:sz w:val="20"/>
          <w:szCs w:val="21"/>
        </w:rPr>
      </w:pPr>
      <w:bookmarkStart w:id="23" w:name="_Toc347998705"/>
      <w:r>
        <w:rPr>
          <w:rFonts w:ascii="Calibri" w:hAnsi="Calibri" w:eastAsia="MS PGothic" w:cs="Times New Roman"/>
          <w:b/>
          <w:bCs/>
          <w:sz w:val="20"/>
          <w:szCs w:val="21"/>
        </w:rPr>
        <w:t>Figure 10 Software requirement</w:t>
      </w:r>
      <w:bookmarkEnd w:id="23"/>
    </w:p>
    <w:p>
      <w:pPr>
        <w:spacing w:line="160" w:lineRule="atLeast"/>
        <w:rPr>
          <w:rFonts w:ascii="Calibri" w:hAnsi="Calibri" w:cs="Arial"/>
          <w:b/>
          <w:color w:val="252525"/>
          <w:sz w:val="24"/>
          <w:shd w:val="clear" w:color="auto" w:fill="FFFFFF"/>
        </w:rPr>
      </w:pPr>
      <w:r>
        <w:rPr>
          <w:rFonts w:hint="eastAsia" w:ascii="Calibri" w:hAnsi="Calibri" w:cs="Arial"/>
          <w:b/>
          <w:color w:val="252525"/>
          <w:sz w:val="24"/>
          <w:shd w:val="clear" w:color="auto" w:fill="FFFFFF"/>
        </w:rPr>
        <w:t>Client PC</w:t>
      </w:r>
      <w:r>
        <w:rPr>
          <w:rFonts w:ascii="Calibri" w:hAnsi="Calibri" w:cs="Arial"/>
          <w:b/>
          <w:color w:val="252525"/>
          <w:sz w:val="24"/>
          <w:shd w:val="clear" w:color="auto" w:fill="FFFFFF"/>
        </w:rPr>
        <w:t xml:space="preserve"> Requirement </w:t>
      </w:r>
    </w:p>
    <w:tbl>
      <w:tblPr>
        <w:tblStyle w:val="42"/>
        <w:tblW w:w="0" w:type="auto"/>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autofit"/>
        <w:tblCellMar>
          <w:top w:w="0" w:type="dxa"/>
          <w:left w:w="108" w:type="dxa"/>
          <w:bottom w:w="0" w:type="dxa"/>
          <w:right w:w="108" w:type="dxa"/>
        </w:tblCellMar>
      </w:tblPr>
      <w:tblGrid>
        <w:gridCol w:w="1829"/>
        <w:gridCol w:w="6891"/>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829" w:type="dxa"/>
          </w:tcPr>
          <w:p>
            <w:pPr>
              <w:rPr>
                <w:rFonts w:ascii="Calibri" w:hAnsi="Calibri" w:eastAsia="MS Mincho" w:cs="Times New Roman"/>
                <w:kern w:val="0"/>
                <w:sz w:val="24"/>
                <w:szCs w:val="24"/>
              </w:rPr>
            </w:pPr>
            <w:r>
              <w:rPr>
                <w:rFonts w:ascii="Calibri" w:hAnsi="Calibri" w:eastAsia="MS Mincho" w:cs="Times New Roman"/>
                <w:kern w:val="0"/>
                <w:sz w:val="24"/>
                <w:szCs w:val="24"/>
              </w:rPr>
              <w:t>Component</w:t>
            </w:r>
          </w:p>
        </w:tc>
        <w:tc>
          <w:tcPr>
            <w:tcW w:w="6891" w:type="dxa"/>
          </w:tcPr>
          <w:p>
            <w:pPr>
              <w:rPr>
                <w:rFonts w:ascii="Century" w:hAnsi="Century" w:eastAsia="MS Mincho" w:cs="Times New Roman"/>
                <w:kern w:val="0"/>
                <w:sz w:val="20"/>
                <w:szCs w:val="20"/>
              </w:rPr>
            </w:pPr>
            <w:r>
              <w:rPr>
                <w:rFonts w:hint="eastAsia" w:ascii="Century" w:hAnsi="Century" w:eastAsia="MS Mincho" w:cs="Times New Roman"/>
                <w:kern w:val="0"/>
                <w:sz w:val="20"/>
                <w:szCs w:val="20"/>
              </w:rPr>
              <w:t>Requirement</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829" w:type="dxa"/>
          </w:tcPr>
          <w:p>
            <w:pPr>
              <w:rPr>
                <w:rFonts w:ascii="Calibri" w:hAnsi="Calibri" w:eastAsia="MS Mincho" w:cs="Times New Roman"/>
                <w:kern w:val="0"/>
                <w:sz w:val="24"/>
                <w:szCs w:val="24"/>
              </w:rPr>
            </w:pPr>
            <w:r>
              <w:rPr>
                <w:rFonts w:ascii="Calibri" w:hAnsi="Calibri" w:eastAsia="MS Mincho" w:cs="Times New Roman"/>
                <w:kern w:val="0"/>
                <w:sz w:val="24"/>
                <w:szCs w:val="24"/>
              </w:rPr>
              <w:t>Operating system</w:t>
            </w:r>
          </w:p>
        </w:tc>
        <w:tc>
          <w:tcPr>
            <w:tcW w:w="6891" w:type="dxa"/>
          </w:tcPr>
          <w:p>
            <w:pPr>
              <w:rPr>
                <w:rFonts w:ascii="Calibri" w:hAnsi="Calibri" w:eastAsia="MS Mincho" w:cs="Times New Roman"/>
                <w:kern w:val="0"/>
                <w:sz w:val="20"/>
                <w:szCs w:val="20"/>
              </w:rPr>
            </w:pPr>
            <w:r>
              <w:rPr>
                <w:rFonts w:ascii="Calibri" w:hAnsi="Calibri" w:eastAsia="MS Mincho" w:cs="Times New Roman"/>
                <w:kern w:val="0"/>
                <w:sz w:val="20"/>
                <w:szCs w:val="20"/>
              </w:rPr>
              <w:t xml:space="preserve">Windows XP , Windows 7, Windows Vista, Windows 8 </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829" w:type="dxa"/>
          </w:tcPr>
          <w:p>
            <w:pPr>
              <w:rPr>
                <w:rFonts w:ascii="Calibri" w:hAnsi="Calibri" w:eastAsia="MS Mincho" w:cs="Times New Roman"/>
                <w:kern w:val="0"/>
                <w:sz w:val="24"/>
                <w:szCs w:val="24"/>
              </w:rPr>
            </w:pPr>
            <w:r>
              <w:rPr>
                <w:rFonts w:ascii="Calibri" w:hAnsi="Calibri" w:eastAsia="MS Mincho" w:cs="Times New Roman"/>
                <w:kern w:val="0"/>
                <w:sz w:val="24"/>
                <w:szCs w:val="24"/>
              </w:rPr>
              <w:t>Browser</w:t>
            </w:r>
          </w:p>
        </w:tc>
        <w:tc>
          <w:tcPr>
            <w:tcW w:w="6891" w:type="dxa"/>
          </w:tcPr>
          <w:p>
            <w:pPr>
              <w:pStyle w:val="34"/>
              <w:numPr>
                <w:ilvl w:val="0"/>
                <w:numId w:val="14"/>
              </w:numPr>
              <w:ind w:leftChars="0"/>
              <w:rPr>
                <w:rFonts w:ascii="Calibri" w:hAnsi="Calibri"/>
                <w:kern w:val="0"/>
              </w:rPr>
            </w:pPr>
            <w:r>
              <w:rPr>
                <w:rFonts w:ascii="Calibri" w:hAnsi="Calibri"/>
                <w:kern w:val="0"/>
              </w:rPr>
              <w:t xml:space="preserve">IE 10 or above </w:t>
            </w:r>
          </w:p>
          <w:p>
            <w:pPr>
              <w:pStyle w:val="34"/>
              <w:numPr>
                <w:ilvl w:val="0"/>
                <w:numId w:val="14"/>
              </w:numPr>
              <w:ind w:leftChars="0"/>
              <w:rPr>
                <w:rFonts w:ascii="Calibri" w:hAnsi="Calibri"/>
                <w:kern w:val="0"/>
              </w:rPr>
            </w:pPr>
            <w:r>
              <w:rPr>
                <w:rFonts w:ascii="Calibri" w:hAnsi="Calibri"/>
                <w:kern w:val="0"/>
              </w:rPr>
              <w:t>Latest Chrome browser</w:t>
            </w:r>
          </w:p>
          <w:p>
            <w:pPr>
              <w:pStyle w:val="34"/>
              <w:numPr>
                <w:ilvl w:val="0"/>
                <w:numId w:val="14"/>
              </w:numPr>
              <w:ind w:leftChars="0"/>
              <w:rPr>
                <w:rFonts w:ascii="Calibri" w:hAnsi="Calibri"/>
                <w:kern w:val="0"/>
              </w:rPr>
            </w:pPr>
            <w:r>
              <w:rPr>
                <w:rFonts w:ascii="Calibri" w:hAnsi="Calibri"/>
                <w:kern w:val="0"/>
              </w:rPr>
              <w:t>Latest Firefox browser</w:t>
            </w:r>
          </w:p>
          <w:p>
            <w:pPr>
              <w:pStyle w:val="34"/>
              <w:numPr>
                <w:ilvl w:val="0"/>
                <w:numId w:val="14"/>
              </w:numPr>
              <w:ind w:leftChars="0"/>
              <w:rPr>
                <w:rFonts w:ascii="Calibri" w:hAnsi="Calibri"/>
                <w:kern w:val="0"/>
              </w:rPr>
            </w:pPr>
            <w:r>
              <w:rPr>
                <w:rFonts w:ascii="Calibri" w:hAnsi="Calibri"/>
                <w:kern w:val="0"/>
              </w:rPr>
              <w:t>Java script support should be enabled</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829" w:type="dxa"/>
          </w:tcPr>
          <w:p>
            <w:pPr>
              <w:rPr>
                <w:rFonts w:ascii="Calibri" w:hAnsi="Calibri" w:eastAsia="MS Mincho" w:cs="Times New Roman"/>
                <w:kern w:val="0"/>
                <w:sz w:val="24"/>
                <w:szCs w:val="24"/>
              </w:rPr>
            </w:pPr>
            <w:r>
              <w:rPr>
                <w:rFonts w:ascii="Calibri" w:hAnsi="Calibri" w:eastAsia="MS Mincho" w:cs="Times New Roman"/>
                <w:kern w:val="0"/>
                <w:sz w:val="24"/>
                <w:szCs w:val="24"/>
              </w:rPr>
              <w:t>Security</w:t>
            </w:r>
          </w:p>
        </w:tc>
        <w:tc>
          <w:tcPr>
            <w:tcW w:w="6891" w:type="dxa"/>
          </w:tcPr>
          <w:p>
            <w:pPr>
              <w:pStyle w:val="34"/>
              <w:numPr>
                <w:ilvl w:val="0"/>
                <w:numId w:val="14"/>
              </w:numPr>
              <w:ind w:leftChars="0"/>
              <w:rPr>
                <w:rFonts w:ascii="Calibri" w:hAnsi="Calibri"/>
                <w:kern w:val="0"/>
              </w:rPr>
            </w:pPr>
            <w:r>
              <w:rPr>
                <w:rFonts w:ascii="Calibri" w:hAnsi="Calibri"/>
                <w:kern w:val="0"/>
              </w:rPr>
              <w:t xml:space="preserve">PC should be in the Company Domain so as to authenticate the application against Active directory using Windows login credentials  </w:t>
            </w:r>
          </w:p>
        </w:tc>
      </w:tr>
    </w:tbl>
    <w:p>
      <w:pPr>
        <w:spacing w:line="160" w:lineRule="atLeast"/>
        <w:jc w:val="center"/>
        <w:rPr>
          <w:rFonts w:ascii="Calibri" w:hAnsi="Calibri" w:eastAsia="MS PGothic" w:cs="Times New Roman"/>
          <w:b/>
          <w:bCs/>
          <w:sz w:val="20"/>
          <w:szCs w:val="21"/>
        </w:rPr>
      </w:pPr>
      <w:bookmarkStart w:id="24" w:name="_Toc347998706"/>
      <w:r>
        <w:rPr>
          <w:rFonts w:ascii="Calibri" w:hAnsi="Calibri" w:eastAsia="MS PGothic" w:cs="Times New Roman"/>
          <w:b/>
          <w:bCs/>
          <w:sz w:val="20"/>
          <w:szCs w:val="21"/>
        </w:rPr>
        <w:t>Figure 11 Client PC requirement</w:t>
      </w:r>
      <w:bookmarkEnd w:id="24"/>
    </w:p>
    <w:p>
      <w:pPr>
        <w:pStyle w:val="2"/>
      </w:pPr>
      <w:bookmarkStart w:id="25" w:name="_Toc445125887"/>
      <w:r>
        <w:rPr>
          <w:rFonts w:hint="eastAsia"/>
        </w:rPr>
        <w:t>Functional requirements</w:t>
      </w:r>
      <w:bookmarkEnd w:id="25"/>
    </w:p>
    <w:p>
      <w:pPr>
        <w:rPr>
          <w:rFonts w:ascii="Calibri" w:hAnsi="Calibri" w:cs="Arial"/>
          <w:color w:val="252525"/>
          <w:sz w:val="24"/>
          <w:shd w:val="clear" w:color="auto" w:fill="FFFFFF"/>
        </w:rPr>
      </w:pPr>
      <w:r>
        <w:rPr>
          <w:rFonts w:hint="eastAsia" w:ascii="Calibri" w:hAnsi="Calibri" w:cs="Arial"/>
          <w:color w:val="252525"/>
          <w:sz w:val="24"/>
          <w:shd w:val="clear" w:color="auto" w:fill="FFFFFF"/>
        </w:rPr>
        <w:t xml:space="preserve">Business logic will be implemented by the API server. The </w:t>
      </w:r>
      <w:r>
        <w:rPr>
          <w:rFonts w:ascii="Calibri" w:hAnsi="Calibri" w:cs="Arial"/>
          <w:color w:val="252525"/>
          <w:sz w:val="24"/>
          <w:shd w:val="clear" w:color="auto" w:fill="FFFFFF"/>
        </w:rPr>
        <w:t>responsibility</w:t>
      </w:r>
      <w:r>
        <w:rPr>
          <w:rFonts w:hint="eastAsia" w:ascii="Calibri" w:hAnsi="Calibri" w:cs="Arial"/>
          <w:color w:val="252525"/>
          <w:sz w:val="24"/>
          <w:shd w:val="clear" w:color="auto" w:fill="FFFFFF"/>
        </w:rPr>
        <w:t xml:space="preserve"> of the system is limited to presentation of data from server, collection of user inputs and communication </w:t>
      </w:r>
      <w:r>
        <w:rPr>
          <w:rFonts w:ascii="Calibri" w:hAnsi="Calibri" w:cs="Arial"/>
          <w:color w:val="252525"/>
          <w:sz w:val="24"/>
          <w:shd w:val="clear" w:color="auto" w:fill="FFFFFF"/>
        </w:rPr>
        <w:t>with</w:t>
      </w:r>
      <w:r>
        <w:rPr>
          <w:rFonts w:hint="eastAsia" w:ascii="Calibri" w:hAnsi="Calibri" w:cs="Arial"/>
          <w:color w:val="252525"/>
          <w:sz w:val="24"/>
          <w:shd w:val="clear" w:color="auto" w:fill="FFFFFF"/>
        </w:rPr>
        <w:t xml:space="preserve"> the API server. Major use cases are described in the subsequent sections.</w:t>
      </w:r>
    </w:p>
    <w:p>
      <w:pPr>
        <w:pStyle w:val="3"/>
        <w:numPr>
          <w:ilvl w:val="1"/>
          <w:numId w:val="15"/>
        </w:numPr>
        <w:spacing w:before="180"/>
      </w:pPr>
      <w:bookmarkStart w:id="26" w:name="_Toc445125888"/>
      <w:r>
        <w:rPr>
          <w:rFonts w:hint="eastAsia"/>
        </w:rPr>
        <w:t>Refresh process</w:t>
      </w:r>
      <w:bookmarkEnd w:id="26"/>
    </w:p>
    <w:p>
      <w:pPr>
        <w:rPr>
          <w:rFonts w:ascii="Calibri" w:hAnsi="Calibri"/>
          <w:b/>
          <w:u w:val="single"/>
        </w:rPr>
      </w:pPr>
      <w:r>
        <w:rPr>
          <w:rFonts w:ascii="Calibri" w:hAnsi="Calibri"/>
          <w:b/>
          <w:u w:val="single"/>
        </w:rPr>
        <w:t>Use cases</w:t>
      </w:r>
    </w:p>
    <w:p>
      <w:pPr>
        <w:pStyle w:val="34"/>
        <w:numPr>
          <w:ilvl w:val="0"/>
          <w:numId w:val="16"/>
        </w:numPr>
        <w:spacing w:after="80" w:line="160" w:lineRule="atLeast"/>
        <w:ind w:left="851" w:leftChars="0"/>
        <w:rPr>
          <w:rFonts w:ascii="Calibri" w:hAnsi="Calibri" w:cs="Arial"/>
          <w:color w:val="252525"/>
          <w:sz w:val="24"/>
          <w:shd w:val="clear" w:color="auto" w:fill="FFFFFF"/>
        </w:rPr>
      </w:pPr>
      <w:r>
        <w:rPr>
          <w:rFonts w:ascii="Calibri" w:hAnsi="Calibri" w:cs="Arial"/>
          <w:color w:val="252525"/>
          <w:sz w:val="24"/>
          <w:shd w:val="clear" w:color="auto" w:fill="FFFFFF"/>
        </w:rPr>
        <w:t>Terminal services [Doctor’s view, terminal, reception]</w:t>
      </w:r>
      <w:r>
        <w:rPr>
          <w:rFonts w:hint="eastAsia" w:ascii="Calibri" w:hAnsi="Calibri" w:cs="Arial"/>
          <w:color w:val="252525"/>
          <w:sz w:val="24"/>
          <w:shd w:val="clear" w:color="auto" w:fill="FFFFFF"/>
        </w:rPr>
        <w:t xml:space="preserve"> execute subsequent refresh processes in a predefined </w:t>
      </w:r>
      <w:r>
        <w:rPr>
          <w:rFonts w:ascii="Calibri" w:hAnsi="Calibri" w:cs="Arial"/>
          <w:color w:val="252525"/>
          <w:sz w:val="24"/>
          <w:shd w:val="clear" w:color="auto" w:fill="FFFFFF"/>
        </w:rPr>
        <w:t>interval obtained</w:t>
      </w:r>
      <w:r>
        <w:rPr>
          <w:rFonts w:hint="eastAsia" w:ascii="Calibri" w:hAnsi="Calibri" w:cs="Arial"/>
          <w:color w:val="252525"/>
          <w:sz w:val="24"/>
          <w:shd w:val="clear" w:color="auto" w:fill="FFFFFF"/>
        </w:rPr>
        <w:t xml:space="preserve"> from operational parameters.</w:t>
      </w:r>
    </w:p>
    <w:p>
      <w:pPr>
        <w:pStyle w:val="34"/>
        <w:numPr>
          <w:ilvl w:val="0"/>
          <w:numId w:val="16"/>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System executes refresh process immediately when a popup window is closed regardless of submitting/cancelling the operation after create</w:t>
      </w:r>
      <w:r>
        <w:rPr>
          <w:rFonts w:ascii="Calibri" w:hAnsi="Calibri" w:cs="Arial"/>
          <w:color w:val="252525"/>
          <w:sz w:val="24"/>
          <w:shd w:val="clear" w:color="auto" w:fill="FFFFFF"/>
        </w:rPr>
        <w:t>/delete</w:t>
      </w:r>
      <w:r>
        <w:rPr>
          <w:rFonts w:hint="eastAsia" w:ascii="Calibri" w:hAnsi="Calibri" w:cs="Arial"/>
          <w:color w:val="252525"/>
          <w:sz w:val="24"/>
          <w:shd w:val="clear" w:color="auto" w:fill="FFFFFF"/>
        </w:rPr>
        <w:t xml:space="preserve"> </w:t>
      </w:r>
      <w:r>
        <w:rPr>
          <w:rFonts w:ascii="Calibri" w:hAnsi="Calibri" w:cs="Arial"/>
          <w:color w:val="252525"/>
          <w:sz w:val="24"/>
          <w:shd w:val="clear" w:color="auto" w:fill="FFFFFF"/>
        </w:rPr>
        <w:t>appointment</w:t>
      </w:r>
      <w:r>
        <w:rPr>
          <w:rFonts w:hint="eastAsia" w:ascii="Calibri" w:hAnsi="Calibri" w:cs="Arial"/>
          <w:color w:val="252525"/>
          <w:sz w:val="24"/>
          <w:shd w:val="clear" w:color="auto" w:fill="FFFFFF"/>
        </w:rPr>
        <w:t>.</w:t>
      </w:r>
    </w:p>
    <w:p>
      <w:pPr>
        <w:pStyle w:val="3"/>
        <w:numPr>
          <w:ilvl w:val="1"/>
          <w:numId w:val="15"/>
        </w:numPr>
        <w:spacing w:before="180"/>
      </w:pPr>
      <w:bookmarkStart w:id="27" w:name="_Toc445125889"/>
      <w:r>
        <w:rPr>
          <w:rFonts w:hint="eastAsia"/>
        </w:rPr>
        <w:t>System configuration</w:t>
      </w:r>
      <w:bookmarkEnd w:id="27"/>
    </w:p>
    <w:p>
      <w:pPr>
        <w:rPr>
          <w:rFonts w:ascii="Calibri" w:hAnsi="Calibri"/>
          <w:b/>
          <w:u w:val="single"/>
        </w:rPr>
      </w:pPr>
      <w:r>
        <w:rPr>
          <w:rFonts w:ascii="Calibri" w:hAnsi="Calibri"/>
          <w:b/>
          <w:u w:val="single"/>
        </w:rPr>
        <w:t>Use cases</w:t>
      </w:r>
    </w:p>
    <w:p>
      <w:pPr>
        <w:pStyle w:val="34"/>
        <w:numPr>
          <w:ilvl w:val="0"/>
          <w:numId w:val="17"/>
        </w:numPr>
        <w:spacing w:after="80" w:line="160" w:lineRule="atLeast"/>
        <w:ind w:left="851" w:leftChars="0"/>
        <w:rPr>
          <w:rFonts w:ascii="Calibri" w:hAnsi="Calibri" w:cs="Arial"/>
          <w:sz w:val="24"/>
          <w:shd w:val="clear" w:color="auto" w:fill="FFFFFF"/>
        </w:rPr>
      </w:pPr>
      <w:r>
        <w:rPr>
          <w:rFonts w:hint="eastAsia" w:ascii="Calibri" w:hAnsi="Calibri" w:cs="Arial"/>
          <w:sz w:val="24"/>
          <w:shd w:val="clear" w:color="auto" w:fill="FFFFFF"/>
        </w:rPr>
        <w:t>User can set all parameters required to connect to API server.</w:t>
      </w:r>
    </w:p>
    <w:p>
      <w:pPr>
        <w:pStyle w:val="34"/>
        <w:numPr>
          <w:ilvl w:val="0"/>
          <w:numId w:val="17"/>
        </w:numPr>
        <w:spacing w:after="80" w:line="160" w:lineRule="atLeast"/>
        <w:ind w:left="851" w:leftChars="0"/>
        <w:rPr>
          <w:rFonts w:ascii="Calibri" w:hAnsi="Calibri" w:cs="Arial"/>
          <w:sz w:val="24"/>
          <w:shd w:val="clear" w:color="auto" w:fill="FFFFFF"/>
        </w:rPr>
      </w:pPr>
      <w:r>
        <w:rPr>
          <w:rFonts w:ascii="Calibri" w:hAnsi="Calibri" w:cs="Arial"/>
          <w:sz w:val="24"/>
          <w:shd w:val="clear" w:color="auto" w:fill="FFFFFF"/>
        </w:rPr>
        <w:t>System will collect all initial settings from the cache for each resource.</w:t>
      </w:r>
    </w:p>
    <w:p>
      <w:pPr>
        <w:pStyle w:val="3"/>
        <w:numPr>
          <w:ilvl w:val="1"/>
          <w:numId w:val="15"/>
        </w:numPr>
        <w:spacing w:before="180"/>
      </w:pPr>
      <w:bookmarkStart w:id="28" w:name="_Toc445125890"/>
      <w:r>
        <w:t>Create appointment</w:t>
      </w:r>
      <w:bookmarkEnd w:id="28"/>
    </w:p>
    <w:p>
      <w:pPr>
        <w:rPr>
          <w:rFonts w:ascii="Calibri" w:hAnsi="Calibri"/>
          <w:b/>
          <w:u w:val="single"/>
        </w:rPr>
      </w:pPr>
      <w:r>
        <w:rPr>
          <w:rFonts w:ascii="Calibri" w:hAnsi="Calibri"/>
          <w:b/>
          <w:u w:val="single"/>
        </w:rPr>
        <w:t>Use cases</w:t>
      </w:r>
    </w:p>
    <w:p>
      <w:pPr>
        <w:rPr>
          <w:rFonts w:ascii="Calibri" w:hAnsi="Calibri"/>
          <w:b/>
          <w:u w:val="single"/>
        </w:rPr>
      </w:pPr>
      <w:r>
        <w:rPr>
          <w:rFonts w:ascii="Calibri" w:hAnsi="Calibri"/>
          <w:b/>
          <w:u w:val="single"/>
        </w:rPr>
        <w:t>From Web</w:t>
      </w:r>
    </w:p>
    <w:p>
      <w:pPr>
        <w:pStyle w:val="34"/>
        <w:numPr>
          <w:ilvl w:val="0"/>
          <w:numId w:val="18"/>
        </w:numPr>
        <w:spacing w:after="80" w:line="160" w:lineRule="atLeast"/>
        <w:ind w:left="851" w:leftChars="0"/>
        <w:rPr>
          <w:rFonts w:ascii="Calibri" w:hAnsi="Calibri" w:cs="Arial"/>
          <w:color w:val="252525"/>
          <w:sz w:val="24"/>
          <w:shd w:val="clear" w:color="auto" w:fill="FFFFFF"/>
        </w:rPr>
      </w:pPr>
      <w:r>
        <w:rPr>
          <w:rFonts w:ascii="Calibri" w:hAnsi="Calibri" w:cs="Arial"/>
          <w:color w:val="252525"/>
          <w:sz w:val="24"/>
          <w:shd w:val="clear" w:color="auto" w:fill="FFFFFF"/>
        </w:rPr>
        <w:t>Booker</w:t>
      </w:r>
      <w:r>
        <w:rPr>
          <w:rFonts w:hint="eastAsia" w:ascii="Calibri" w:hAnsi="Calibri" w:cs="Arial"/>
          <w:color w:val="252525"/>
          <w:sz w:val="24"/>
          <w:shd w:val="clear" w:color="auto" w:fill="FFFFFF"/>
        </w:rPr>
        <w:t xml:space="preserve"> can create a new </w:t>
      </w:r>
      <w:r>
        <w:t>appointment</w:t>
      </w:r>
      <w:r>
        <w:rPr>
          <w:rFonts w:hint="eastAsia" w:ascii="Calibri" w:hAnsi="Calibri" w:cs="Arial"/>
          <w:color w:val="252525"/>
          <w:sz w:val="24"/>
          <w:shd w:val="clear" w:color="auto" w:fill="FFFFFF"/>
        </w:rPr>
        <w:t>.</w:t>
      </w:r>
    </w:p>
    <w:p>
      <w:pPr>
        <w:pStyle w:val="34"/>
        <w:numPr>
          <w:ilvl w:val="0"/>
          <w:numId w:val="18"/>
        </w:numPr>
        <w:spacing w:after="80" w:line="160" w:lineRule="atLeast"/>
        <w:ind w:left="851" w:leftChars="0"/>
        <w:rPr>
          <w:rFonts w:ascii="Calibri" w:hAnsi="Calibri" w:cs="Arial"/>
          <w:color w:val="252525"/>
          <w:sz w:val="24"/>
          <w:shd w:val="clear" w:color="auto" w:fill="FFFFFF"/>
        </w:rPr>
      </w:pPr>
      <w:r>
        <w:rPr>
          <w:rFonts w:ascii="Calibri" w:hAnsi="Calibri" w:cs="Arial"/>
          <w:color w:val="252525"/>
          <w:sz w:val="24"/>
          <w:shd w:val="clear" w:color="auto" w:fill="FFFFFF"/>
        </w:rPr>
        <w:t xml:space="preserve">Booker </w:t>
      </w:r>
      <w:r>
        <w:rPr>
          <w:rFonts w:hint="eastAsia" w:ascii="Calibri" w:hAnsi="Calibri" w:cs="Arial"/>
          <w:color w:val="252525"/>
          <w:sz w:val="24"/>
          <w:shd w:val="clear" w:color="auto" w:fill="FFFFFF"/>
        </w:rPr>
        <w:t xml:space="preserve">can </w:t>
      </w:r>
      <w:r>
        <w:rPr>
          <w:rFonts w:ascii="Calibri" w:hAnsi="Calibri" w:cs="Arial"/>
          <w:color w:val="252525"/>
          <w:sz w:val="24"/>
          <w:shd w:val="clear" w:color="auto" w:fill="FFFFFF"/>
        </w:rPr>
        <w:t>enter name, age and travelling distance of the patient.</w:t>
      </w:r>
    </w:p>
    <w:p>
      <w:pPr>
        <w:pStyle w:val="34"/>
        <w:numPr>
          <w:ilvl w:val="0"/>
          <w:numId w:val="18"/>
        </w:numPr>
        <w:spacing w:after="80" w:line="160" w:lineRule="atLeast"/>
        <w:ind w:left="851" w:leftChars="0"/>
        <w:rPr>
          <w:rFonts w:ascii="Calibri" w:hAnsi="Calibri" w:cs="Arial"/>
          <w:color w:val="252525"/>
          <w:sz w:val="24"/>
          <w:shd w:val="clear" w:color="auto" w:fill="FFFFFF"/>
        </w:rPr>
      </w:pPr>
      <w:r>
        <w:rPr>
          <w:rFonts w:ascii="Calibri" w:hAnsi="Calibri" w:cs="Arial"/>
          <w:color w:val="252525"/>
          <w:sz w:val="24"/>
          <w:shd w:val="clear" w:color="auto" w:fill="FFFFFF"/>
        </w:rPr>
        <w:t>Booker</w:t>
      </w:r>
      <w:r>
        <w:rPr>
          <w:rFonts w:hint="eastAsia" w:ascii="Calibri" w:hAnsi="Calibri" w:cs="Arial"/>
          <w:color w:val="252525"/>
          <w:sz w:val="24"/>
          <w:shd w:val="clear" w:color="auto" w:fill="FFFFFF"/>
        </w:rPr>
        <w:t xml:space="preserve"> can select</w:t>
      </w:r>
      <w:r>
        <w:rPr>
          <w:rFonts w:ascii="Calibri" w:hAnsi="Calibri" w:cs="Arial"/>
          <w:color w:val="252525"/>
          <w:sz w:val="24"/>
          <w:shd w:val="clear" w:color="auto" w:fill="FFFFFF"/>
        </w:rPr>
        <w:t xml:space="preserve"> the preferred date from the page</w:t>
      </w:r>
      <w:r>
        <w:rPr>
          <w:rFonts w:hint="eastAsia" w:ascii="Calibri" w:hAnsi="Calibri" w:cs="Arial"/>
          <w:color w:val="252525"/>
          <w:sz w:val="24"/>
          <w:shd w:val="clear" w:color="auto" w:fill="FFFFFF"/>
        </w:rPr>
        <w:t>.</w:t>
      </w:r>
    </w:p>
    <w:p>
      <w:pPr>
        <w:pStyle w:val="34"/>
        <w:numPr>
          <w:ilvl w:val="0"/>
          <w:numId w:val="18"/>
        </w:numPr>
        <w:spacing w:after="80" w:line="160" w:lineRule="atLeast"/>
        <w:ind w:left="851" w:leftChars="0"/>
        <w:rPr>
          <w:rFonts w:ascii="Calibri" w:hAnsi="Calibri" w:cs="Arial"/>
          <w:color w:val="252525"/>
          <w:sz w:val="24"/>
          <w:shd w:val="clear" w:color="auto" w:fill="FFFFFF"/>
        </w:rPr>
      </w:pPr>
      <w:r>
        <w:rPr>
          <w:rFonts w:ascii="Calibri" w:hAnsi="Calibri" w:cs="Arial"/>
          <w:color w:val="252525"/>
          <w:sz w:val="24"/>
          <w:shd w:val="clear" w:color="auto" w:fill="FFFFFF"/>
        </w:rPr>
        <w:t>Booker</w:t>
      </w:r>
      <w:r>
        <w:rPr>
          <w:rFonts w:hint="eastAsia" w:ascii="Calibri" w:hAnsi="Calibri" w:cs="Arial"/>
          <w:color w:val="252525"/>
          <w:sz w:val="24"/>
          <w:shd w:val="clear" w:color="auto" w:fill="FFFFFF"/>
        </w:rPr>
        <w:t xml:space="preserve"> can select start time and end time of </w:t>
      </w:r>
      <w:r>
        <w:rPr>
          <w:rFonts w:ascii="Calibri" w:hAnsi="Calibri" w:cs="Arial"/>
          <w:color w:val="252525"/>
          <w:sz w:val="24"/>
          <w:shd w:val="clear" w:color="auto" w:fill="FFFFFF"/>
        </w:rPr>
        <w:t>appointment</w:t>
      </w:r>
      <w:r>
        <w:rPr>
          <w:rFonts w:hint="eastAsia" w:ascii="Calibri" w:hAnsi="Calibri" w:cs="Arial"/>
          <w:color w:val="252525"/>
          <w:sz w:val="24"/>
          <w:shd w:val="clear" w:color="auto" w:fill="FFFFFF"/>
        </w:rPr>
        <w:t xml:space="preserve"> from a predefined </w:t>
      </w:r>
      <w:r>
        <w:rPr>
          <w:rFonts w:ascii="Calibri" w:hAnsi="Calibri" w:cs="Arial"/>
          <w:color w:val="252525"/>
          <w:sz w:val="24"/>
          <w:shd w:val="clear" w:color="auto" w:fill="FFFFFF"/>
        </w:rPr>
        <w:t>table</w:t>
      </w:r>
      <w:r>
        <w:rPr>
          <w:rFonts w:hint="eastAsia" w:ascii="Calibri" w:hAnsi="Calibri" w:cs="Arial"/>
          <w:color w:val="252525"/>
          <w:sz w:val="24"/>
          <w:shd w:val="clear" w:color="auto" w:fill="FFFFFF"/>
        </w:rPr>
        <w:t xml:space="preserve">. </w:t>
      </w:r>
    </w:p>
    <w:p>
      <w:pPr>
        <w:pStyle w:val="34"/>
        <w:numPr>
          <w:ilvl w:val="0"/>
          <w:numId w:val="18"/>
        </w:numPr>
        <w:spacing w:after="80" w:line="160" w:lineRule="atLeast"/>
        <w:ind w:left="851" w:leftChars="0"/>
        <w:rPr>
          <w:rFonts w:ascii="Calibri" w:hAnsi="Calibri" w:cs="Arial"/>
          <w:color w:val="252525"/>
          <w:sz w:val="24"/>
          <w:shd w:val="clear" w:color="auto" w:fill="FFFFFF"/>
        </w:rPr>
      </w:pPr>
      <w:r>
        <w:rPr>
          <w:rFonts w:ascii="Calibri" w:hAnsi="Calibri" w:cs="Arial"/>
          <w:color w:val="252525"/>
          <w:sz w:val="24"/>
          <w:shd w:val="clear" w:color="auto" w:fill="FFFFFF"/>
        </w:rPr>
        <w:t xml:space="preserve">A booker, who could not get his preferred slot, </w:t>
      </w:r>
      <w:r>
        <w:rPr>
          <w:rFonts w:hint="eastAsia" w:ascii="Calibri" w:hAnsi="Calibri" w:cs="Arial"/>
          <w:color w:val="252525"/>
          <w:sz w:val="24"/>
          <w:shd w:val="clear" w:color="auto" w:fill="FFFFFF"/>
        </w:rPr>
        <w:t xml:space="preserve">can input </w:t>
      </w:r>
      <w:r>
        <w:rPr>
          <w:rFonts w:ascii="Calibri" w:hAnsi="Calibri" w:cs="Arial"/>
          <w:color w:val="252525"/>
          <w:sz w:val="24"/>
          <w:shd w:val="clear" w:color="auto" w:fill="FFFFFF"/>
        </w:rPr>
        <w:t>auction time if this feature is activated by RA</w:t>
      </w:r>
      <w:r>
        <w:rPr>
          <w:rFonts w:hint="eastAsia" w:ascii="Calibri" w:hAnsi="Calibri" w:cs="Arial"/>
          <w:color w:val="252525"/>
          <w:sz w:val="24"/>
          <w:shd w:val="clear" w:color="auto" w:fill="FFFFFF"/>
        </w:rPr>
        <w:t>.</w:t>
      </w:r>
    </w:p>
    <w:p>
      <w:pPr>
        <w:pStyle w:val="34"/>
        <w:numPr>
          <w:ilvl w:val="0"/>
          <w:numId w:val="18"/>
        </w:numPr>
        <w:spacing w:after="80" w:line="160" w:lineRule="atLeast"/>
        <w:ind w:left="851" w:leftChars="0"/>
        <w:rPr>
          <w:rFonts w:ascii="Calibri" w:hAnsi="Calibri" w:cs="Arial"/>
          <w:color w:val="252525"/>
          <w:sz w:val="24"/>
          <w:shd w:val="clear" w:color="auto" w:fill="FFFFFF"/>
        </w:rPr>
      </w:pPr>
      <w:r>
        <w:rPr>
          <w:rFonts w:ascii="Calibri" w:hAnsi="Calibri" w:cs="Arial"/>
          <w:color w:val="252525"/>
          <w:sz w:val="24"/>
          <w:shd w:val="clear" w:color="auto" w:fill="FFFFFF"/>
        </w:rPr>
        <w:t>For multiple resources, booker can search resources based on their name, disease, specification etc…</w:t>
      </w:r>
    </w:p>
    <w:p>
      <w:pPr>
        <w:spacing w:after="80" w:line="160" w:lineRule="atLeast"/>
        <w:rPr>
          <w:rFonts w:ascii="Times New Roman" w:hAnsi="Times New Roman" w:cs="Times New Roman"/>
          <w:i/>
          <w:color w:val="252525"/>
          <w:sz w:val="20"/>
          <w:szCs w:val="20"/>
          <w:shd w:val="clear" w:color="auto" w:fill="FFFFFF"/>
        </w:rPr>
      </w:pPr>
      <w:r>
        <w:fldChar w:fldCharType="begin"/>
      </w:r>
      <w:r>
        <w:instrText xml:space="preserve"> HYPERLINK "file:/E:/ICS-Development/Specifications/DocHelper/Specification-Layouts.xlsx" </w:instrText>
      </w:r>
      <w:r>
        <w:fldChar w:fldCharType="separate"/>
      </w:r>
      <w:r>
        <w:rPr>
          <w:rStyle w:val="25"/>
          <w:rFonts w:ascii="Times New Roman" w:hAnsi="Times New Roman" w:cs="Times New Roman"/>
          <w:i/>
          <w:sz w:val="20"/>
          <w:szCs w:val="20"/>
          <w:u w:val="none"/>
          <w:shd w:val="clear" w:color="auto" w:fill="FFFFFF"/>
        </w:rPr>
        <w:t>Ref: Excel file ‘Specification-Layout_v1.0’ =&gt; ‘User-View (Single Doctor)’ &amp; ‘User-View (Multiple Doctors)’</w:t>
      </w:r>
      <w:r>
        <w:fldChar w:fldCharType="end"/>
      </w:r>
      <w:r>
        <w:rPr>
          <w:rFonts w:ascii="Times New Roman" w:hAnsi="Times New Roman" w:cs="Times New Roman"/>
          <w:i/>
          <w:color w:val="252525"/>
          <w:sz w:val="20"/>
          <w:szCs w:val="20"/>
          <w:shd w:val="clear" w:color="auto" w:fill="FFFFFF"/>
        </w:rPr>
        <w:t xml:space="preserve">  </w:t>
      </w:r>
    </w:p>
    <w:p>
      <w:pPr>
        <w:rPr>
          <w:rFonts w:ascii="Calibri" w:hAnsi="Calibri"/>
          <w:b/>
          <w:u w:val="single"/>
        </w:rPr>
      </w:pPr>
      <w:r>
        <w:rPr>
          <w:rFonts w:ascii="Calibri" w:hAnsi="Calibri"/>
          <w:b/>
          <w:u w:val="single"/>
        </w:rPr>
        <w:t>From Terminal</w:t>
      </w:r>
    </w:p>
    <w:p>
      <w:pPr>
        <w:pStyle w:val="34"/>
        <w:numPr>
          <w:ilvl w:val="0"/>
          <w:numId w:val="19"/>
        </w:numPr>
        <w:spacing w:after="80" w:line="160" w:lineRule="atLeast"/>
        <w:ind w:leftChars="0"/>
        <w:rPr>
          <w:rFonts w:ascii="Calibri" w:hAnsi="Calibri" w:cs="Arial"/>
          <w:color w:val="252525"/>
          <w:sz w:val="24"/>
          <w:shd w:val="clear" w:color="auto" w:fill="FFFFFF"/>
        </w:rPr>
      </w:pPr>
      <w:r>
        <w:rPr>
          <w:rFonts w:ascii="Calibri" w:hAnsi="Calibri" w:cs="Arial"/>
          <w:color w:val="252525"/>
          <w:sz w:val="24"/>
          <w:shd w:val="clear" w:color="auto" w:fill="FFFFFF"/>
        </w:rPr>
        <w:t>Booker</w:t>
      </w:r>
      <w:r>
        <w:rPr>
          <w:rFonts w:hint="eastAsia" w:ascii="Calibri" w:hAnsi="Calibri" w:cs="Arial"/>
          <w:color w:val="252525"/>
          <w:sz w:val="24"/>
          <w:shd w:val="clear" w:color="auto" w:fill="FFFFFF"/>
        </w:rPr>
        <w:t xml:space="preserve"> can create a new </w:t>
      </w:r>
      <w:r>
        <w:t>appointment</w:t>
      </w:r>
      <w:r>
        <w:rPr>
          <w:rFonts w:hint="eastAsia" w:ascii="Calibri" w:hAnsi="Calibri" w:cs="Arial"/>
          <w:color w:val="252525"/>
          <w:sz w:val="24"/>
          <w:shd w:val="clear" w:color="auto" w:fill="FFFFFF"/>
        </w:rPr>
        <w:t>.</w:t>
      </w:r>
    </w:p>
    <w:p>
      <w:pPr>
        <w:pStyle w:val="34"/>
        <w:numPr>
          <w:ilvl w:val="0"/>
          <w:numId w:val="19"/>
        </w:numPr>
        <w:spacing w:after="80" w:line="160" w:lineRule="atLeast"/>
        <w:ind w:leftChars="0"/>
        <w:rPr>
          <w:rFonts w:ascii="Calibri" w:hAnsi="Calibri" w:cs="Arial"/>
          <w:color w:val="252525"/>
          <w:sz w:val="24"/>
          <w:shd w:val="clear" w:color="auto" w:fill="FFFFFF"/>
        </w:rPr>
      </w:pPr>
      <w:r>
        <w:rPr>
          <w:rFonts w:ascii="Calibri" w:hAnsi="Calibri" w:cs="Arial"/>
          <w:color w:val="252525"/>
          <w:sz w:val="24"/>
          <w:shd w:val="clear" w:color="auto" w:fill="FFFFFF"/>
        </w:rPr>
        <w:t>Booker</w:t>
      </w:r>
      <w:r>
        <w:rPr>
          <w:rFonts w:hint="eastAsia" w:ascii="Calibri" w:hAnsi="Calibri" w:cs="Arial"/>
          <w:color w:val="252525"/>
          <w:sz w:val="24"/>
          <w:shd w:val="clear" w:color="auto" w:fill="FFFFFF"/>
        </w:rPr>
        <w:t xml:space="preserve"> can </w:t>
      </w:r>
      <w:r>
        <w:rPr>
          <w:rFonts w:ascii="Calibri" w:hAnsi="Calibri" w:cs="Arial"/>
          <w:color w:val="252525"/>
          <w:sz w:val="24"/>
          <w:shd w:val="clear" w:color="auto" w:fill="FFFFFF"/>
        </w:rPr>
        <w:t xml:space="preserve">enter their mobile number. </w:t>
      </w:r>
    </w:p>
    <w:p>
      <w:pPr>
        <w:pStyle w:val="34"/>
        <w:numPr>
          <w:ilvl w:val="0"/>
          <w:numId w:val="19"/>
        </w:numPr>
        <w:spacing w:after="80" w:line="160" w:lineRule="atLeast"/>
        <w:ind w:leftChars="0"/>
        <w:rPr>
          <w:rFonts w:ascii="Calibri" w:hAnsi="Calibri" w:cs="Arial"/>
          <w:color w:val="252525"/>
          <w:sz w:val="24"/>
          <w:shd w:val="clear" w:color="auto" w:fill="FFFFFF"/>
        </w:rPr>
      </w:pPr>
      <w:r>
        <w:rPr>
          <w:rFonts w:ascii="Calibri" w:hAnsi="Calibri" w:cs="Arial"/>
          <w:color w:val="252525"/>
          <w:sz w:val="24"/>
          <w:shd w:val="clear" w:color="auto" w:fill="FFFFFF"/>
        </w:rPr>
        <w:t>An invalid/not registered booker can enter their details for booking.</w:t>
      </w:r>
    </w:p>
    <w:p>
      <w:pPr>
        <w:pStyle w:val="34"/>
        <w:numPr>
          <w:ilvl w:val="0"/>
          <w:numId w:val="19"/>
        </w:numPr>
        <w:spacing w:after="80" w:line="160" w:lineRule="atLeast"/>
        <w:ind w:leftChars="0"/>
        <w:rPr>
          <w:rFonts w:ascii="Calibri" w:hAnsi="Calibri" w:cs="Arial"/>
          <w:color w:val="252525"/>
          <w:sz w:val="24"/>
          <w:shd w:val="clear" w:color="auto" w:fill="FFFFFF"/>
        </w:rPr>
      </w:pPr>
      <w:r>
        <w:rPr>
          <w:rFonts w:ascii="Calibri" w:hAnsi="Calibri" w:cs="Arial"/>
          <w:color w:val="252525"/>
          <w:sz w:val="24"/>
          <w:shd w:val="clear" w:color="auto" w:fill="FFFFFF"/>
        </w:rPr>
        <w:t>Booker can select any available free slot.</w:t>
      </w:r>
    </w:p>
    <w:p>
      <w:pPr>
        <w:pStyle w:val="34"/>
        <w:numPr>
          <w:ilvl w:val="0"/>
          <w:numId w:val="19"/>
        </w:numPr>
        <w:spacing w:after="80" w:line="160" w:lineRule="atLeast"/>
        <w:ind w:leftChars="0"/>
        <w:rPr>
          <w:rFonts w:ascii="Calibri" w:hAnsi="Calibri" w:cs="Arial"/>
          <w:color w:val="252525"/>
          <w:sz w:val="24"/>
          <w:shd w:val="clear" w:color="auto" w:fill="FFFFFF"/>
        </w:rPr>
      </w:pPr>
      <w:r>
        <w:rPr>
          <w:rFonts w:ascii="Calibri" w:hAnsi="Calibri" w:cs="Arial"/>
          <w:color w:val="252525"/>
          <w:sz w:val="24"/>
          <w:shd w:val="clear" w:color="auto" w:fill="FFFFFF"/>
        </w:rPr>
        <w:t>If free slot is not available, system will display a read only start time which is the end time of last meeting.</w:t>
      </w:r>
    </w:p>
    <w:p>
      <w:pPr>
        <w:spacing w:after="80" w:line="160" w:lineRule="atLeast"/>
        <w:rPr>
          <w:rFonts w:ascii="Times New Roman" w:hAnsi="Times New Roman"/>
          <w:i/>
          <w:color w:val="252525"/>
          <w:sz w:val="22"/>
          <w:shd w:val="clear" w:color="auto" w:fill="FFFFFF"/>
        </w:rPr>
      </w:pPr>
      <w:r>
        <w:fldChar w:fldCharType="begin"/>
      </w:r>
      <w:r>
        <w:instrText xml:space="preserve"> HYPERLINK "file:/E:/ICS-Development/Specifications/DocHelper/Specification-Layouts.xlsx" </w:instrText>
      </w:r>
      <w:r>
        <w:fldChar w:fldCharType="separate"/>
      </w:r>
      <w:r>
        <w:rPr>
          <w:rStyle w:val="25"/>
          <w:rFonts w:ascii="Times New Roman" w:hAnsi="Times New Roman" w:cs="Times New Roman"/>
          <w:i/>
          <w:sz w:val="22"/>
          <w:u w:val="none"/>
          <w:shd w:val="clear" w:color="auto" w:fill="FFFFFF"/>
        </w:rPr>
        <w:t>Ref: Excel file ‘Specification-Layout_v1.0’ =&gt; ‘Terminal View’</w:t>
      </w:r>
      <w:r>
        <w:fldChar w:fldCharType="end"/>
      </w:r>
    </w:p>
    <w:p>
      <w:pPr>
        <w:pStyle w:val="3"/>
        <w:numPr>
          <w:ilvl w:val="1"/>
          <w:numId w:val="15"/>
        </w:numPr>
        <w:spacing w:before="180"/>
      </w:pPr>
      <w:bookmarkStart w:id="29" w:name="_Toc445125891"/>
      <w:r>
        <w:t>Start Consultation</w:t>
      </w:r>
      <w:bookmarkEnd w:id="29"/>
    </w:p>
    <w:p>
      <w:pPr>
        <w:rPr>
          <w:rFonts w:ascii="Calibri" w:hAnsi="Calibri"/>
          <w:b/>
          <w:u w:val="single"/>
        </w:rPr>
      </w:pPr>
      <w:r>
        <w:rPr>
          <w:rFonts w:ascii="Calibri" w:hAnsi="Calibri"/>
          <w:b/>
          <w:u w:val="single"/>
        </w:rPr>
        <w:t>Use cases</w:t>
      </w:r>
    </w:p>
    <w:p>
      <w:pPr>
        <w:pStyle w:val="34"/>
        <w:numPr>
          <w:ilvl w:val="0"/>
          <w:numId w:val="20"/>
        </w:numPr>
        <w:spacing w:after="80" w:line="160" w:lineRule="atLeast"/>
        <w:ind w:left="851" w:leftChars="0"/>
        <w:rPr>
          <w:rFonts w:ascii="Calibri" w:hAnsi="Calibri" w:cs="Arial"/>
          <w:color w:val="252525"/>
          <w:sz w:val="24"/>
          <w:shd w:val="clear" w:color="auto" w:fill="FFFFFF"/>
        </w:rPr>
      </w:pPr>
      <w:r>
        <w:rPr>
          <w:rFonts w:ascii="Calibri" w:hAnsi="Calibri" w:cs="Arial"/>
          <w:color w:val="252525"/>
          <w:sz w:val="24"/>
          <w:shd w:val="clear" w:color="auto" w:fill="FFFFFF"/>
        </w:rPr>
        <w:t>System (doctor’s view) will display all available bookings.</w:t>
      </w:r>
    </w:p>
    <w:p>
      <w:pPr>
        <w:pStyle w:val="34"/>
        <w:numPr>
          <w:ilvl w:val="0"/>
          <w:numId w:val="20"/>
        </w:numPr>
        <w:spacing w:after="80" w:line="160" w:lineRule="atLeast"/>
        <w:ind w:left="851" w:leftChars="0"/>
        <w:rPr>
          <w:rFonts w:ascii="Calibri" w:hAnsi="Calibri" w:cs="Arial"/>
          <w:color w:val="252525"/>
          <w:sz w:val="24"/>
          <w:shd w:val="clear" w:color="auto" w:fill="FFFFFF"/>
        </w:rPr>
      </w:pPr>
      <w:r>
        <w:rPr>
          <w:rFonts w:ascii="Calibri" w:hAnsi="Calibri" w:cs="Arial"/>
          <w:color w:val="252525"/>
          <w:sz w:val="24"/>
          <w:shd w:val="clear" w:color="auto" w:fill="FFFFFF"/>
        </w:rPr>
        <w:t xml:space="preserve">RA can view whether the auctions are available or not. </w:t>
      </w:r>
    </w:p>
    <w:p>
      <w:pPr>
        <w:pStyle w:val="34"/>
        <w:numPr>
          <w:ilvl w:val="0"/>
          <w:numId w:val="20"/>
        </w:numPr>
        <w:spacing w:after="80" w:line="160" w:lineRule="atLeast"/>
        <w:ind w:left="851" w:leftChars="0"/>
        <w:rPr>
          <w:rFonts w:ascii="Calibri" w:hAnsi="Calibri" w:cs="Arial"/>
          <w:color w:val="252525"/>
          <w:sz w:val="24"/>
          <w:shd w:val="clear" w:color="auto" w:fill="FFFFFF"/>
        </w:rPr>
      </w:pPr>
      <w:r>
        <w:rPr>
          <w:rFonts w:ascii="Calibri" w:hAnsi="Calibri" w:cs="Arial"/>
          <w:color w:val="252525"/>
          <w:sz w:val="24"/>
          <w:shd w:val="clear" w:color="auto" w:fill="FFFFFF"/>
        </w:rPr>
        <w:t>RA can adjust the bookings by drag and drop. He can sort the appointments here based on auction amount.</w:t>
      </w:r>
    </w:p>
    <w:p>
      <w:pPr>
        <w:pStyle w:val="34"/>
        <w:numPr>
          <w:ilvl w:val="0"/>
          <w:numId w:val="20"/>
        </w:numPr>
        <w:spacing w:after="80" w:line="160" w:lineRule="atLeast"/>
        <w:ind w:left="851" w:leftChars="0"/>
        <w:rPr>
          <w:rFonts w:ascii="Calibri" w:hAnsi="Calibri" w:cs="Arial"/>
          <w:color w:val="252525"/>
          <w:sz w:val="24"/>
          <w:shd w:val="clear" w:color="auto" w:fill="FFFFFF"/>
        </w:rPr>
      </w:pPr>
      <w:r>
        <w:rPr>
          <w:rFonts w:ascii="Calibri" w:hAnsi="Calibri" w:cs="Arial"/>
          <w:color w:val="252525"/>
          <w:sz w:val="24"/>
          <w:shd w:val="clear" w:color="auto" w:fill="FFFFFF"/>
        </w:rPr>
        <w:t>RA can hold splash screens @ terminal and receptions as he wishes.</w:t>
      </w:r>
    </w:p>
    <w:p>
      <w:pPr>
        <w:pStyle w:val="34"/>
        <w:numPr>
          <w:ilvl w:val="0"/>
          <w:numId w:val="20"/>
        </w:numPr>
        <w:spacing w:after="80" w:line="160" w:lineRule="atLeast"/>
        <w:ind w:left="851" w:leftChars="0"/>
        <w:rPr>
          <w:rFonts w:ascii="Calibri" w:hAnsi="Calibri" w:cs="Arial"/>
          <w:color w:val="252525"/>
          <w:sz w:val="24"/>
          <w:shd w:val="clear" w:color="auto" w:fill="FFFFFF"/>
        </w:rPr>
      </w:pPr>
      <w:r>
        <w:rPr>
          <w:rFonts w:ascii="Calibri" w:hAnsi="Calibri" w:cs="Arial"/>
          <w:color w:val="252525"/>
          <w:sz w:val="24"/>
          <w:shd w:val="clear" w:color="auto" w:fill="FFFFFF"/>
        </w:rPr>
        <w:t>RA can reset the splash screens once the system is ready.</w:t>
      </w:r>
    </w:p>
    <w:p>
      <w:pPr>
        <w:pStyle w:val="34"/>
        <w:numPr>
          <w:ilvl w:val="0"/>
          <w:numId w:val="20"/>
        </w:numPr>
        <w:spacing w:after="80" w:line="160" w:lineRule="atLeast"/>
        <w:ind w:left="851" w:leftChars="0"/>
        <w:rPr>
          <w:rFonts w:ascii="Calibri" w:hAnsi="Calibri" w:cs="Arial"/>
          <w:color w:val="252525"/>
          <w:sz w:val="24"/>
          <w:shd w:val="clear" w:color="auto" w:fill="FFFFFF"/>
        </w:rPr>
      </w:pPr>
      <w:r>
        <w:rPr>
          <w:rFonts w:ascii="Calibri" w:hAnsi="Calibri" w:cs="Arial"/>
          <w:color w:val="252525"/>
          <w:sz w:val="24"/>
          <w:shd w:val="clear" w:color="auto" w:fill="FFFFFF"/>
        </w:rPr>
        <w:t>RA</w:t>
      </w:r>
      <w:r>
        <w:rPr>
          <w:rFonts w:hint="eastAsia" w:ascii="Calibri" w:hAnsi="Calibri" w:cs="Arial"/>
          <w:color w:val="252525"/>
          <w:sz w:val="24"/>
          <w:shd w:val="clear" w:color="auto" w:fill="FFFFFF"/>
        </w:rPr>
        <w:t xml:space="preserve"> can start </w:t>
      </w:r>
      <w:r>
        <w:rPr>
          <w:rFonts w:ascii="Calibri" w:hAnsi="Calibri" w:cs="Arial"/>
          <w:color w:val="252525"/>
          <w:sz w:val="24"/>
          <w:shd w:val="clear" w:color="auto" w:fill="FFFFFF"/>
        </w:rPr>
        <w:t>appointments one by one.</w:t>
      </w:r>
    </w:p>
    <w:p>
      <w:pPr>
        <w:pStyle w:val="34"/>
        <w:numPr>
          <w:ilvl w:val="0"/>
          <w:numId w:val="20"/>
        </w:numPr>
        <w:spacing w:after="80" w:line="160" w:lineRule="atLeast"/>
        <w:ind w:left="851" w:leftChars="0"/>
        <w:rPr>
          <w:rFonts w:ascii="Calibri" w:hAnsi="Calibri" w:cs="Arial"/>
          <w:color w:val="252525"/>
          <w:sz w:val="24"/>
          <w:shd w:val="clear" w:color="auto" w:fill="FFFFFF"/>
        </w:rPr>
      </w:pPr>
      <w:r>
        <w:rPr>
          <w:rFonts w:ascii="Calibri" w:hAnsi="Calibri" w:cs="Arial"/>
          <w:color w:val="252525"/>
          <w:sz w:val="24"/>
          <w:shd w:val="clear" w:color="auto" w:fill="FFFFFF"/>
        </w:rPr>
        <w:t>Terminal and reception screens will display the ongoing and upcoming token numbers</w:t>
      </w:r>
      <w:r>
        <w:rPr>
          <w:rFonts w:hint="eastAsia" w:ascii="Calibri" w:hAnsi="Calibri" w:cs="Arial"/>
          <w:color w:val="252525"/>
          <w:sz w:val="24"/>
          <w:shd w:val="clear" w:color="auto" w:fill="FFFFFF"/>
        </w:rPr>
        <w:t>.</w:t>
      </w:r>
    </w:p>
    <w:p>
      <w:pPr>
        <w:pStyle w:val="34"/>
        <w:numPr>
          <w:ilvl w:val="0"/>
          <w:numId w:val="20"/>
        </w:numPr>
        <w:spacing w:after="80" w:line="160" w:lineRule="atLeast"/>
        <w:ind w:left="851" w:leftChars="0"/>
        <w:rPr>
          <w:rFonts w:ascii="Calibri" w:hAnsi="Calibri" w:cs="Arial"/>
          <w:color w:val="252525"/>
          <w:sz w:val="24"/>
          <w:shd w:val="clear" w:color="auto" w:fill="FFFFFF"/>
        </w:rPr>
      </w:pPr>
      <w:r>
        <w:rPr>
          <w:rFonts w:ascii="Calibri" w:hAnsi="Calibri" w:cs="Arial"/>
          <w:color w:val="252525"/>
          <w:sz w:val="24"/>
          <w:shd w:val="clear" w:color="auto" w:fill="FFFFFF"/>
        </w:rPr>
        <w:t xml:space="preserve">RA can view direct appointments </w:t>
      </w:r>
    </w:p>
    <w:p>
      <w:pPr>
        <w:pStyle w:val="34"/>
        <w:numPr>
          <w:ilvl w:val="0"/>
          <w:numId w:val="20"/>
        </w:numPr>
        <w:spacing w:after="80" w:line="160" w:lineRule="atLeast"/>
        <w:ind w:left="851" w:leftChars="0"/>
        <w:rPr>
          <w:rFonts w:ascii="Calibri" w:hAnsi="Calibri" w:cs="Arial"/>
          <w:color w:val="252525"/>
          <w:sz w:val="24"/>
          <w:shd w:val="clear" w:color="auto" w:fill="FFFFFF"/>
        </w:rPr>
      </w:pPr>
      <w:r>
        <w:rPr>
          <w:rFonts w:ascii="Calibri" w:hAnsi="Calibri" w:cs="Arial"/>
          <w:color w:val="252525"/>
          <w:sz w:val="24"/>
          <w:shd w:val="clear" w:color="auto" w:fill="FFFFFF"/>
        </w:rPr>
        <w:t>RA can call any appointments from doctor’s view screen.</w:t>
      </w:r>
    </w:p>
    <w:p>
      <w:pPr>
        <w:spacing w:after="80" w:line="160" w:lineRule="atLeast"/>
        <w:rPr>
          <w:rFonts w:ascii="Times New Roman" w:hAnsi="Times New Roman" w:cs="Times New Roman"/>
          <w:i/>
          <w:color w:val="252525"/>
          <w:sz w:val="22"/>
          <w:shd w:val="clear" w:color="auto" w:fill="FFFFFF"/>
        </w:rPr>
      </w:pPr>
      <w:r>
        <w:fldChar w:fldCharType="begin"/>
      </w:r>
      <w:r>
        <w:instrText xml:space="preserve"> HYPERLINK "Specification-Layouts.xlsx" </w:instrText>
      </w:r>
      <w:r>
        <w:fldChar w:fldCharType="separate"/>
      </w:r>
      <w:r>
        <w:rPr>
          <w:rStyle w:val="25"/>
          <w:rFonts w:ascii="Times New Roman" w:hAnsi="Times New Roman" w:cs="Times New Roman"/>
          <w:i/>
          <w:sz w:val="22"/>
          <w:u w:val="none"/>
          <w:shd w:val="clear" w:color="auto" w:fill="FFFFFF"/>
        </w:rPr>
        <w:t>Ref: Excel file ‘Specification-Layout_v1.0’ =&gt; ‘Doctor's-View’</w:t>
      </w:r>
      <w:r>
        <w:fldChar w:fldCharType="end"/>
      </w:r>
    </w:p>
    <w:p>
      <w:pPr>
        <w:pStyle w:val="3"/>
        <w:numPr>
          <w:ilvl w:val="1"/>
          <w:numId w:val="15"/>
        </w:numPr>
        <w:spacing w:before="180"/>
      </w:pPr>
      <w:bookmarkStart w:id="30" w:name="_Toc445125892"/>
      <w:r>
        <w:t>Hold Consultation</w:t>
      </w:r>
      <w:bookmarkEnd w:id="30"/>
    </w:p>
    <w:p>
      <w:pPr>
        <w:rPr>
          <w:rFonts w:ascii="Calibri" w:hAnsi="Calibri"/>
          <w:b/>
          <w:u w:val="single"/>
        </w:rPr>
      </w:pPr>
      <w:r>
        <w:rPr>
          <w:rFonts w:ascii="Calibri" w:hAnsi="Calibri"/>
          <w:b/>
          <w:u w:val="single"/>
        </w:rPr>
        <w:t>Use cases</w:t>
      </w:r>
    </w:p>
    <w:p>
      <w:pPr>
        <w:pStyle w:val="34"/>
        <w:numPr>
          <w:ilvl w:val="0"/>
          <w:numId w:val="21"/>
        </w:numPr>
        <w:spacing w:after="80" w:line="160" w:lineRule="atLeast"/>
        <w:ind w:left="851" w:leftChars="0"/>
        <w:rPr>
          <w:rFonts w:ascii="Calibri" w:hAnsi="Calibri" w:cs="Arial"/>
          <w:color w:val="252525"/>
          <w:sz w:val="24"/>
          <w:shd w:val="clear" w:color="auto" w:fill="FFFFFF"/>
        </w:rPr>
      </w:pPr>
      <w:r>
        <w:rPr>
          <w:rFonts w:ascii="Calibri" w:hAnsi="Calibri" w:cs="Arial"/>
          <w:color w:val="252525"/>
          <w:sz w:val="24"/>
          <w:shd w:val="clear" w:color="auto" w:fill="FFFFFF"/>
        </w:rPr>
        <w:t xml:space="preserve">RA </w:t>
      </w:r>
      <w:r>
        <w:rPr>
          <w:rFonts w:hint="eastAsia" w:ascii="Calibri" w:hAnsi="Calibri" w:cs="Arial"/>
          <w:color w:val="252525"/>
          <w:sz w:val="24"/>
          <w:shd w:val="clear" w:color="auto" w:fill="FFFFFF"/>
        </w:rPr>
        <w:t xml:space="preserve">can </w:t>
      </w:r>
      <w:r>
        <w:rPr>
          <w:rFonts w:ascii="Calibri" w:hAnsi="Calibri" w:cs="Arial"/>
          <w:color w:val="252525"/>
          <w:sz w:val="24"/>
          <w:shd w:val="clear" w:color="auto" w:fill="FFFFFF"/>
        </w:rPr>
        <w:t>hold consultation</w:t>
      </w:r>
      <w:r>
        <w:rPr>
          <w:rFonts w:hint="eastAsia" w:ascii="Calibri" w:hAnsi="Calibri" w:cs="Arial"/>
          <w:color w:val="252525"/>
          <w:sz w:val="24"/>
          <w:shd w:val="clear" w:color="auto" w:fill="FFFFFF"/>
        </w:rPr>
        <w:t xml:space="preserve"> for a predefined duration.</w:t>
      </w:r>
    </w:p>
    <w:p>
      <w:pPr>
        <w:pStyle w:val="34"/>
        <w:numPr>
          <w:ilvl w:val="0"/>
          <w:numId w:val="21"/>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 xml:space="preserve">Duration can be chosen from </w:t>
      </w:r>
      <w:r>
        <w:rPr>
          <w:rFonts w:ascii="Calibri" w:hAnsi="Calibri" w:cs="Arial"/>
          <w:color w:val="252525"/>
          <w:sz w:val="24"/>
          <w:shd w:val="clear" w:color="auto" w:fill="FFFFFF"/>
        </w:rPr>
        <w:t>multiples of fifteen minutes</w:t>
      </w:r>
      <w:r>
        <w:rPr>
          <w:rFonts w:hint="eastAsia" w:ascii="Calibri" w:hAnsi="Calibri" w:cs="Arial"/>
          <w:color w:val="252525"/>
          <w:sz w:val="24"/>
          <w:shd w:val="clear" w:color="auto" w:fill="FFFFFF"/>
        </w:rPr>
        <w:t>.</w:t>
      </w:r>
    </w:p>
    <w:p>
      <w:pPr>
        <w:pStyle w:val="34"/>
        <w:numPr>
          <w:ilvl w:val="0"/>
          <w:numId w:val="21"/>
        </w:numPr>
        <w:spacing w:after="80" w:line="160" w:lineRule="atLeast"/>
        <w:ind w:left="851" w:leftChars="0"/>
        <w:rPr>
          <w:rFonts w:ascii="Calibri" w:hAnsi="Calibri" w:cs="Arial"/>
          <w:color w:val="252525"/>
          <w:sz w:val="24"/>
          <w:shd w:val="clear" w:color="auto" w:fill="FFFFFF"/>
        </w:rPr>
      </w:pPr>
      <w:r>
        <w:rPr>
          <w:rFonts w:ascii="Calibri" w:hAnsi="Calibri" w:cs="Arial"/>
          <w:color w:val="252525"/>
          <w:sz w:val="24"/>
          <w:shd w:val="clear" w:color="auto" w:fill="FFFFFF"/>
        </w:rPr>
        <w:t>RA can select or enter a valid reason and this can be displayed on terminal and reception screens.</w:t>
      </w:r>
    </w:p>
    <w:p>
      <w:pPr>
        <w:pStyle w:val="34"/>
        <w:numPr>
          <w:ilvl w:val="0"/>
          <w:numId w:val="21"/>
        </w:numPr>
        <w:spacing w:after="80" w:line="160" w:lineRule="atLeast"/>
        <w:ind w:left="851" w:leftChars="0"/>
        <w:rPr>
          <w:rFonts w:ascii="Calibri" w:hAnsi="Calibri" w:cs="Arial"/>
          <w:color w:val="252525"/>
          <w:sz w:val="24"/>
          <w:shd w:val="clear" w:color="auto" w:fill="FFFFFF"/>
        </w:rPr>
      </w:pPr>
      <w:r>
        <w:rPr>
          <w:rFonts w:ascii="Calibri" w:hAnsi="Calibri" w:cs="Arial"/>
          <w:color w:val="252525"/>
          <w:sz w:val="24"/>
          <w:shd w:val="clear" w:color="auto" w:fill="FFFFFF"/>
        </w:rPr>
        <w:t>System will reset start and end time of all upcoming appointments while setting the duration.</w:t>
      </w:r>
    </w:p>
    <w:p>
      <w:pPr>
        <w:pStyle w:val="3"/>
        <w:numPr>
          <w:ilvl w:val="1"/>
          <w:numId w:val="15"/>
        </w:numPr>
        <w:spacing w:before="180"/>
      </w:pPr>
      <w:bookmarkStart w:id="31" w:name="_Toc445125893"/>
      <w:r>
        <w:t>Delete Appointment</w:t>
      </w:r>
      <w:bookmarkEnd w:id="31"/>
    </w:p>
    <w:p>
      <w:pPr>
        <w:pStyle w:val="34"/>
        <w:numPr>
          <w:ilvl w:val="0"/>
          <w:numId w:val="22"/>
        </w:numPr>
        <w:spacing w:after="80" w:line="160" w:lineRule="atLeast"/>
        <w:ind w:leftChars="0"/>
        <w:rPr>
          <w:rFonts w:ascii="Calibri" w:hAnsi="Calibri" w:cs="Arial"/>
          <w:color w:val="252525"/>
          <w:sz w:val="24"/>
          <w:shd w:val="clear" w:color="auto" w:fill="FFFFFF"/>
        </w:rPr>
      </w:pPr>
      <w:r>
        <w:rPr>
          <w:rFonts w:ascii="Calibri" w:hAnsi="Calibri" w:cs="Arial"/>
          <w:color w:val="252525"/>
          <w:sz w:val="24"/>
          <w:shd w:val="clear" w:color="auto" w:fill="FFFFFF"/>
        </w:rPr>
        <w:t>RA</w:t>
      </w:r>
      <w:r>
        <w:rPr>
          <w:rFonts w:hint="eastAsia" w:ascii="Calibri" w:hAnsi="Calibri" w:cs="Arial"/>
          <w:color w:val="252525"/>
          <w:sz w:val="24"/>
          <w:shd w:val="clear" w:color="auto" w:fill="FFFFFF"/>
        </w:rPr>
        <w:t xml:space="preserve"> can </w:t>
      </w:r>
      <w:r>
        <w:rPr>
          <w:rFonts w:ascii="Calibri" w:hAnsi="Calibri" w:cs="Arial"/>
          <w:color w:val="252525"/>
          <w:sz w:val="24"/>
          <w:shd w:val="clear" w:color="auto" w:fill="FFFFFF"/>
        </w:rPr>
        <w:t>delete</w:t>
      </w:r>
      <w:r>
        <w:rPr>
          <w:rFonts w:hint="eastAsia" w:ascii="Calibri" w:hAnsi="Calibri" w:cs="Arial"/>
          <w:color w:val="252525"/>
          <w:sz w:val="24"/>
          <w:shd w:val="clear" w:color="auto" w:fill="FFFFFF"/>
        </w:rPr>
        <w:t xml:space="preserve"> </w:t>
      </w:r>
      <w:r>
        <w:rPr>
          <w:rFonts w:ascii="Calibri" w:hAnsi="Calibri" w:cs="Arial"/>
          <w:color w:val="252525"/>
          <w:sz w:val="24"/>
          <w:shd w:val="clear" w:color="auto" w:fill="FFFFFF"/>
        </w:rPr>
        <w:t>appointments one by one or as a whole from doctor’s view screen.</w:t>
      </w:r>
    </w:p>
    <w:p>
      <w:pPr>
        <w:pStyle w:val="34"/>
        <w:numPr>
          <w:ilvl w:val="0"/>
          <w:numId w:val="22"/>
        </w:numPr>
        <w:spacing w:after="80" w:line="160" w:lineRule="atLeast"/>
        <w:ind w:leftChars="0"/>
        <w:rPr>
          <w:rFonts w:ascii="Calibri" w:hAnsi="Calibri" w:cs="Arial"/>
          <w:color w:val="252525"/>
          <w:sz w:val="24"/>
          <w:shd w:val="clear" w:color="auto" w:fill="FFFFFF"/>
        </w:rPr>
      </w:pPr>
      <w:r>
        <w:rPr>
          <w:rFonts w:ascii="Calibri" w:hAnsi="Calibri" w:cs="Arial"/>
          <w:color w:val="252525"/>
          <w:sz w:val="24"/>
          <w:shd w:val="clear" w:color="auto" w:fill="FFFFFF"/>
        </w:rPr>
        <w:t>RA can delete one by one, single slot, multiple slot, whole day, multiple days, a week, multiple weeks etc… from the web.</w:t>
      </w:r>
    </w:p>
    <w:p>
      <w:pPr>
        <w:pStyle w:val="34"/>
        <w:numPr>
          <w:ilvl w:val="0"/>
          <w:numId w:val="22"/>
        </w:numPr>
        <w:spacing w:after="80" w:line="160" w:lineRule="atLeast"/>
        <w:ind w:leftChars="0"/>
        <w:rPr>
          <w:rFonts w:ascii="Calibri" w:hAnsi="Calibri" w:cs="Arial"/>
          <w:color w:val="252525"/>
          <w:sz w:val="24"/>
          <w:shd w:val="clear" w:color="auto" w:fill="FFFFFF"/>
        </w:rPr>
      </w:pPr>
      <w:r>
        <w:rPr>
          <w:rFonts w:ascii="Calibri" w:hAnsi="Calibri" w:cs="Arial"/>
          <w:color w:val="252525"/>
          <w:sz w:val="24"/>
          <w:shd w:val="clear" w:color="auto" w:fill="FFFFFF"/>
        </w:rPr>
        <w:t>System will notify all patients about the cancellation</w:t>
      </w:r>
      <w:r>
        <w:rPr>
          <w:rFonts w:hint="eastAsia" w:ascii="Calibri" w:hAnsi="Calibri" w:cs="Arial"/>
          <w:color w:val="252525"/>
          <w:sz w:val="24"/>
          <w:shd w:val="clear" w:color="auto" w:fill="FFFFFF"/>
        </w:rPr>
        <w:t>.</w:t>
      </w:r>
    </w:p>
    <w:p>
      <w:pPr>
        <w:pStyle w:val="3"/>
        <w:numPr>
          <w:ilvl w:val="1"/>
          <w:numId w:val="23"/>
        </w:numPr>
        <w:spacing w:before="180"/>
      </w:pPr>
      <w:bookmarkStart w:id="32" w:name="_Toc445125894"/>
      <w:r>
        <w:t>Status display</w:t>
      </w:r>
      <w:bookmarkEnd w:id="32"/>
    </w:p>
    <w:p>
      <w:pPr>
        <w:rPr>
          <w:rFonts w:ascii="Calibri" w:hAnsi="Calibri"/>
          <w:b/>
          <w:u w:val="single"/>
        </w:rPr>
      </w:pPr>
      <w:r>
        <w:rPr>
          <w:rFonts w:ascii="Calibri" w:hAnsi="Calibri"/>
          <w:b/>
          <w:u w:val="single"/>
        </w:rPr>
        <w:t>Use cases</w:t>
      </w:r>
    </w:p>
    <w:p>
      <w:pPr>
        <w:pStyle w:val="34"/>
        <w:numPr>
          <w:ilvl w:val="0"/>
          <w:numId w:val="24"/>
        </w:numPr>
        <w:spacing w:after="80" w:line="160" w:lineRule="atLeast"/>
        <w:ind w:left="851" w:leftChars="0"/>
        <w:rPr>
          <w:rFonts w:ascii="Calibri" w:hAnsi="Calibri" w:cs="Arial"/>
          <w:color w:val="252525"/>
          <w:sz w:val="24"/>
          <w:shd w:val="clear" w:color="auto" w:fill="FFFFFF"/>
        </w:rPr>
      </w:pPr>
      <w:r>
        <w:rPr>
          <w:rFonts w:ascii="Calibri" w:hAnsi="Calibri" w:cs="Arial"/>
          <w:color w:val="252525"/>
          <w:sz w:val="24"/>
          <w:shd w:val="clear" w:color="auto" w:fill="FFFFFF"/>
        </w:rPr>
        <w:t>Booker</w:t>
      </w:r>
      <w:r>
        <w:rPr>
          <w:rFonts w:hint="eastAsia" w:ascii="Calibri" w:hAnsi="Calibri" w:cs="Arial"/>
          <w:color w:val="252525"/>
          <w:sz w:val="24"/>
          <w:shd w:val="clear" w:color="auto" w:fill="FFFFFF"/>
        </w:rPr>
        <w:t xml:space="preserve"> can view current </w:t>
      </w:r>
      <w:r>
        <w:rPr>
          <w:rFonts w:ascii="Calibri" w:hAnsi="Calibri" w:cs="Arial"/>
          <w:color w:val="252525"/>
          <w:sz w:val="24"/>
          <w:shd w:val="clear" w:color="auto" w:fill="FFFFFF"/>
        </w:rPr>
        <w:t>token number and recent 5 tokens</w:t>
      </w:r>
      <w:r>
        <w:rPr>
          <w:rFonts w:hint="eastAsia" w:ascii="Calibri" w:hAnsi="Calibri" w:cs="Arial"/>
          <w:color w:val="252525"/>
          <w:sz w:val="24"/>
          <w:shd w:val="clear" w:color="auto" w:fill="FFFFFF"/>
        </w:rPr>
        <w:t xml:space="preserve"> on</w:t>
      </w:r>
      <w:r>
        <w:rPr>
          <w:rFonts w:ascii="Calibri" w:hAnsi="Calibri" w:cs="Arial"/>
          <w:color w:val="252525"/>
          <w:sz w:val="24"/>
          <w:shd w:val="clear" w:color="auto" w:fill="FFFFFF"/>
        </w:rPr>
        <w:t xml:space="preserve"> terminal</w:t>
      </w:r>
      <w:r>
        <w:rPr>
          <w:rFonts w:hint="eastAsia" w:ascii="Calibri" w:hAnsi="Calibri" w:cs="Arial"/>
          <w:color w:val="252525"/>
          <w:sz w:val="24"/>
          <w:shd w:val="clear" w:color="auto" w:fill="FFFFFF"/>
        </w:rPr>
        <w:t xml:space="preserve"> main screen</w:t>
      </w:r>
      <w:r>
        <w:rPr>
          <w:rFonts w:ascii="Calibri" w:hAnsi="Calibri" w:cs="Arial"/>
          <w:color w:val="252525"/>
          <w:sz w:val="24"/>
          <w:shd w:val="clear" w:color="auto" w:fill="FFFFFF"/>
        </w:rPr>
        <w:t xml:space="preserve">  </w:t>
      </w:r>
      <w:r>
        <w:fldChar w:fldCharType="begin"/>
      </w:r>
      <w:r>
        <w:instrText xml:space="preserve"> HYPERLINK "Specification-Layouts.xlsx" </w:instrText>
      </w:r>
      <w:r>
        <w:fldChar w:fldCharType="separate"/>
      </w:r>
      <w:r>
        <w:rPr>
          <w:rStyle w:val="25"/>
          <w:rFonts w:ascii="Times New Roman" w:hAnsi="Times New Roman"/>
          <w:i/>
          <w:szCs w:val="20"/>
          <w:u w:val="none"/>
        </w:rPr>
        <w:t>Ref: Excel file ‘Specification-Layout_v1.0’ =&gt; ‘Terminal View’</w:t>
      </w:r>
      <w:r>
        <w:fldChar w:fldCharType="end"/>
      </w:r>
    </w:p>
    <w:p>
      <w:pPr>
        <w:pStyle w:val="34"/>
        <w:numPr>
          <w:ilvl w:val="0"/>
          <w:numId w:val="24"/>
        </w:numPr>
        <w:spacing w:after="80" w:line="160" w:lineRule="atLeast"/>
        <w:ind w:left="851" w:leftChars="0"/>
        <w:rPr>
          <w:rFonts w:ascii="Calibri" w:hAnsi="Calibri" w:cs="Arial"/>
          <w:color w:val="252525"/>
          <w:sz w:val="24"/>
          <w:shd w:val="clear" w:color="auto" w:fill="FFFFFF"/>
        </w:rPr>
      </w:pPr>
      <w:r>
        <w:rPr>
          <w:rFonts w:ascii="Calibri" w:hAnsi="Calibri" w:cs="Arial"/>
          <w:color w:val="252525"/>
          <w:sz w:val="24"/>
          <w:shd w:val="clear" w:color="auto" w:fill="FFFFFF"/>
        </w:rPr>
        <w:t xml:space="preserve">Reception system will display all available tokens with status, </w:t>
      </w:r>
      <w:r>
        <w:fldChar w:fldCharType="begin"/>
      </w:r>
      <w:r>
        <w:instrText xml:space="preserve"> HYPERLINK "file:/E:/ICS-Development/Specifications/DocHelper/Specification-Layouts.xlsx" </w:instrText>
      </w:r>
      <w:r>
        <w:fldChar w:fldCharType="separate"/>
      </w:r>
      <w:r>
        <w:rPr>
          <w:rStyle w:val="25"/>
          <w:rFonts w:ascii="Times New Roman" w:hAnsi="Times New Roman"/>
          <w:i/>
          <w:szCs w:val="20"/>
          <w:u w:val="none"/>
        </w:rPr>
        <w:t>Ref: Excel file ‘Specification-Layout_v1.0’ =&gt; ‘Reception View’</w:t>
      </w:r>
      <w:r>
        <w:fldChar w:fldCharType="end"/>
      </w:r>
      <w:r>
        <w:rPr>
          <w:rFonts w:ascii="Calibri" w:hAnsi="Calibri" w:cs="Arial"/>
          <w:color w:val="252525"/>
          <w:sz w:val="24"/>
          <w:shd w:val="clear" w:color="auto" w:fill="FFFFFF"/>
        </w:rPr>
        <w:t>.</w:t>
      </w:r>
    </w:p>
    <w:p>
      <w:pPr>
        <w:pStyle w:val="34"/>
        <w:numPr>
          <w:ilvl w:val="0"/>
          <w:numId w:val="24"/>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System displays</w:t>
      </w:r>
      <w:r>
        <w:rPr>
          <w:rFonts w:ascii="Calibri" w:hAnsi="Calibri" w:cs="Arial"/>
          <w:color w:val="252525"/>
          <w:sz w:val="24"/>
          <w:shd w:val="clear" w:color="auto" w:fill="FFFFFF"/>
        </w:rPr>
        <w:t xml:space="preserve"> current server time</w:t>
      </w:r>
      <w:r>
        <w:rPr>
          <w:rFonts w:hint="eastAsia" w:ascii="Calibri" w:hAnsi="Calibri" w:cs="Arial"/>
          <w:color w:val="252525"/>
          <w:sz w:val="24"/>
          <w:shd w:val="clear" w:color="auto" w:fill="FFFFFF"/>
        </w:rPr>
        <w:t>.</w:t>
      </w:r>
    </w:p>
    <w:p>
      <w:pPr>
        <w:pStyle w:val="3"/>
        <w:numPr>
          <w:ilvl w:val="1"/>
          <w:numId w:val="23"/>
        </w:numPr>
        <w:spacing w:before="180"/>
      </w:pPr>
      <w:bookmarkStart w:id="33" w:name="_Toc445125895"/>
      <w:r>
        <w:t>Communicatio</w:t>
      </w:r>
      <w:r>
        <w:rPr>
          <w:rFonts w:hint="eastAsia"/>
        </w:rPr>
        <w:t>n</w:t>
      </w:r>
      <w:bookmarkEnd w:id="33"/>
    </w:p>
    <w:p>
      <w:pPr>
        <w:rPr>
          <w:rFonts w:ascii="Calibri" w:hAnsi="Calibri"/>
          <w:b/>
          <w:u w:val="single"/>
        </w:rPr>
      </w:pPr>
      <w:r>
        <w:rPr>
          <w:rFonts w:ascii="Calibri" w:hAnsi="Calibri"/>
          <w:b/>
          <w:u w:val="single"/>
        </w:rPr>
        <w:t>Use cases</w:t>
      </w:r>
    </w:p>
    <w:p>
      <w:pPr>
        <w:pStyle w:val="34"/>
        <w:numPr>
          <w:ilvl w:val="0"/>
          <w:numId w:val="25"/>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System supports both http and https protocols. This should be configurable.</w:t>
      </w:r>
    </w:p>
    <w:p>
      <w:pPr>
        <w:pStyle w:val="34"/>
        <w:numPr>
          <w:ilvl w:val="0"/>
          <w:numId w:val="25"/>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System calls Web APIs for all interactions with server.</w:t>
      </w:r>
    </w:p>
    <w:p>
      <w:pPr>
        <w:pStyle w:val="34"/>
        <w:numPr>
          <w:ilvl w:val="0"/>
          <w:numId w:val="25"/>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System converts Web API parameters to the designated format understandable by the API server.</w:t>
      </w:r>
    </w:p>
    <w:p>
      <w:pPr>
        <w:pStyle w:val="34"/>
        <w:numPr>
          <w:ilvl w:val="0"/>
          <w:numId w:val="25"/>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System converts API results back to the format understandable by the system.</w:t>
      </w:r>
    </w:p>
    <w:p>
      <w:pPr>
        <w:pStyle w:val="3"/>
        <w:numPr>
          <w:ilvl w:val="1"/>
          <w:numId w:val="23"/>
        </w:numPr>
        <w:spacing w:before="180"/>
      </w:pPr>
      <w:bookmarkStart w:id="34" w:name="_Toc445125896"/>
      <w:r>
        <w:t>Error</w:t>
      </w:r>
      <w:r>
        <w:rPr>
          <w:rFonts w:hint="eastAsia"/>
        </w:rPr>
        <w:t xml:space="preserve"> and failure</w:t>
      </w:r>
      <w:r>
        <w:t xml:space="preserve"> handling</w:t>
      </w:r>
      <w:bookmarkEnd w:id="34"/>
    </w:p>
    <w:p>
      <w:pPr>
        <w:rPr>
          <w:rFonts w:ascii="Calibri" w:hAnsi="Calibri"/>
          <w:b/>
          <w:u w:val="single"/>
        </w:rPr>
      </w:pPr>
      <w:r>
        <w:rPr>
          <w:rFonts w:ascii="Calibri" w:hAnsi="Calibri"/>
          <w:b/>
          <w:u w:val="single"/>
        </w:rPr>
        <w:t>Use cases</w:t>
      </w:r>
    </w:p>
    <w:p>
      <w:pPr>
        <w:pStyle w:val="34"/>
        <w:numPr>
          <w:ilvl w:val="0"/>
          <w:numId w:val="26"/>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System displays error messages obtained from server.</w:t>
      </w:r>
    </w:p>
    <w:p>
      <w:pPr>
        <w:pStyle w:val="34"/>
        <w:numPr>
          <w:ilvl w:val="0"/>
          <w:numId w:val="26"/>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System displays messages for all local errors (communication errors etc.)</w:t>
      </w:r>
    </w:p>
    <w:p>
      <w:pPr>
        <w:pStyle w:val="34"/>
        <w:numPr>
          <w:ilvl w:val="0"/>
          <w:numId w:val="26"/>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 xml:space="preserve">System retries operation for all communication errors including (not limited to) </w:t>
      </w:r>
      <w:r>
        <w:rPr>
          <w:rFonts w:ascii="Calibri" w:hAnsi="Calibri" w:cs="Arial"/>
          <w:color w:val="252525"/>
          <w:sz w:val="24"/>
          <w:shd w:val="clear" w:color="auto" w:fill="FFFFFF"/>
        </w:rPr>
        <w:t>Network down, Server down, API down, unable to connect to server, connection timeout</w:t>
      </w:r>
      <w:r>
        <w:rPr>
          <w:rFonts w:hint="eastAsia" w:ascii="Calibri" w:hAnsi="Calibri" w:cs="Arial"/>
          <w:color w:val="252525"/>
          <w:sz w:val="24"/>
          <w:shd w:val="clear" w:color="auto" w:fill="FFFFFF"/>
        </w:rPr>
        <w:t xml:space="preserve"> errors</w:t>
      </w:r>
      <w:r>
        <w:rPr>
          <w:rFonts w:ascii="Calibri" w:hAnsi="Calibri" w:cs="Arial"/>
          <w:color w:val="252525"/>
          <w:sz w:val="24"/>
          <w:shd w:val="clear" w:color="auto" w:fill="FFFFFF"/>
        </w:rPr>
        <w:t>.</w:t>
      </w:r>
      <w:r>
        <w:rPr>
          <w:rFonts w:hint="eastAsia" w:ascii="Calibri" w:hAnsi="Calibri" w:cs="Arial"/>
          <w:color w:val="252525"/>
          <w:sz w:val="24"/>
          <w:shd w:val="clear" w:color="auto" w:fill="FFFFFF"/>
        </w:rPr>
        <w:t xml:space="preserve"> White screen should not be displayed.</w:t>
      </w:r>
    </w:p>
    <w:p>
      <w:pPr>
        <w:pStyle w:val="34"/>
        <w:numPr>
          <w:ilvl w:val="0"/>
          <w:numId w:val="26"/>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 xml:space="preserve">Connection timeout value should be </w:t>
      </w:r>
      <w:r>
        <w:rPr>
          <w:rFonts w:ascii="Calibri" w:hAnsi="Calibri" w:cs="Arial"/>
          <w:color w:val="252525"/>
          <w:sz w:val="24"/>
          <w:shd w:val="clear" w:color="auto" w:fill="FFFFFF"/>
        </w:rPr>
        <w:t>1 minute</w:t>
      </w:r>
      <w:r>
        <w:rPr>
          <w:rFonts w:hint="eastAsia" w:ascii="Calibri" w:hAnsi="Calibri" w:cs="Arial"/>
          <w:color w:val="252525"/>
          <w:sz w:val="24"/>
          <w:shd w:val="clear" w:color="auto" w:fill="FFFFFF"/>
        </w:rPr>
        <w:t>.</w:t>
      </w:r>
    </w:p>
    <w:p>
      <w:pPr>
        <w:pStyle w:val="3"/>
        <w:numPr>
          <w:ilvl w:val="1"/>
          <w:numId w:val="23"/>
        </w:numPr>
        <w:spacing w:before="180"/>
      </w:pPr>
      <w:bookmarkStart w:id="35" w:name="_Toc445125897"/>
      <w:r>
        <w:rPr>
          <w:rFonts w:hint="eastAsia"/>
        </w:rPr>
        <w:t>Logging</w:t>
      </w:r>
      <w:bookmarkEnd w:id="35"/>
    </w:p>
    <w:p>
      <w:pPr>
        <w:rPr>
          <w:rFonts w:ascii="Calibri" w:hAnsi="Calibri"/>
          <w:b/>
          <w:u w:val="single"/>
        </w:rPr>
      </w:pPr>
      <w:r>
        <w:rPr>
          <w:rFonts w:ascii="Calibri" w:hAnsi="Calibri"/>
          <w:b/>
          <w:u w:val="single"/>
        </w:rPr>
        <w:t>Use cases</w:t>
      </w:r>
    </w:p>
    <w:p>
      <w:pPr>
        <w:pStyle w:val="34"/>
        <w:numPr>
          <w:ilvl w:val="0"/>
          <w:numId w:val="27"/>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System logs all error messages locally (on the device) as and when they happen.</w:t>
      </w:r>
    </w:p>
    <w:p>
      <w:pPr>
        <w:pStyle w:val="34"/>
        <w:numPr>
          <w:ilvl w:val="0"/>
          <w:numId w:val="27"/>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System logs information messages of refresh process so as to understand the timing of refresh operation.</w:t>
      </w:r>
    </w:p>
    <w:p>
      <w:pPr>
        <w:pStyle w:val="34"/>
        <w:numPr>
          <w:ilvl w:val="0"/>
          <w:numId w:val="27"/>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Log messages should preferably be in English.</w:t>
      </w:r>
      <w:r>
        <w:rPr>
          <w:rFonts w:ascii="Calibri" w:hAnsi="Calibri" w:cs="Arial"/>
          <w:color w:val="252525"/>
          <w:sz w:val="24"/>
          <w:shd w:val="clear" w:color="auto" w:fill="FFFFFF"/>
        </w:rPr>
        <w:t xml:space="preserve"> </w:t>
      </w:r>
    </w:p>
    <w:p>
      <w:pPr>
        <w:pStyle w:val="3"/>
        <w:numPr>
          <w:ilvl w:val="1"/>
          <w:numId w:val="23"/>
        </w:numPr>
        <w:spacing w:before="180"/>
      </w:pPr>
      <w:bookmarkStart w:id="36" w:name="_Toc445125898"/>
      <w:r>
        <w:rPr>
          <w:rFonts w:hint="eastAsia"/>
        </w:rPr>
        <w:t>View and export logs</w:t>
      </w:r>
      <w:bookmarkEnd w:id="36"/>
    </w:p>
    <w:p>
      <w:pPr>
        <w:rPr>
          <w:rFonts w:ascii="Calibri" w:hAnsi="Calibri"/>
          <w:b/>
          <w:u w:val="single"/>
        </w:rPr>
      </w:pPr>
      <w:r>
        <w:rPr>
          <w:rFonts w:ascii="Calibri" w:hAnsi="Calibri"/>
          <w:b/>
          <w:u w:val="single"/>
        </w:rPr>
        <w:t>Use cases</w:t>
      </w:r>
    </w:p>
    <w:p>
      <w:pPr>
        <w:pStyle w:val="34"/>
        <w:numPr>
          <w:ilvl w:val="0"/>
          <w:numId w:val="28"/>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User can view all local log messages currently available.</w:t>
      </w:r>
    </w:p>
    <w:p>
      <w:pPr>
        <w:pStyle w:val="34"/>
        <w:numPr>
          <w:ilvl w:val="0"/>
          <w:numId w:val="28"/>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User can explicitly export log messages to API server.</w:t>
      </w:r>
    </w:p>
    <w:p>
      <w:pPr>
        <w:pStyle w:val="34"/>
        <w:numPr>
          <w:ilvl w:val="0"/>
          <w:numId w:val="28"/>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Log message should be displayed in the following format:</w:t>
      </w:r>
    </w:p>
    <w:p>
      <w:pPr>
        <w:pStyle w:val="34"/>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&lt;Seq.No&gt;&lt;dot&gt;&lt;Message&gt;&lt;space&gt;&lt;YYYY-MM-DD&gt;&lt;Space&gt;&lt;hh:mm:ss&gt;</w:t>
      </w:r>
    </w:p>
    <w:p>
      <w:pPr>
        <w:pStyle w:val="34"/>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E.g.: 1. All logs cleared 2014-10-20 10:04:35</w:t>
      </w:r>
    </w:p>
    <w:p>
      <w:pPr>
        <w:pStyle w:val="34"/>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&lt;Seq.No&gt; is a display only parameter.</w:t>
      </w:r>
      <w:r>
        <w:rPr>
          <w:rFonts w:ascii="Cambria" w:hAnsi="Cambria" w:eastAsia="Calibri"/>
          <w:b/>
          <w:sz w:val="28"/>
          <w:szCs w:val="28"/>
        </w:rPr>
        <w:t xml:space="preserve"> </w:t>
      </w:r>
    </w:p>
    <w:p>
      <w:pPr>
        <w:pStyle w:val="3"/>
        <w:numPr>
          <w:ilvl w:val="1"/>
          <w:numId w:val="23"/>
        </w:numPr>
        <w:spacing w:before="180"/>
      </w:pPr>
      <w:bookmarkStart w:id="37" w:name="_Toc445125899"/>
      <w:r>
        <w:rPr>
          <w:rFonts w:hint="eastAsia"/>
        </w:rPr>
        <w:t>Multi language support</w:t>
      </w:r>
      <w:bookmarkEnd w:id="37"/>
    </w:p>
    <w:p>
      <w:pPr>
        <w:rPr>
          <w:rFonts w:ascii="Calibri" w:hAnsi="Calibri"/>
          <w:b/>
          <w:u w:val="single"/>
        </w:rPr>
      </w:pPr>
      <w:r>
        <w:rPr>
          <w:rFonts w:ascii="Calibri" w:hAnsi="Calibri"/>
          <w:b/>
          <w:u w:val="single"/>
        </w:rPr>
        <w:t>Use cases</w:t>
      </w:r>
    </w:p>
    <w:p>
      <w:pPr>
        <w:pStyle w:val="34"/>
        <w:numPr>
          <w:ilvl w:val="0"/>
          <w:numId w:val="29"/>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System has the capability to display captions in multiple languages.</w:t>
      </w:r>
    </w:p>
    <w:p>
      <w:pPr>
        <w:pStyle w:val="34"/>
        <w:numPr>
          <w:ilvl w:val="0"/>
          <w:numId w:val="29"/>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 xml:space="preserve">English </w:t>
      </w:r>
      <w:r>
        <w:rPr>
          <w:rFonts w:ascii="Calibri" w:hAnsi="Calibri" w:cs="Arial"/>
          <w:color w:val="252525"/>
          <w:sz w:val="24"/>
          <w:shd w:val="clear" w:color="auto" w:fill="FFFFFF"/>
        </w:rPr>
        <w:t>is</w:t>
      </w:r>
      <w:r>
        <w:rPr>
          <w:rFonts w:hint="eastAsia" w:ascii="Calibri" w:hAnsi="Calibri" w:cs="Arial"/>
          <w:color w:val="252525"/>
          <w:sz w:val="24"/>
          <w:shd w:val="clear" w:color="auto" w:fill="FFFFFF"/>
        </w:rPr>
        <w:t xml:space="preserve"> the language supported at present.</w:t>
      </w:r>
    </w:p>
    <w:p>
      <w:pPr>
        <w:pStyle w:val="34"/>
        <w:numPr>
          <w:ilvl w:val="0"/>
          <w:numId w:val="29"/>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The current language setting is obtained from operational parameters.</w:t>
      </w:r>
    </w:p>
    <w:p>
      <w:pPr>
        <w:pStyle w:val="34"/>
        <w:numPr>
          <w:ilvl w:val="0"/>
          <w:numId w:val="29"/>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 xml:space="preserve">User can change the current language from </w:t>
      </w:r>
      <w:r>
        <w:rPr>
          <w:rFonts w:ascii="Calibri" w:hAnsi="Calibri" w:cs="Arial"/>
          <w:color w:val="252525"/>
          <w:sz w:val="24"/>
          <w:shd w:val="clear" w:color="auto" w:fill="FFFFFF"/>
        </w:rPr>
        <w:t>web</w:t>
      </w:r>
      <w:r>
        <w:rPr>
          <w:rFonts w:hint="eastAsia" w:ascii="Calibri" w:hAnsi="Calibri" w:cs="Arial"/>
          <w:color w:val="252525"/>
          <w:sz w:val="24"/>
          <w:shd w:val="clear" w:color="auto" w:fill="FFFFFF"/>
        </w:rPr>
        <w:t xml:space="preserve">. </w:t>
      </w:r>
      <w:r>
        <w:rPr>
          <w:rFonts w:ascii="Calibri" w:hAnsi="Calibri" w:cs="Arial"/>
          <w:color w:val="252525"/>
          <w:sz w:val="24"/>
          <w:shd w:val="clear" w:color="auto" w:fill="FFFFFF"/>
        </w:rPr>
        <w:t xml:space="preserve"> </w:t>
      </w:r>
    </w:p>
    <w:p>
      <w:pPr>
        <w:pStyle w:val="3"/>
        <w:numPr>
          <w:ilvl w:val="1"/>
          <w:numId w:val="23"/>
        </w:numPr>
        <w:spacing w:before="180"/>
      </w:pPr>
      <w:bookmarkStart w:id="38" w:name="_Toc445125900"/>
      <w:r>
        <w:rPr>
          <w:rFonts w:hint="eastAsia"/>
        </w:rPr>
        <w:t>UI animations</w:t>
      </w:r>
      <w:bookmarkEnd w:id="38"/>
    </w:p>
    <w:p>
      <w:pPr>
        <w:rPr>
          <w:rFonts w:ascii="Calibri" w:hAnsi="Calibri"/>
          <w:b/>
          <w:u w:val="single"/>
        </w:rPr>
      </w:pPr>
      <w:r>
        <w:rPr>
          <w:rFonts w:ascii="Calibri" w:hAnsi="Calibri"/>
          <w:b/>
          <w:u w:val="single"/>
        </w:rPr>
        <w:t>Use cases</w:t>
      </w:r>
    </w:p>
    <w:p>
      <w:pPr>
        <w:pStyle w:val="34"/>
        <w:numPr>
          <w:ilvl w:val="0"/>
          <w:numId w:val="30"/>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Animated bubbles in the background of main screen. This is configurable.</w:t>
      </w:r>
    </w:p>
    <w:p>
      <w:pPr>
        <w:pStyle w:val="34"/>
        <w:numPr>
          <w:ilvl w:val="0"/>
          <w:numId w:val="30"/>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Animated display of popup screens.</w:t>
      </w:r>
    </w:p>
    <w:p>
      <w:pPr>
        <w:pStyle w:val="34"/>
        <w:numPr>
          <w:ilvl w:val="0"/>
          <w:numId w:val="30"/>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Animation in display of time in main screen.</w:t>
      </w:r>
    </w:p>
    <w:p>
      <w:pPr>
        <w:pStyle w:val="2"/>
      </w:pPr>
      <w:bookmarkStart w:id="39" w:name="_Toc445125901"/>
      <w:r>
        <w:rPr>
          <w:rFonts w:hint="eastAsia"/>
        </w:rPr>
        <w:t>Non-functional requirements</w:t>
      </w:r>
      <w:bookmarkEnd w:id="39"/>
    </w:p>
    <w:p>
      <w:pPr>
        <w:pStyle w:val="3"/>
        <w:numPr>
          <w:ilvl w:val="1"/>
          <w:numId w:val="25"/>
        </w:numPr>
        <w:spacing w:before="180"/>
      </w:pPr>
      <w:bookmarkStart w:id="40" w:name="_Toc445125902"/>
      <w:r>
        <w:rPr>
          <w:rFonts w:hint="eastAsia"/>
        </w:rPr>
        <w:t>Design considerations</w:t>
      </w:r>
      <w:bookmarkEnd w:id="40"/>
    </w:p>
    <w:p>
      <w:pPr>
        <w:pStyle w:val="34"/>
        <w:numPr>
          <w:ilvl w:val="0"/>
          <w:numId w:val="31"/>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 xml:space="preserve">System is expected to run 24 x 7 as long as possible without much performance issues. Typical duration of single execution is 6 months. </w:t>
      </w:r>
      <w:r>
        <w:rPr>
          <w:rFonts w:ascii="Calibri" w:hAnsi="Calibri" w:cs="Arial"/>
          <w:color w:val="252525"/>
          <w:sz w:val="24"/>
          <w:shd w:val="clear" w:color="auto" w:fill="FFFFFF"/>
        </w:rPr>
        <w:t>Self-recovery</w:t>
      </w:r>
      <w:r>
        <w:rPr>
          <w:rFonts w:hint="eastAsia" w:ascii="Calibri" w:hAnsi="Calibri" w:cs="Arial"/>
          <w:color w:val="252525"/>
          <w:sz w:val="24"/>
          <w:shd w:val="clear" w:color="auto" w:fill="FFFFFF"/>
        </w:rPr>
        <w:t xml:space="preserve"> is expected for in-between failures.</w:t>
      </w:r>
    </w:p>
    <w:p>
      <w:pPr>
        <w:pStyle w:val="34"/>
        <w:numPr>
          <w:ilvl w:val="0"/>
          <w:numId w:val="31"/>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Display styles should be defined at a central location in such a way that it can be modified through a single change.</w:t>
      </w:r>
    </w:p>
    <w:p>
      <w:pPr>
        <w:pStyle w:val="34"/>
        <w:numPr>
          <w:ilvl w:val="0"/>
          <w:numId w:val="31"/>
        </w:numPr>
        <w:spacing w:after="80" w:line="160" w:lineRule="atLeast"/>
        <w:ind w:left="851" w:leftChars="0"/>
        <w:rPr>
          <w:rFonts w:ascii="Calibri" w:hAnsi="Calibri" w:cs="Arial"/>
          <w:color w:val="252525"/>
          <w:sz w:val="24"/>
          <w:shd w:val="clear" w:color="auto" w:fill="FFFFFF"/>
        </w:rPr>
      </w:pPr>
      <w:r>
        <w:rPr>
          <w:rFonts w:hint="eastAsia" w:ascii="Calibri" w:hAnsi="Calibri" w:cs="Arial"/>
          <w:color w:val="252525"/>
          <w:sz w:val="24"/>
          <w:shd w:val="clear" w:color="auto" w:fill="FFFFFF"/>
        </w:rPr>
        <w:t>Same captions should not be declared more than once.</w:t>
      </w:r>
    </w:p>
    <w:p>
      <w:pPr>
        <w:pStyle w:val="2"/>
      </w:pPr>
      <w:bookmarkStart w:id="41" w:name="_Toc445125903"/>
      <w:r>
        <w:rPr>
          <w:rFonts w:hint="eastAsia"/>
        </w:rPr>
        <w:t>Configuration parameters</w:t>
      </w:r>
      <w:bookmarkEnd w:id="41"/>
    </w:p>
    <w:p>
      <w:pPr>
        <w:rPr>
          <w:rFonts w:ascii="Calibri" w:hAnsi="Calibri" w:cs="Arial"/>
          <w:color w:val="252525"/>
          <w:sz w:val="24"/>
          <w:shd w:val="clear" w:color="auto" w:fill="FFFFFF"/>
        </w:rPr>
      </w:pPr>
      <w:r>
        <w:rPr>
          <w:rFonts w:hint="eastAsia" w:ascii="Calibri" w:hAnsi="Calibri" w:cs="Arial"/>
          <w:color w:val="252525"/>
          <w:sz w:val="24"/>
          <w:shd w:val="clear" w:color="auto" w:fill="FFFFFF"/>
        </w:rPr>
        <w:t>There are two types of configurations; system configuration and operational parameters. System configurations are used for static configuration and operational parameters are used for dynamic configuration.</w:t>
      </w:r>
    </w:p>
    <w:p>
      <w:pPr>
        <w:pStyle w:val="3"/>
        <w:spacing w:before="180"/>
      </w:pPr>
      <w:bookmarkStart w:id="42" w:name="_Toc445125904"/>
      <w:r>
        <w:rPr>
          <w:rFonts w:hint="eastAsia"/>
        </w:rPr>
        <w:t>System configuration</w:t>
      </w:r>
      <w:bookmarkEnd w:id="42"/>
    </w:p>
    <w:p>
      <w:pPr>
        <w:ind w:left="424" w:leftChars="202"/>
        <w:rPr>
          <w:rFonts w:ascii="Calibri" w:hAnsi="Calibri" w:cs="Arial"/>
          <w:color w:val="252525"/>
          <w:sz w:val="24"/>
          <w:shd w:val="clear" w:color="auto" w:fill="FFFFFF"/>
        </w:rPr>
      </w:pPr>
      <w:r>
        <w:rPr>
          <w:rFonts w:hint="eastAsia" w:ascii="Calibri" w:hAnsi="Calibri" w:cs="Arial"/>
          <w:color w:val="252525"/>
          <w:sz w:val="24"/>
          <w:shd w:val="clear" w:color="auto" w:fill="FFFFFF"/>
        </w:rPr>
        <w:t>These are the values configurable in the settings screen.</w:t>
      </w:r>
    </w:p>
    <w:tbl>
      <w:tblPr>
        <w:tblStyle w:val="27"/>
        <w:tblW w:w="7653" w:type="dxa"/>
        <w:tblInd w:w="534" w:type="dxa"/>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Layout w:type="fixed"/>
        <w:tblCellMar>
          <w:top w:w="0" w:type="dxa"/>
          <w:left w:w="108" w:type="dxa"/>
          <w:bottom w:w="0" w:type="dxa"/>
          <w:right w:w="108" w:type="dxa"/>
        </w:tblCellMar>
      </w:tblPr>
      <w:tblGrid>
        <w:gridCol w:w="1559"/>
        <w:gridCol w:w="2126"/>
        <w:gridCol w:w="3968"/>
      </w:tblGrid>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559" w:type="dxa"/>
            <w:shd w:val="clear" w:color="auto" w:fill="8DB3E2"/>
          </w:tcPr>
          <w:p>
            <w:pPr>
              <w:tabs>
                <w:tab w:val="left" w:pos="800"/>
              </w:tabs>
              <w:rPr>
                <w:rFonts w:ascii="Calibri" w:hAnsi="Calibri" w:eastAsia="ＭＳ 明朝" w:cs="Times New Roman"/>
                <w:b/>
                <w:kern w:val="0"/>
                <w:sz w:val="20"/>
                <w:szCs w:val="20"/>
              </w:rPr>
            </w:pPr>
            <w:r>
              <w:rPr>
                <w:rFonts w:hint="eastAsia" w:ascii="Calibri" w:hAnsi="Calibri" w:eastAsia="ＭＳ 明朝" w:cs="Times New Roman"/>
                <w:b/>
                <w:kern w:val="0"/>
                <w:sz w:val="20"/>
                <w:szCs w:val="20"/>
              </w:rPr>
              <w:t>Text/Parameter</w:t>
            </w:r>
          </w:p>
        </w:tc>
        <w:tc>
          <w:tcPr>
            <w:tcW w:w="2126" w:type="dxa"/>
            <w:shd w:val="clear" w:color="auto" w:fill="8DB3E2"/>
          </w:tcPr>
          <w:p>
            <w:pPr>
              <w:tabs>
                <w:tab w:val="left" w:pos="800"/>
              </w:tabs>
              <w:rPr>
                <w:rFonts w:ascii="Calibri" w:hAnsi="Calibri" w:eastAsia="ＭＳ 明朝" w:cs="Times New Roman"/>
                <w:b/>
                <w:kern w:val="0"/>
                <w:sz w:val="20"/>
                <w:szCs w:val="20"/>
              </w:rPr>
            </w:pPr>
            <w:r>
              <w:rPr>
                <w:rFonts w:hint="eastAsia" w:ascii="Calibri" w:hAnsi="Calibri" w:eastAsia="ＭＳ 明朝" w:cs="Times New Roman"/>
                <w:b/>
                <w:kern w:val="0"/>
                <w:sz w:val="20"/>
                <w:szCs w:val="20"/>
              </w:rPr>
              <w:t>Default value</w:t>
            </w:r>
          </w:p>
        </w:tc>
        <w:tc>
          <w:tcPr>
            <w:tcW w:w="3968" w:type="dxa"/>
            <w:shd w:val="clear" w:color="auto" w:fill="8DB3E2"/>
          </w:tcPr>
          <w:p>
            <w:pPr>
              <w:tabs>
                <w:tab w:val="left" w:pos="800"/>
              </w:tabs>
              <w:rPr>
                <w:rFonts w:ascii="Calibri" w:hAnsi="Calibri" w:eastAsia="ＭＳ 明朝" w:cs="Times New Roman"/>
                <w:b/>
                <w:kern w:val="0"/>
                <w:sz w:val="20"/>
                <w:szCs w:val="20"/>
              </w:rPr>
            </w:pPr>
            <w:r>
              <w:rPr>
                <w:rFonts w:hint="eastAsia" w:ascii="Calibri" w:hAnsi="Calibri" w:eastAsia="ＭＳ 明朝" w:cs="Times New Roman"/>
                <w:b/>
                <w:kern w:val="0"/>
                <w:sz w:val="20"/>
                <w:szCs w:val="20"/>
              </w:rPr>
              <w:t>Description</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559"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Company code</w:t>
            </w:r>
          </w:p>
        </w:tc>
        <w:tc>
          <w:tcPr>
            <w:tcW w:w="2126"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Empty</w:t>
            </w:r>
          </w:p>
        </w:tc>
        <w:tc>
          <w:tcPr>
            <w:tcW w:w="3968"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Company code. This value is optional.</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559"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Terminal ID</w:t>
            </w:r>
          </w:p>
        </w:tc>
        <w:tc>
          <w:tcPr>
            <w:tcW w:w="2126"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MAC address of the device without colons</w:t>
            </w:r>
          </w:p>
        </w:tc>
        <w:tc>
          <w:tcPr>
            <w:tcW w:w="3968"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Terminal ID should be device MAC address by default. User can modify this value.</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559"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API Server</w:t>
            </w:r>
          </w:p>
        </w:tc>
        <w:tc>
          <w:tcPr>
            <w:tcW w:w="2126"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Empty</w:t>
            </w:r>
          </w:p>
        </w:tc>
        <w:tc>
          <w:tcPr>
            <w:tcW w:w="3968"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IP Address/Domain name of the API server. Both supported.</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559"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Port</w:t>
            </w:r>
          </w:p>
        </w:tc>
        <w:tc>
          <w:tcPr>
            <w:tcW w:w="2126"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80 for HTTP</w:t>
            </w:r>
          </w:p>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443 for HTTPS</w:t>
            </w:r>
          </w:p>
        </w:tc>
        <w:tc>
          <w:tcPr>
            <w:tcW w:w="3968"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TCP/IP Port of the API server</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559" w:type="dxa"/>
          </w:tcPr>
          <w:p>
            <w:pPr>
              <w:tabs>
                <w:tab w:val="left" w:pos="800"/>
              </w:tabs>
              <w:rPr>
                <w:rFonts w:ascii="Calibri" w:hAnsi="Calibri" w:eastAsia="ＭＳ 明朝" w:cs="Times New Roman"/>
                <w:kern w:val="0"/>
                <w:sz w:val="20"/>
                <w:szCs w:val="20"/>
              </w:rPr>
            </w:pPr>
            <w:r>
              <w:rPr>
                <w:rFonts w:ascii="Calibri" w:hAnsi="Calibri" w:eastAsia="ＭＳ 明朝" w:cs="Times New Roman"/>
                <w:kern w:val="0"/>
                <w:sz w:val="20"/>
                <w:szCs w:val="20"/>
              </w:rPr>
              <w:t>Encrypted Key</w:t>
            </w:r>
          </w:p>
        </w:tc>
        <w:tc>
          <w:tcPr>
            <w:tcW w:w="2126" w:type="dxa"/>
          </w:tcPr>
          <w:p>
            <w:pPr>
              <w:tabs>
                <w:tab w:val="left" w:pos="800"/>
              </w:tabs>
              <w:rPr>
                <w:rFonts w:ascii="Calibri" w:hAnsi="Calibri" w:eastAsia="ＭＳ 明朝" w:cs="Times New Roman"/>
                <w:kern w:val="0"/>
                <w:sz w:val="20"/>
                <w:szCs w:val="20"/>
              </w:rPr>
            </w:pPr>
            <w:r>
              <w:rPr>
                <w:rFonts w:ascii="Calibri" w:hAnsi="Calibri" w:eastAsia="ＭＳ 明朝" w:cs="Times New Roman"/>
                <w:kern w:val="0"/>
                <w:sz w:val="20"/>
                <w:szCs w:val="20"/>
              </w:rPr>
              <w:t>Empty</w:t>
            </w:r>
          </w:p>
        </w:tc>
        <w:tc>
          <w:tcPr>
            <w:tcW w:w="3968" w:type="dxa"/>
          </w:tcPr>
          <w:p>
            <w:pPr>
              <w:tabs>
                <w:tab w:val="left" w:pos="800"/>
              </w:tabs>
              <w:rPr>
                <w:rFonts w:ascii="Calibri" w:hAnsi="Calibri" w:eastAsia="ＭＳ 明朝" w:cs="Times New Roman"/>
                <w:kern w:val="0"/>
                <w:sz w:val="20"/>
                <w:szCs w:val="20"/>
              </w:rPr>
            </w:pPr>
            <w:r>
              <w:rPr>
                <w:rFonts w:ascii="Calibri" w:hAnsi="Calibri" w:eastAsia="ＭＳ 明朝" w:cs="Times New Roman"/>
                <w:kern w:val="0"/>
                <w:sz w:val="20"/>
                <w:szCs w:val="20"/>
              </w:rPr>
              <w:t>Encrypted key for security. Each Terminal should have a valid Encrypted Key</w:t>
            </w:r>
          </w:p>
        </w:tc>
      </w:tr>
    </w:tbl>
    <w:p>
      <w:pPr>
        <w:pStyle w:val="3"/>
        <w:spacing w:before="180"/>
      </w:pPr>
      <w:bookmarkStart w:id="43" w:name="_Toc445125905"/>
      <w:r>
        <w:rPr>
          <w:rFonts w:hint="eastAsia"/>
        </w:rPr>
        <w:t>Operational parameters</w:t>
      </w:r>
      <w:bookmarkEnd w:id="43"/>
    </w:p>
    <w:p>
      <w:pPr>
        <w:ind w:left="424" w:leftChars="202"/>
        <w:rPr>
          <w:rFonts w:ascii="Calibri" w:hAnsi="Calibri" w:cs="Arial"/>
          <w:color w:val="252525"/>
          <w:sz w:val="24"/>
          <w:shd w:val="clear" w:color="auto" w:fill="FFFFFF"/>
        </w:rPr>
      </w:pPr>
      <w:r>
        <w:rPr>
          <w:rFonts w:hint="eastAsia" w:ascii="Calibri" w:hAnsi="Calibri" w:cs="Arial"/>
          <w:color w:val="252525"/>
          <w:sz w:val="24"/>
          <w:shd w:val="clear" w:color="auto" w:fill="FFFFFF"/>
        </w:rPr>
        <w:t>These are the values obtained from API server through refresh process. Default values are to be used before first refresh process or when a particular parameter is not obtained from server for at least once.</w:t>
      </w:r>
    </w:p>
    <w:tbl>
      <w:tblPr>
        <w:tblStyle w:val="27"/>
        <w:tblW w:w="8080" w:type="dxa"/>
        <w:tblInd w:w="534" w:type="dxa"/>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Layout w:type="fixed"/>
        <w:tblCellMar>
          <w:top w:w="0" w:type="dxa"/>
          <w:left w:w="108" w:type="dxa"/>
          <w:bottom w:w="0" w:type="dxa"/>
          <w:right w:w="108" w:type="dxa"/>
        </w:tblCellMar>
      </w:tblPr>
      <w:tblGrid>
        <w:gridCol w:w="1842"/>
        <w:gridCol w:w="3119"/>
        <w:gridCol w:w="1701"/>
        <w:gridCol w:w="1418"/>
      </w:tblGrid>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PrEx>
        <w:tc>
          <w:tcPr>
            <w:tcW w:w="1842" w:type="dxa"/>
            <w:shd w:val="clear" w:color="auto" w:fill="8DB3E2"/>
          </w:tcPr>
          <w:p>
            <w:pPr>
              <w:tabs>
                <w:tab w:val="left" w:pos="800"/>
              </w:tabs>
              <w:rPr>
                <w:rFonts w:ascii="Calibri" w:hAnsi="Calibri" w:eastAsia="ＭＳ 明朝" w:cs="Times New Roman"/>
                <w:b/>
                <w:kern w:val="0"/>
                <w:sz w:val="20"/>
                <w:szCs w:val="20"/>
              </w:rPr>
            </w:pPr>
            <w:r>
              <w:rPr>
                <w:rFonts w:hint="eastAsia" w:ascii="Calibri" w:hAnsi="Calibri" w:eastAsia="ＭＳ 明朝" w:cs="Times New Roman"/>
                <w:b/>
                <w:kern w:val="0"/>
                <w:sz w:val="20"/>
                <w:szCs w:val="20"/>
              </w:rPr>
              <w:t>Parameter</w:t>
            </w:r>
          </w:p>
        </w:tc>
        <w:tc>
          <w:tcPr>
            <w:tcW w:w="3119" w:type="dxa"/>
            <w:shd w:val="clear" w:color="auto" w:fill="8DB3E2"/>
          </w:tcPr>
          <w:p>
            <w:pPr>
              <w:tabs>
                <w:tab w:val="left" w:pos="800"/>
              </w:tabs>
              <w:rPr>
                <w:rFonts w:ascii="Calibri" w:hAnsi="Calibri" w:eastAsia="ＭＳ 明朝" w:cs="Times New Roman"/>
                <w:b/>
                <w:kern w:val="0"/>
                <w:sz w:val="20"/>
                <w:szCs w:val="20"/>
              </w:rPr>
            </w:pPr>
            <w:r>
              <w:rPr>
                <w:rFonts w:hint="eastAsia" w:ascii="Calibri" w:hAnsi="Calibri" w:eastAsia="ＭＳ 明朝" w:cs="Times New Roman"/>
                <w:b/>
                <w:kern w:val="0"/>
                <w:sz w:val="20"/>
                <w:szCs w:val="20"/>
              </w:rPr>
              <w:t>Description</w:t>
            </w:r>
          </w:p>
        </w:tc>
        <w:tc>
          <w:tcPr>
            <w:tcW w:w="1701" w:type="dxa"/>
            <w:shd w:val="clear" w:color="auto" w:fill="8DB3E2"/>
          </w:tcPr>
          <w:p>
            <w:pPr>
              <w:tabs>
                <w:tab w:val="left" w:pos="800"/>
              </w:tabs>
              <w:rPr>
                <w:rFonts w:ascii="Calibri" w:hAnsi="Calibri" w:eastAsia="ＭＳ 明朝" w:cs="Times New Roman"/>
                <w:b/>
                <w:kern w:val="0"/>
                <w:sz w:val="20"/>
                <w:szCs w:val="20"/>
              </w:rPr>
            </w:pPr>
            <w:r>
              <w:rPr>
                <w:rFonts w:hint="eastAsia" w:ascii="Calibri" w:hAnsi="Calibri" w:eastAsia="ＭＳ 明朝" w:cs="Times New Roman"/>
                <w:b/>
                <w:kern w:val="0"/>
                <w:sz w:val="20"/>
                <w:szCs w:val="20"/>
              </w:rPr>
              <w:t>Type</w:t>
            </w:r>
          </w:p>
        </w:tc>
        <w:tc>
          <w:tcPr>
            <w:tcW w:w="1418" w:type="dxa"/>
            <w:shd w:val="clear" w:color="auto" w:fill="8DB3E2"/>
          </w:tcPr>
          <w:p>
            <w:pPr>
              <w:tabs>
                <w:tab w:val="left" w:pos="800"/>
              </w:tabs>
              <w:rPr>
                <w:rFonts w:ascii="Calibri" w:hAnsi="Calibri" w:eastAsia="ＭＳ 明朝" w:cs="Times New Roman"/>
                <w:b/>
                <w:kern w:val="0"/>
                <w:sz w:val="20"/>
                <w:szCs w:val="20"/>
              </w:rPr>
            </w:pPr>
            <w:r>
              <w:rPr>
                <w:rFonts w:hint="eastAsia" w:ascii="Calibri" w:hAnsi="Calibri" w:eastAsia="ＭＳ 明朝" w:cs="Times New Roman"/>
                <w:b/>
                <w:kern w:val="0"/>
                <w:sz w:val="20"/>
                <w:szCs w:val="20"/>
              </w:rPr>
              <w:t>Default value</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138" w:hRule="atLeast"/>
        </w:trPr>
        <w:tc>
          <w:tcPr>
            <w:tcW w:w="1842"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Language</w:t>
            </w:r>
          </w:p>
        </w:tc>
        <w:tc>
          <w:tcPr>
            <w:tcW w:w="3119"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Language of the room terminal</w:t>
            </w:r>
          </w:p>
        </w:tc>
        <w:tc>
          <w:tcPr>
            <w:tcW w:w="1701"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Enumeration</w:t>
            </w:r>
          </w:p>
        </w:tc>
        <w:tc>
          <w:tcPr>
            <w:tcW w:w="1418"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en</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842" w:type="dxa"/>
          </w:tcPr>
          <w:p>
            <w:pPr>
              <w:tabs>
                <w:tab w:val="left" w:pos="800"/>
              </w:tabs>
              <w:rPr>
                <w:rFonts w:ascii="Calibri" w:hAnsi="Calibri" w:eastAsia="ＭＳ 明朝" w:cs="Times New Roman"/>
                <w:kern w:val="0"/>
                <w:sz w:val="20"/>
                <w:szCs w:val="20"/>
              </w:rPr>
            </w:pPr>
            <w:r>
              <w:rPr>
                <w:rFonts w:ascii="Calibri" w:hAnsi="Calibri" w:eastAsia="ＭＳ 明朝" w:cs="Times New Roman"/>
                <w:kern w:val="0"/>
                <w:sz w:val="20"/>
                <w:szCs w:val="20"/>
              </w:rPr>
              <w:t>ResourceName</w:t>
            </w:r>
          </w:p>
        </w:tc>
        <w:tc>
          <w:tcPr>
            <w:tcW w:w="3119" w:type="dxa"/>
          </w:tcPr>
          <w:p>
            <w:pPr>
              <w:tabs>
                <w:tab w:val="left" w:pos="800"/>
              </w:tabs>
              <w:rPr>
                <w:rFonts w:ascii="Calibri" w:hAnsi="Calibri" w:eastAsia="ＭＳ 明朝" w:cs="Times New Roman"/>
                <w:kern w:val="0"/>
                <w:sz w:val="20"/>
                <w:szCs w:val="20"/>
              </w:rPr>
            </w:pPr>
            <w:r>
              <w:rPr>
                <w:rFonts w:ascii="Calibri" w:hAnsi="Calibri" w:eastAsia="ＭＳ 明朝" w:cs="Times New Roman"/>
                <w:kern w:val="0"/>
                <w:sz w:val="20"/>
                <w:szCs w:val="20"/>
              </w:rPr>
              <w:t>Resource</w:t>
            </w:r>
            <w:r>
              <w:rPr>
                <w:rFonts w:hint="eastAsia" w:ascii="Calibri" w:hAnsi="Calibri" w:eastAsia="ＭＳ 明朝" w:cs="Times New Roman"/>
                <w:kern w:val="0"/>
                <w:sz w:val="20"/>
                <w:szCs w:val="20"/>
              </w:rPr>
              <w:t>name of the terminal</w:t>
            </w:r>
          </w:p>
        </w:tc>
        <w:tc>
          <w:tcPr>
            <w:tcW w:w="1701"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String</w:t>
            </w:r>
          </w:p>
        </w:tc>
        <w:tc>
          <w:tcPr>
            <w:tcW w:w="1418" w:type="dxa"/>
          </w:tcPr>
          <w:p>
            <w:pPr>
              <w:tabs>
                <w:tab w:val="left" w:pos="800"/>
              </w:tabs>
              <w:rPr>
                <w:rFonts w:ascii="Calibri" w:hAnsi="Calibri" w:eastAsia="ＭＳ 明朝" w:cs="Times New Roman"/>
                <w:kern w:val="0"/>
                <w:sz w:val="20"/>
                <w:szCs w:val="20"/>
              </w:rPr>
            </w:pP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842"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StartTimeLimit</w:t>
            </w:r>
          </w:p>
        </w:tc>
        <w:tc>
          <w:tcPr>
            <w:tcW w:w="3119" w:type="dxa"/>
          </w:tcPr>
          <w:p>
            <w:pPr>
              <w:rPr>
                <w:rFonts w:ascii="Calibri" w:hAnsi="Calibri" w:eastAsia="ＭＳ 明朝" w:cs="Times New Roman"/>
                <w:i/>
                <w:kern w:val="0"/>
                <w:sz w:val="20"/>
                <w:szCs w:val="20"/>
                <w:u w:val="single"/>
              </w:rPr>
            </w:pPr>
            <w:r>
              <w:rPr>
                <w:rFonts w:hint="eastAsia" w:ascii="Calibri" w:hAnsi="Calibri" w:eastAsia="ＭＳ 明朝" w:cs="Times New Roman"/>
                <w:kern w:val="0"/>
                <w:sz w:val="20"/>
                <w:szCs w:val="20"/>
              </w:rPr>
              <w:t xml:space="preserve">The minimum start time allowed. </w:t>
            </w:r>
          </w:p>
        </w:tc>
        <w:tc>
          <w:tcPr>
            <w:tcW w:w="1701"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Time</w:t>
            </w:r>
          </w:p>
        </w:tc>
        <w:tc>
          <w:tcPr>
            <w:tcW w:w="1418" w:type="dxa"/>
          </w:tcPr>
          <w:p>
            <w:pPr>
              <w:tabs>
                <w:tab w:val="left" w:pos="800"/>
              </w:tabs>
              <w:rPr>
                <w:rFonts w:ascii="Calibri" w:hAnsi="Calibri" w:eastAsia="ＭＳ 明朝" w:cs="Times New Roman"/>
                <w:kern w:val="0"/>
                <w:sz w:val="20"/>
                <w:szCs w:val="20"/>
              </w:rPr>
            </w:pP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842"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EndTimeLimit</w:t>
            </w:r>
          </w:p>
        </w:tc>
        <w:tc>
          <w:tcPr>
            <w:tcW w:w="3119" w:type="dxa"/>
          </w:tcPr>
          <w:p>
            <w:pPr>
              <w:rPr>
                <w:rFonts w:ascii="Calibri" w:hAnsi="Calibri" w:eastAsia="ＭＳ 明朝" w:cs="Times New Roman"/>
                <w:i/>
                <w:kern w:val="0"/>
                <w:sz w:val="20"/>
                <w:szCs w:val="20"/>
                <w:u w:val="single"/>
              </w:rPr>
            </w:pPr>
            <w:r>
              <w:rPr>
                <w:rFonts w:hint="eastAsia" w:ascii="Calibri" w:hAnsi="Calibri" w:eastAsia="ＭＳ 明朝" w:cs="Times New Roman"/>
                <w:kern w:val="0"/>
                <w:sz w:val="20"/>
                <w:szCs w:val="20"/>
              </w:rPr>
              <w:t xml:space="preserve">The maximum end time allowed. </w:t>
            </w:r>
          </w:p>
        </w:tc>
        <w:tc>
          <w:tcPr>
            <w:tcW w:w="1701" w:type="dxa"/>
          </w:tcPr>
          <w:p>
            <w:pPr>
              <w:tabs>
                <w:tab w:val="left" w:pos="800"/>
              </w:tabs>
              <w:rPr>
                <w:rFonts w:ascii="Calibri" w:hAnsi="Calibri" w:eastAsia="ＭＳ 明朝" w:cs="Times New Roman"/>
                <w:kern w:val="0"/>
                <w:sz w:val="20"/>
                <w:szCs w:val="20"/>
              </w:rPr>
            </w:pPr>
            <w:r>
              <w:rPr>
                <w:rFonts w:hint="eastAsia" w:ascii="Calibri" w:hAnsi="Calibri" w:eastAsia="ＭＳ 明朝" w:cs="Times New Roman"/>
                <w:kern w:val="0"/>
                <w:sz w:val="20"/>
                <w:szCs w:val="20"/>
              </w:rPr>
              <w:t>Time</w:t>
            </w:r>
          </w:p>
        </w:tc>
        <w:tc>
          <w:tcPr>
            <w:tcW w:w="1418" w:type="dxa"/>
          </w:tcPr>
          <w:p>
            <w:pPr>
              <w:tabs>
                <w:tab w:val="left" w:pos="800"/>
              </w:tabs>
              <w:rPr>
                <w:rFonts w:ascii="Calibri" w:hAnsi="Calibri" w:eastAsia="ＭＳ 明朝" w:cs="Times New Roman"/>
                <w:kern w:val="0"/>
                <w:sz w:val="20"/>
                <w:szCs w:val="20"/>
              </w:rPr>
            </w:pPr>
          </w:p>
        </w:tc>
      </w:tr>
    </w:tbl>
    <w:p>
      <w:pPr>
        <w:pStyle w:val="2"/>
      </w:pPr>
      <w:bookmarkStart w:id="44" w:name="_Toc445125906"/>
      <w:r>
        <w:rPr>
          <w:rFonts w:hint="eastAsia"/>
        </w:rPr>
        <w:t>Communication interface</w:t>
      </w:r>
      <w:bookmarkEnd w:id="44"/>
    </w:p>
    <w:p>
      <w:pPr>
        <w:pStyle w:val="3"/>
        <w:numPr>
          <w:ilvl w:val="1"/>
          <w:numId w:val="32"/>
        </w:numPr>
        <w:spacing w:before="180"/>
      </w:pPr>
      <w:bookmarkStart w:id="45" w:name="_Toc445125907"/>
      <w:bookmarkStart w:id="46" w:name="_Toc391036401"/>
      <w:r>
        <w:rPr>
          <w:rFonts w:hint="eastAsia"/>
        </w:rPr>
        <w:t>Attributes</w:t>
      </w:r>
      <w:bookmarkEnd w:id="45"/>
    </w:p>
    <w:tbl>
      <w:tblPr>
        <w:tblStyle w:val="27"/>
        <w:tblW w:w="7910" w:type="dxa"/>
        <w:tblInd w:w="534" w:type="dxa"/>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Layout w:type="autofit"/>
        <w:tblCellMar>
          <w:top w:w="0" w:type="dxa"/>
          <w:left w:w="108" w:type="dxa"/>
          <w:bottom w:w="0" w:type="dxa"/>
          <w:right w:w="108" w:type="dxa"/>
        </w:tblCellMar>
      </w:tblPr>
      <w:tblGrid>
        <w:gridCol w:w="2268"/>
        <w:gridCol w:w="5642"/>
      </w:tblGrid>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2268" w:type="dxa"/>
            <w:tcBorders>
              <w:top w:val="single" w:color="548DD4" w:sz="4" w:space="0"/>
              <w:left w:val="single" w:color="548DD4" w:sz="4" w:space="0"/>
              <w:bottom w:val="single" w:color="548DD4" w:sz="4" w:space="0"/>
              <w:right w:val="single" w:color="548DD4" w:sz="4" w:space="0"/>
            </w:tcBorders>
            <w:shd w:val="clear" w:color="auto" w:fill="8DB3E2"/>
          </w:tcPr>
          <w:p>
            <w:pPr>
              <w:tabs>
                <w:tab w:val="left" w:pos="800"/>
              </w:tabs>
              <w:rPr>
                <w:rFonts w:ascii="Calibri" w:hAnsi="Calibri" w:eastAsia="ＭＳ 明朝" w:cs="Times New Roman"/>
                <w:b/>
                <w:kern w:val="0"/>
                <w:sz w:val="20"/>
                <w:szCs w:val="20"/>
              </w:rPr>
            </w:pPr>
            <w:r>
              <w:rPr>
                <w:rFonts w:hint="eastAsia" w:ascii="Calibri" w:hAnsi="Calibri" w:eastAsia="ＭＳ 明朝" w:cs="Times New Roman"/>
                <w:b/>
                <w:kern w:val="0"/>
                <w:sz w:val="20"/>
                <w:szCs w:val="20"/>
              </w:rPr>
              <w:t>Type</w:t>
            </w:r>
          </w:p>
        </w:tc>
        <w:tc>
          <w:tcPr>
            <w:tcW w:w="5642" w:type="dxa"/>
            <w:tcBorders>
              <w:top w:val="single" w:color="548DD4" w:sz="4" w:space="0"/>
              <w:left w:val="single" w:color="548DD4" w:sz="4" w:space="0"/>
              <w:bottom w:val="single" w:color="548DD4" w:sz="4" w:space="0"/>
              <w:right w:val="single" w:color="548DD4" w:sz="4" w:space="0"/>
            </w:tcBorders>
            <w:shd w:val="clear" w:color="auto" w:fill="8DB3E2"/>
          </w:tcPr>
          <w:p>
            <w:pPr>
              <w:tabs>
                <w:tab w:val="left" w:pos="800"/>
              </w:tabs>
              <w:rPr>
                <w:rFonts w:ascii="Calibri" w:hAnsi="Calibri" w:eastAsia="ＭＳ 明朝" w:cs="Times New Roman"/>
                <w:b/>
                <w:kern w:val="0"/>
                <w:sz w:val="20"/>
                <w:szCs w:val="20"/>
              </w:rPr>
            </w:pPr>
            <w:r>
              <w:rPr>
                <w:rFonts w:hint="eastAsia" w:ascii="Calibri" w:hAnsi="Calibri" w:eastAsia="ＭＳ 明朝" w:cs="Times New Roman"/>
                <w:b/>
                <w:kern w:val="0"/>
                <w:sz w:val="20"/>
                <w:szCs w:val="20"/>
              </w:rPr>
              <w:t>Value</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2268"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Protocol</w:t>
            </w:r>
          </w:p>
        </w:tc>
        <w:tc>
          <w:tcPr>
            <w:tcW w:w="5642"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HTTP and HTTPS</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2268"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Charset</w:t>
            </w:r>
          </w:p>
        </w:tc>
        <w:tc>
          <w:tcPr>
            <w:tcW w:w="5642"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UTF-8</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2268"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Method</w:t>
            </w:r>
          </w:p>
        </w:tc>
        <w:tc>
          <w:tcPr>
            <w:tcW w:w="5642"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POST</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2268"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Content-type</w:t>
            </w:r>
          </w:p>
        </w:tc>
        <w:tc>
          <w:tcPr>
            <w:tcW w:w="5642"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jSON</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2268"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Web API URL</w:t>
            </w:r>
          </w:p>
        </w:tc>
        <w:tc>
          <w:tcPr>
            <w:tcW w:w="5642"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&lt;Protocol&gt;://&lt;Server&gt;[:&lt;Port&gt;]/</w:t>
            </w:r>
            <w:r>
              <w:rPr>
                <w:rFonts w:hint="eastAsia" w:ascii="Calibri" w:hAnsi="Calibri" w:eastAsia="ＭＳ 明朝" w:cs="Times New Roman"/>
                <w:kern w:val="0"/>
                <w:sz w:val="20"/>
                <w:szCs w:val="20"/>
                <w:highlight w:val="yellow"/>
              </w:rPr>
              <w:t>&lt;Service path&gt;</w:t>
            </w:r>
            <w:r>
              <w:rPr>
                <w:rFonts w:hint="eastAsia" w:ascii="Calibri" w:hAnsi="Calibri" w:eastAsia="ＭＳ 明朝" w:cs="Times New Roman"/>
                <w:kern w:val="0"/>
                <w:sz w:val="20"/>
                <w:szCs w:val="20"/>
              </w:rPr>
              <w:t>/&lt;API Name&gt;</w:t>
            </w:r>
          </w:p>
          <w:p>
            <w:pPr>
              <w:rPr>
                <w:rStyle w:val="25"/>
                <w:rFonts w:ascii="Century" w:hAnsi="Century" w:eastAsia="ＭＳ 明朝" w:cs="Times New Roman"/>
                <w:kern w:val="0"/>
                <w:sz w:val="20"/>
                <w:szCs w:val="20"/>
              </w:rPr>
            </w:pPr>
            <w:r>
              <w:rPr>
                <w:rFonts w:hint="eastAsia" w:ascii="Calibri" w:hAnsi="Calibri" w:eastAsia="ＭＳ 明朝" w:cs="Times New Roman"/>
                <w:kern w:val="0"/>
                <w:sz w:val="20"/>
                <w:szCs w:val="20"/>
                <w:u w:val="single"/>
              </w:rPr>
              <w:t>Examples:</w:t>
            </w:r>
            <w:r>
              <w:rPr>
                <w:rFonts w:ascii="Calibri" w:hAnsi="Calibri" w:eastAsia="ＭＳ 明朝" w:cs="Times New Roman"/>
                <w:kern w:val="0"/>
                <w:sz w:val="20"/>
                <w:szCs w:val="20"/>
                <w:u w:val="single"/>
              </w:rPr>
              <w:t xml:space="preserve"> </w:t>
            </w:r>
          </w:p>
          <w:p>
            <w:pPr>
              <w:rPr>
                <w:rFonts w:ascii="Calibri" w:hAnsi="Calibri" w:eastAsia="ＭＳ 明朝" w:cs="Times New Roman"/>
                <w:kern w:val="0"/>
                <w:sz w:val="20"/>
                <w:szCs w:val="20"/>
              </w:rPr>
            </w:pPr>
            <w:r>
              <w:rPr>
                <w:rFonts w:ascii="Century" w:hAnsi="Century" w:eastAsia="ＭＳ 明朝" w:cs="Times New Roman"/>
                <w:kern w:val="0"/>
                <w:sz w:val="20"/>
                <w:szCs w:val="20"/>
              </w:rPr>
              <w:fldChar w:fldCharType="begin"/>
            </w:r>
            <w:r>
              <w:rPr>
                <w:rFonts w:ascii="Century" w:hAnsi="Century" w:eastAsia="ＭＳ 明朝" w:cs="Times New Roman"/>
                <w:kern w:val="0"/>
                <w:sz w:val="20"/>
                <w:szCs w:val="20"/>
              </w:rPr>
              <w:instrText xml:space="preserve"> HYPERLINK "http://xxx.com:80/xyz.svc" </w:instrText>
            </w:r>
            <w:r>
              <w:rPr>
                <w:rFonts w:ascii="Century" w:hAnsi="Century" w:eastAsia="ＭＳ 明朝" w:cs="Times New Roman"/>
                <w:kern w:val="0"/>
                <w:sz w:val="20"/>
                <w:szCs w:val="20"/>
              </w:rPr>
              <w:fldChar w:fldCharType="separate"/>
            </w:r>
            <w:r>
              <w:rPr>
                <w:rStyle w:val="25"/>
                <w:rFonts w:hint="eastAsia" w:ascii="Calibri" w:hAnsi="Calibri" w:eastAsia="ＭＳ 明朝" w:cs="Times New Roman"/>
                <w:kern w:val="0"/>
                <w:sz w:val="20"/>
                <w:szCs w:val="20"/>
              </w:rPr>
              <w:t>http://</w:t>
            </w:r>
            <w:r>
              <w:rPr>
                <w:rStyle w:val="25"/>
                <w:rFonts w:ascii="Calibri" w:hAnsi="Calibri" w:eastAsia="ＭＳ 明朝" w:cs="Times New Roman"/>
                <w:kern w:val="0"/>
                <w:sz w:val="20"/>
                <w:szCs w:val="20"/>
              </w:rPr>
              <w:t>xxx</w:t>
            </w:r>
            <w:r>
              <w:rPr>
                <w:rStyle w:val="25"/>
                <w:rFonts w:hint="eastAsia" w:ascii="Calibri" w:hAnsi="Calibri" w:eastAsia="ＭＳ 明朝" w:cs="Times New Roman"/>
                <w:kern w:val="0"/>
                <w:sz w:val="20"/>
                <w:szCs w:val="20"/>
              </w:rPr>
              <w:t>.com:80/</w:t>
            </w:r>
            <w:r>
              <w:rPr>
                <w:rStyle w:val="25"/>
                <w:rFonts w:ascii="Calibri" w:hAnsi="Calibri" w:eastAsia="ＭＳ 明朝" w:cs="Times New Roman"/>
                <w:kern w:val="0"/>
                <w:sz w:val="20"/>
                <w:szCs w:val="20"/>
              </w:rPr>
              <w:t>xyz</w:t>
            </w:r>
            <w:r>
              <w:rPr>
                <w:rStyle w:val="25"/>
                <w:rFonts w:hint="eastAsia" w:ascii="Calibri" w:hAnsi="Calibri" w:eastAsia="ＭＳ 明朝" w:cs="Times New Roman"/>
                <w:kern w:val="0"/>
                <w:sz w:val="20"/>
                <w:szCs w:val="20"/>
              </w:rPr>
              <w:t>.svc</w:t>
            </w:r>
            <w:r>
              <w:rPr>
                <w:rFonts w:ascii="Century" w:hAnsi="Century" w:eastAsia="ＭＳ 明朝" w:cs="Times New Roman"/>
                <w:kern w:val="0"/>
                <w:sz w:val="20"/>
                <w:szCs w:val="20"/>
              </w:rPr>
              <w:fldChar w:fldCharType="end"/>
            </w:r>
          </w:p>
        </w:tc>
      </w:tr>
    </w:tbl>
    <w:p>
      <w:pPr>
        <w:pStyle w:val="3"/>
        <w:numPr>
          <w:ilvl w:val="1"/>
          <w:numId w:val="32"/>
        </w:numPr>
        <w:spacing w:before="180"/>
      </w:pPr>
      <w:bookmarkStart w:id="47" w:name="_Toc445125908"/>
      <w:r>
        <w:t>List o</w:t>
      </w:r>
      <w:r>
        <w:rPr>
          <w:rFonts w:hint="eastAsia"/>
        </w:rPr>
        <w:t>f Web</w:t>
      </w:r>
      <w:r>
        <w:t xml:space="preserve"> APIs</w:t>
      </w:r>
      <w:bookmarkEnd w:id="46"/>
      <w:bookmarkEnd w:id="47"/>
    </w:p>
    <w:tbl>
      <w:tblPr>
        <w:tblStyle w:val="27"/>
        <w:tblW w:w="8788" w:type="dxa"/>
        <w:tblInd w:w="534" w:type="dxa"/>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Layout w:type="autofit"/>
        <w:tblCellMar>
          <w:top w:w="0" w:type="dxa"/>
          <w:left w:w="108" w:type="dxa"/>
          <w:bottom w:w="0" w:type="dxa"/>
          <w:right w:w="108" w:type="dxa"/>
        </w:tblCellMar>
      </w:tblPr>
      <w:tblGrid>
        <w:gridCol w:w="878"/>
        <w:gridCol w:w="2953"/>
        <w:gridCol w:w="4957"/>
      </w:tblGrid>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878" w:type="dxa"/>
            <w:tcBorders>
              <w:top w:val="single" w:color="548DD4" w:sz="4" w:space="0"/>
              <w:left w:val="single" w:color="548DD4" w:sz="4" w:space="0"/>
              <w:bottom w:val="single" w:color="548DD4" w:sz="4" w:space="0"/>
              <w:right w:val="single" w:color="548DD4" w:sz="4" w:space="0"/>
            </w:tcBorders>
            <w:shd w:val="clear" w:color="auto" w:fill="8DB3E2"/>
          </w:tcPr>
          <w:p>
            <w:pPr>
              <w:tabs>
                <w:tab w:val="left" w:pos="800"/>
              </w:tabs>
              <w:jc w:val="center"/>
              <w:rPr>
                <w:rFonts w:ascii="Calibri" w:hAnsi="Calibri" w:eastAsia="ＭＳ 明朝" w:cs="Times New Roman"/>
                <w:b/>
                <w:kern w:val="0"/>
                <w:sz w:val="20"/>
                <w:szCs w:val="20"/>
              </w:rPr>
            </w:pPr>
            <w:r>
              <w:rPr>
                <w:rFonts w:ascii="Calibri" w:hAnsi="Calibri" w:eastAsia="ＭＳ 明朝" w:cs="Times New Roman"/>
                <w:b/>
                <w:kern w:val="0"/>
                <w:sz w:val="20"/>
                <w:szCs w:val="20"/>
              </w:rPr>
              <w:t>No.</w:t>
            </w:r>
          </w:p>
        </w:tc>
        <w:tc>
          <w:tcPr>
            <w:tcW w:w="2953" w:type="dxa"/>
            <w:tcBorders>
              <w:top w:val="single" w:color="548DD4" w:sz="4" w:space="0"/>
              <w:left w:val="single" w:color="548DD4" w:sz="4" w:space="0"/>
              <w:bottom w:val="single" w:color="548DD4" w:sz="4" w:space="0"/>
              <w:right w:val="single" w:color="548DD4" w:sz="4" w:space="0"/>
            </w:tcBorders>
            <w:shd w:val="clear" w:color="auto" w:fill="8DB3E2"/>
          </w:tcPr>
          <w:p>
            <w:pPr>
              <w:tabs>
                <w:tab w:val="left" w:pos="800"/>
              </w:tabs>
              <w:rPr>
                <w:rFonts w:ascii="Calibri" w:hAnsi="Calibri" w:eastAsia="ＭＳ 明朝" w:cs="Times New Roman"/>
                <w:b/>
                <w:kern w:val="0"/>
                <w:sz w:val="20"/>
                <w:szCs w:val="20"/>
              </w:rPr>
            </w:pPr>
            <w:r>
              <w:rPr>
                <w:rFonts w:ascii="Calibri" w:hAnsi="Calibri" w:eastAsia="ＭＳ 明朝" w:cs="Times New Roman"/>
                <w:b/>
                <w:kern w:val="0"/>
                <w:sz w:val="20"/>
                <w:szCs w:val="20"/>
              </w:rPr>
              <w:t>Name</w:t>
            </w:r>
          </w:p>
        </w:tc>
        <w:tc>
          <w:tcPr>
            <w:tcW w:w="4957" w:type="dxa"/>
            <w:tcBorders>
              <w:top w:val="single" w:color="548DD4" w:sz="4" w:space="0"/>
              <w:left w:val="single" w:color="548DD4" w:sz="4" w:space="0"/>
              <w:bottom w:val="single" w:color="548DD4" w:sz="4" w:space="0"/>
              <w:right w:val="single" w:color="548DD4" w:sz="4" w:space="0"/>
            </w:tcBorders>
            <w:shd w:val="clear" w:color="auto" w:fill="8DB3E2"/>
          </w:tcPr>
          <w:p>
            <w:pPr>
              <w:tabs>
                <w:tab w:val="left" w:pos="800"/>
              </w:tabs>
              <w:rPr>
                <w:rFonts w:ascii="Calibri" w:hAnsi="Calibri" w:eastAsia="ＭＳ 明朝" w:cs="Times New Roman"/>
                <w:b/>
                <w:kern w:val="0"/>
                <w:sz w:val="20"/>
                <w:szCs w:val="20"/>
              </w:rPr>
            </w:pPr>
            <w:r>
              <w:rPr>
                <w:rFonts w:ascii="Calibri" w:hAnsi="Calibri" w:eastAsia="ＭＳ 明朝" w:cs="Times New Roman"/>
                <w:b/>
                <w:kern w:val="0"/>
                <w:sz w:val="20"/>
                <w:szCs w:val="20"/>
              </w:rPr>
              <w:t>Purpose</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878" w:type="dxa"/>
            <w:tcBorders>
              <w:top w:val="single" w:color="548DD4" w:sz="4" w:space="0"/>
              <w:left w:val="single" w:color="548DD4" w:sz="4" w:space="0"/>
              <w:bottom w:val="single" w:color="548DD4" w:sz="4" w:space="0"/>
              <w:right w:val="single" w:color="548DD4" w:sz="4" w:space="0"/>
            </w:tcBorders>
          </w:tcPr>
          <w:p>
            <w:pPr>
              <w:jc w:val="center"/>
              <w:rPr>
                <w:rFonts w:ascii="Calibri" w:hAnsi="Calibri" w:eastAsia="ＭＳ 明朝" w:cs="Times New Roman"/>
                <w:kern w:val="0"/>
                <w:sz w:val="20"/>
                <w:szCs w:val="20"/>
              </w:rPr>
            </w:pPr>
            <w:r>
              <w:rPr>
                <w:rFonts w:ascii="Calibri" w:hAnsi="Calibri" w:eastAsia="ＭＳ 明朝" w:cs="Times New Roman"/>
                <w:kern w:val="0"/>
                <w:sz w:val="20"/>
                <w:szCs w:val="20"/>
              </w:rPr>
              <w:t>1</w:t>
            </w:r>
          </w:p>
        </w:tc>
        <w:tc>
          <w:tcPr>
            <w:tcW w:w="2953"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GetMain</w:t>
            </w:r>
            <w:r>
              <w:rPr>
                <w:rFonts w:ascii="Calibri" w:hAnsi="Calibri" w:eastAsia="ＭＳ 明朝" w:cs="Times New Roman"/>
                <w:kern w:val="0"/>
                <w:sz w:val="20"/>
                <w:szCs w:val="20"/>
              </w:rPr>
              <w:t>Terminal</w:t>
            </w:r>
            <w:r>
              <w:rPr>
                <w:rFonts w:hint="eastAsia" w:ascii="Calibri" w:hAnsi="Calibri" w:eastAsia="ＭＳ 明朝" w:cs="Times New Roman"/>
                <w:kern w:val="0"/>
                <w:sz w:val="20"/>
                <w:szCs w:val="20"/>
              </w:rPr>
              <w:t>Data</w:t>
            </w:r>
          </w:p>
        </w:tc>
        <w:tc>
          <w:tcPr>
            <w:tcW w:w="4957"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Get data for main screen</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878" w:type="dxa"/>
            <w:tcBorders>
              <w:top w:val="single" w:color="548DD4" w:sz="4" w:space="0"/>
              <w:left w:val="single" w:color="548DD4" w:sz="4" w:space="0"/>
              <w:bottom w:val="single" w:color="548DD4" w:sz="4" w:space="0"/>
              <w:right w:val="single" w:color="548DD4" w:sz="4" w:space="0"/>
            </w:tcBorders>
          </w:tcPr>
          <w:p>
            <w:pPr>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2</w:t>
            </w:r>
          </w:p>
        </w:tc>
        <w:tc>
          <w:tcPr>
            <w:tcW w:w="2953"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Get</w:t>
            </w:r>
            <w:r>
              <w:rPr>
                <w:rFonts w:ascii="Calibri" w:hAnsi="Calibri" w:eastAsia="ＭＳ 明朝" w:cs="Times New Roman"/>
                <w:kern w:val="0"/>
                <w:sz w:val="20"/>
                <w:szCs w:val="20"/>
              </w:rPr>
              <w:t>Appointments</w:t>
            </w:r>
          </w:p>
        </w:tc>
        <w:tc>
          <w:tcPr>
            <w:tcW w:w="4957"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 xml:space="preserve">Get </w:t>
            </w:r>
            <w:r>
              <w:rPr>
                <w:rFonts w:ascii="Calibri" w:hAnsi="Calibri" w:eastAsia="ＭＳ 明朝" w:cs="Times New Roman"/>
                <w:kern w:val="0"/>
                <w:sz w:val="20"/>
                <w:szCs w:val="20"/>
              </w:rPr>
              <w:t>all appointments</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878" w:type="dxa"/>
            <w:tcBorders>
              <w:top w:val="single" w:color="548DD4" w:sz="4" w:space="0"/>
              <w:left w:val="single" w:color="548DD4" w:sz="4" w:space="0"/>
              <w:bottom w:val="single" w:color="548DD4" w:sz="4" w:space="0"/>
              <w:right w:val="single" w:color="548DD4" w:sz="4" w:space="0"/>
            </w:tcBorders>
          </w:tcPr>
          <w:p>
            <w:pPr>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3</w:t>
            </w:r>
          </w:p>
        </w:tc>
        <w:tc>
          <w:tcPr>
            <w:tcW w:w="2953"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Get</w:t>
            </w:r>
            <w:r>
              <w:rPr>
                <w:rFonts w:ascii="Calibri" w:hAnsi="Calibri" w:eastAsia="ＭＳ 明朝" w:cs="Times New Roman"/>
                <w:kern w:val="0"/>
                <w:sz w:val="20"/>
                <w:szCs w:val="20"/>
              </w:rPr>
              <w:t>AuctionList</w:t>
            </w:r>
          </w:p>
        </w:tc>
        <w:tc>
          <w:tcPr>
            <w:tcW w:w="4957"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ascii="Calibri" w:hAnsi="Calibri" w:eastAsia="ＭＳ 明朝" w:cs="Times New Roman"/>
                <w:kern w:val="0"/>
                <w:sz w:val="20"/>
                <w:szCs w:val="20"/>
              </w:rPr>
              <w:t>Appointments with Preferred time</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878" w:type="dxa"/>
            <w:tcBorders>
              <w:top w:val="single" w:color="548DD4" w:sz="4" w:space="0"/>
              <w:left w:val="single" w:color="548DD4" w:sz="4" w:space="0"/>
              <w:bottom w:val="single" w:color="548DD4" w:sz="4" w:space="0"/>
              <w:right w:val="single" w:color="548DD4" w:sz="4" w:space="0"/>
            </w:tcBorders>
          </w:tcPr>
          <w:p>
            <w:pPr>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4</w:t>
            </w:r>
          </w:p>
        </w:tc>
        <w:tc>
          <w:tcPr>
            <w:tcW w:w="2953"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Get</w:t>
            </w:r>
            <w:r>
              <w:rPr>
                <w:rFonts w:ascii="Calibri" w:hAnsi="Calibri" w:eastAsia="ＭＳ 明朝" w:cs="Times New Roman"/>
                <w:kern w:val="0"/>
                <w:sz w:val="20"/>
                <w:szCs w:val="20"/>
              </w:rPr>
              <w:t>WaitList</w:t>
            </w:r>
          </w:p>
        </w:tc>
        <w:tc>
          <w:tcPr>
            <w:tcW w:w="4957"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ascii="Calibri" w:hAnsi="Calibri" w:eastAsia="ＭＳ 明朝" w:cs="Times New Roman"/>
                <w:kern w:val="0"/>
                <w:sz w:val="20"/>
                <w:szCs w:val="20"/>
              </w:rPr>
              <w:t>Absentees</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878" w:type="dxa"/>
            <w:tcBorders>
              <w:top w:val="single" w:color="548DD4" w:sz="4" w:space="0"/>
              <w:left w:val="single" w:color="548DD4" w:sz="4" w:space="0"/>
              <w:bottom w:val="single" w:color="548DD4" w:sz="4" w:space="0"/>
              <w:right w:val="single" w:color="548DD4" w:sz="4" w:space="0"/>
            </w:tcBorders>
          </w:tcPr>
          <w:p>
            <w:pPr>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5</w:t>
            </w:r>
          </w:p>
        </w:tc>
        <w:tc>
          <w:tcPr>
            <w:tcW w:w="2953"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Get</w:t>
            </w:r>
            <w:r>
              <w:rPr>
                <w:rFonts w:ascii="Calibri" w:hAnsi="Calibri" w:eastAsia="ＭＳ 明朝" w:cs="Times New Roman"/>
                <w:kern w:val="0"/>
                <w:sz w:val="20"/>
                <w:szCs w:val="20"/>
              </w:rPr>
              <w:t>DirectList</w:t>
            </w:r>
          </w:p>
        </w:tc>
        <w:tc>
          <w:tcPr>
            <w:tcW w:w="4957"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ascii="Calibri" w:hAnsi="Calibri" w:eastAsia="ＭＳ 明朝" w:cs="Times New Roman"/>
                <w:kern w:val="0"/>
                <w:sz w:val="20"/>
                <w:szCs w:val="20"/>
              </w:rPr>
              <w:t>Unreserved appointments created from Terminal</w:t>
            </w:r>
          </w:p>
        </w:tc>
      </w:tr>
    </w:tbl>
    <w:p>
      <w:pPr>
        <w:pStyle w:val="3"/>
        <w:numPr>
          <w:ilvl w:val="1"/>
          <w:numId w:val="32"/>
        </w:numPr>
        <w:spacing w:before="180"/>
      </w:pPr>
      <w:bookmarkStart w:id="48" w:name="_Toc445125909"/>
      <w:bookmarkStart w:id="49" w:name="_Toc391036402"/>
      <w:r>
        <w:rPr>
          <w:rFonts w:hint="eastAsia"/>
        </w:rPr>
        <w:t>API Parameters</w:t>
      </w:r>
      <w:bookmarkEnd w:id="48"/>
    </w:p>
    <w:p>
      <w:pPr>
        <w:pStyle w:val="4"/>
        <w:keepNext w:val="0"/>
        <w:numPr>
          <w:ilvl w:val="2"/>
          <w:numId w:val="32"/>
        </w:numPr>
        <w:spacing w:beforeLines="50"/>
        <w:rPr>
          <w:i w:val="0"/>
          <w:color w:val="auto"/>
          <w:u w:val="none"/>
        </w:rPr>
      </w:pPr>
      <w:bookmarkStart w:id="50" w:name="_Toc445125910"/>
      <w:r>
        <w:rPr>
          <w:rFonts w:hint="eastAsia"/>
          <w:i w:val="0"/>
          <w:color w:val="auto"/>
          <w:u w:val="none"/>
        </w:rPr>
        <w:t>Data types</w:t>
      </w:r>
      <w:bookmarkEnd w:id="50"/>
    </w:p>
    <w:tbl>
      <w:tblPr>
        <w:tblStyle w:val="27"/>
        <w:tblW w:w="8788" w:type="dxa"/>
        <w:tblInd w:w="534" w:type="dxa"/>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Layout w:type="autofit"/>
        <w:tblCellMar>
          <w:top w:w="0" w:type="dxa"/>
          <w:left w:w="108" w:type="dxa"/>
          <w:bottom w:w="0" w:type="dxa"/>
          <w:right w:w="108" w:type="dxa"/>
        </w:tblCellMar>
      </w:tblPr>
      <w:tblGrid>
        <w:gridCol w:w="1838"/>
        <w:gridCol w:w="4115"/>
        <w:gridCol w:w="2835"/>
      </w:tblGrid>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838" w:type="dxa"/>
            <w:tcBorders>
              <w:top w:val="single" w:color="548DD4" w:sz="4" w:space="0"/>
              <w:left w:val="single" w:color="548DD4" w:sz="4" w:space="0"/>
              <w:bottom w:val="single" w:color="548DD4" w:sz="4" w:space="0"/>
              <w:right w:val="single" w:color="548DD4" w:sz="4" w:space="0"/>
            </w:tcBorders>
            <w:shd w:val="clear" w:color="auto" w:fill="8DB3E2"/>
          </w:tcPr>
          <w:p>
            <w:pPr>
              <w:tabs>
                <w:tab w:val="left" w:pos="800"/>
              </w:tabs>
              <w:rPr>
                <w:rFonts w:ascii="Calibri" w:hAnsi="Calibri" w:eastAsia="ＭＳ 明朝" w:cs="Times New Roman"/>
                <w:b/>
                <w:kern w:val="0"/>
                <w:sz w:val="20"/>
                <w:szCs w:val="20"/>
              </w:rPr>
            </w:pPr>
            <w:r>
              <w:rPr>
                <w:rFonts w:hint="eastAsia" w:ascii="Calibri" w:hAnsi="Calibri" w:eastAsia="ＭＳ 明朝" w:cs="Times New Roman"/>
                <w:b/>
                <w:kern w:val="0"/>
                <w:sz w:val="20"/>
                <w:szCs w:val="20"/>
              </w:rPr>
              <w:t>Type</w:t>
            </w:r>
          </w:p>
        </w:tc>
        <w:tc>
          <w:tcPr>
            <w:tcW w:w="6950" w:type="dxa"/>
            <w:gridSpan w:val="2"/>
            <w:tcBorders>
              <w:top w:val="single" w:color="548DD4" w:sz="4" w:space="0"/>
              <w:left w:val="single" w:color="548DD4" w:sz="4" w:space="0"/>
              <w:bottom w:val="single" w:color="548DD4" w:sz="4" w:space="0"/>
              <w:right w:val="single" w:color="548DD4" w:sz="4" w:space="0"/>
            </w:tcBorders>
            <w:shd w:val="clear" w:color="auto" w:fill="8DB3E2"/>
          </w:tcPr>
          <w:p>
            <w:pPr>
              <w:tabs>
                <w:tab w:val="left" w:pos="800"/>
              </w:tabs>
              <w:rPr>
                <w:rFonts w:ascii="Calibri" w:hAnsi="Calibri" w:eastAsia="ＭＳ 明朝" w:cs="Times New Roman"/>
                <w:b/>
                <w:kern w:val="0"/>
                <w:sz w:val="20"/>
                <w:szCs w:val="20"/>
              </w:rPr>
            </w:pPr>
            <w:r>
              <w:rPr>
                <w:rFonts w:hint="eastAsia" w:ascii="Calibri" w:hAnsi="Calibri" w:eastAsia="ＭＳ 明朝" w:cs="Times New Roman"/>
                <w:b/>
                <w:kern w:val="0"/>
                <w:sz w:val="20"/>
                <w:szCs w:val="20"/>
              </w:rPr>
              <w:t>Description</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838"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String</w:t>
            </w:r>
          </w:p>
        </w:tc>
        <w:tc>
          <w:tcPr>
            <w:tcW w:w="6950" w:type="dxa"/>
            <w:gridSpan w:val="2"/>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jSON string type</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838"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Integer</w:t>
            </w:r>
          </w:p>
        </w:tc>
        <w:tc>
          <w:tcPr>
            <w:tcW w:w="6950" w:type="dxa"/>
            <w:gridSpan w:val="2"/>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jSON integer type</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838"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Time</w:t>
            </w:r>
          </w:p>
        </w:tc>
        <w:tc>
          <w:tcPr>
            <w:tcW w:w="6950" w:type="dxa"/>
            <w:gridSpan w:val="2"/>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jSON string with the format hhmm in 24 hours format</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838"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Date-Time</w:t>
            </w:r>
          </w:p>
        </w:tc>
        <w:tc>
          <w:tcPr>
            <w:tcW w:w="6950" w:type="dxa"/>
            <w:gridSpan w:val="2"/>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jSON date-time string with the format YYYYMMDDhhmm, time in 24 hours format.</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838"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Language</w:t>
            </w:r>
          </w:p>
        </w:tc>
        <w:tc>
          <w:tcPr>
            <w:tcW w:w="6950" w:type="dxa"/>
            <w:gridSpan w:val="2"/>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 xml:space="preserve">jSON enumeration with values </w:t>
            </w:r>
            <w:r>
              <w:rPr>
                <w:rFonts w:ascii="Calibri" w:hAnsi="Calibri" w:eastAsia="ＭＳ 明朝" w:cs="Times New Roman"/>
                <w:kern w:val="0"/>
                <w:sz w:val="20"/>
                <w:szCs w:val="20"/>
              </w:rPr>
              <w:t>“</w:t>
            </w:r>
            <w:r>
              <w:rPr>
                <w:rFonts w:hint="eastAsia" w:ascii="Calibri" w:hAnsi="Calibri" w:eastAsia="ＭＳ 明朝" w:cs="Times New Roman"/>
                <w:kern w:val="0"/>
                <w:sz w:val="20"/>
                <w:szCs w:val="20"/>
              </w:rPr>
              <w:t>en</w:t>
            </w:r>
            <w:r>
              <w:rPr>
                <w:rFonts w:ascii="Calibri" w:hAnsi="Calibri" w:eastAsia="ＭＳ 明朝" w:cs="Times New Roman"/>
                <w:kern w:val="0"/>
                <w:sz w:val="20"/>
                <w:szCs w:val="20"/>
              </w:rPr>
              <w:t>”</w:t>
            </w:r>
            <w:r>
              <w:rPr>
                <w:rFonts w:hint="eastAsia" w:ascii="Calibri" w:hAnsi="Calibri" w:eastAsia="ＭＳ 明朝" w:cs="Times New Roman"/>
                <w:kern w:val="0"/>
                <w:sz w:val="20"/>
                <w:szCs w:val="20"/>
              </w:rPr>
              <w:t xml:space="preserve"> </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838"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Status</w:t>
            </w:r>
          </w:p>
        </w:tc>
        <w:tc>
          <w:tcPr>
            <w:tcW w:w="6950" w:type="dxa"/>
            <w:gridSpan w:val="2"/>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jSON integer with following possible values:</w:t>
            </w:r>
          </w:p>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 xml:space="preserve">0 </w:t>
            </w:r>
            <w:r>
              <w:rPr>
                <w:rFonts w:ascii="Calibri" w:hAnsi="Calibri" w:eastAsia="ＭＳ 明朝" w:cs="Times New Roman"/>
                <w:kern w:val="0"/>
                <w:sz w:val="20"/>
                <w:szCs w:val="20"/>
              </w:rPr>
              <w:t>–</w:t>
            </w:r>
            <w:r>
              <w:rPr>
                <w:rFonts w:hint="eastAsia" w:ascii="Calibri" w:hAnsi="Calibri" w:eastAsia="ＭＳ 明朝" w:cs="Times New Roman"/>
                <w:kern w:val="0"/>
                <w:sz w:val="20"/>
                <w:szCs w:val="20"/>
              </w:rPr>
              <w:t xml:space="preserve"> </w:t>
            </w:r>
            <w:r>
              <w:rPr>
                <w:rFonts w:ascii="Calibri" w:hAnsi="Calibri" w:eastAsia="ＭＳ 明朝" w:cs="Times New Roman"/>
                <w:kern w:val="0"/>
                <w:sz w:val="20"/>
                <w:szCs w:val="20"/>
              </w:rPr>
              <w:t>wait-list</w:t>
            </w:r>
          </w:p>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 xml:space="preserve">1 </w:t>
            </w:r>
            <w:r>
              <w:rPr>
                <w:rFonts w:ascii="Calibri" w:hAnsi="Calibri" w:eastAsia="ＭＳ 明朝" w:cs="Times New Roman"/>
                <w:kern w:val="0"/>
                <w:sz w:val="20"/>
                <w:szCs w:val="20"/>
              </w:rPr>
              <w:t>–</w:t>
            </w:r>
            <w:r>
              <w:rPr>
                <w:rFonts w:hint="eastAsia" w:ascii="Calibri" w:hAnsi="Calibri" w:eastAsia="ＭＳ 明朝" w:cs="Times New Roman"/>
                <w:kern w:val="0"/>
                <w:sz w:val="20"/>
                <w:szCs w:val="20"/>
              </w:rPr>
              <w:t xml:space="preserve"> </w:t>
            </w:r>
            <w:r>
              <w:rPr>
                <w:rFonts w:ascii="Calibri" w:hAnsi="Calibri" w:eastAsia="ＭＳ 明朝" w:cs="Times New Roman"/>
                <w:kern w:val="0"/>
                <w:sz w:val="20"/>
                <w:szCs w:val="20"/>
              </w:rPr>
              <w:t xml:space="preserve">Direct </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c>
          <w:tcPr>
            <w:tcW w:w="1838"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LogType</w:t>
            </w:r>
          </w:p>
        </w:tc>
        <w:tc>
          <w:tcPr>
            <w:tcW w:w="6950" w:type="dxa"/>
            <w:gridSpan w:val="2"/>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jSON integer with the following possible values:</w:t>
            </w:r>
          </w:p>
          <w:p>
            <w:pPr>
              <w:rPr>
                <w:rFonts w:ascii="Calibri" w:hAnsi="Calibri" w:eastAsia="ＭＳ 明朝" w:cs="Times New Roman"/>
                <w:kern w:val="0"/>
                <w:sz w:val="20"/>
                <w:szCs w:val="20"/>
              </w:rPr>
            </w:pPr>
            <w:r>
              <w:rPr>
                <w:rFonts w:ascii="Calibri" w:hAnsi="Calibri" w:eastAsia="ＭＳ 明朝" w:cs="Times New Roman"/>
                <w:kern w:val="0"/>
                <w:sz w:val="20"/>
                <w:szCs w:val="20"/>
              </w:rPr>
              <w:t>1 – Information</w:t>
            </w:r>
          </w:p>
          <w:p>
            <w:pPr>
              <w:rPr>
                <w:rFonts w:ascii="Calibri" w:hAnsi="Calibri" w:eastAsia="ＭＳ 明朝" w:cs="Times New Roman"/>
                <w:kern w:val="0"/>
                <w:sz w:val="20"/>
                <w:szCs w:val="20"/>
              </w:rPr>
            </w:pPr>
            <w:r>
              <w:rPr>
                <w:rFonts w:ascii="Calibri" w:hAnsi="Calibri" w:eastAsia="ＭＳ 明朝" w:cs="Times New Roman"/>
                <w:kern w:val="0"/>
                <w:sz w:val="20"/>
                <w:szCs w:val="20"/>
              </w:rPr>
              <w:t>2 – Error</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415" w:hRule="atLeast"/>
        </w:trPr>
        <w:tc>
          <w:tcPr>
            <w:tcW w:w="1838" w:type="dxa"/>
            <w:vMerge w:val="restart"/>
            <w:tcBorders>
              <w:top w:val="single" w:color="548DD4" w:sz="4" w:space="0"/>
              <w:left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Status</w:t>
            </w:r>
          </w:p>
        </w:tc>
        <w:tc>
          <w:tcPr>
            <w:tcW w:w="6950" w:type="dxa"/>
            <w:gridSpan w:val="2"/>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 xml:space="preserve">jSON integer with the following possible values: </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407" w:hRule="atLeast"/>
        </w:trPr>
        <w:tc>
          <w:tcPr>
            <w:tcW w:w="1838" w:type="dxa"/>
            <w:vMerge w:val="continue"/>
            <w:tcBorders>
              <w:left w:val="single" w:color="548DD4" w:sz="4" w:space="0"/>
              <w:right w:val="single" w:color="548DD4" w:sz="4" w:space="0"/>
            </w:tcBorders>
          </w:tcPr>
          <w:p>
            <w:pPr>
              <w:rPr>
                <w:rFonts w:ascii="Calibri" w:hAnsi="Calibri" w:eastAsia="ＭＳ 明朝" w:cs="Times New Roman"/>
                <w:kern w:val="0"/>
                <w:sz w:val="20"/>
                <w:szCs w:val="20"/>
              </w:rPr>
            </w:pPr>
          </w:p>
        </w:tc>
        <w:tc>
          <w:tcPr>
            <w:tcW w:w="6950" w:type="dxa"/>
            <w:gridSpan w:val="2"/>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 xml:space="preserve">0 </w:t>
            </w:r>
            <w:r>
              <w:rPr>
                <w:rFonts w:ascii="Calibri" w:hAnsi="Calibri" w:eastAsia="ＭＳ 明朝" w:cs="Times New Roman"/>
                <w:kern w:val="0"/>
                <w:sz w:val="20"/>
                <w:szCs w:val="20"/>
              </w:rPr>
              <w:t>–</w:t>
            </w:r>
            <w:r>
              <w:rPr>
                <w:rFonts w:hint="eastAsia" w:ascii="Calibri" w:hAnsi="Calibri" w:eastAsia="ＭＳ 明朝" w:cs="Times New Roman"/>
                <w:kern w:val="0"/>
                <w:sz w:val="20"/>
                <w:szCs w:val="20"/>
              </w:rPr>
              <w:t xml:space="preserve"> Success</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413" w:hRule="atLeast"/>
        </w:trPr>
        <w:tc>
          <w:tcPr>
            <w:tcW w:w="1838" w:type="dxa"/>
            <w:vMerge w:val="continue"/>
            <w:tcBorders>
              <w:left w:val="single" w:color="548DD4" w:sz="4" w:space="0"/>
              <w:right w:val="single" w:color="548DD4" w:sz="4" w:space="0"/>
            </w:tcBorders>
          </w:tcPr>
          <w:p>
            <w:pPr>
              <w:rPr>
                <w:rFonts w:ascii="Calibri" w:hAnsi="Calibri" w:eastAsia="ＭＳ 明朝" w:cs="Times New Roman"/>
                <w:kern w:val="0"/>
                <w:sz w:val="20"/>
                <w:szCs w:val="20"/>
              </w:rPr>
            </w:pPr>
          </w:p>
        </w:tc>
        <w:tc>
          <w:tcPr>
            <w:tcW w:w="4115"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 xml:space="preserve">1 </w:t>
            </w:r>
            <w:r>
              <w:rPr>
                <w:rFonts w:ascii="Calibri" w:hAnsi="Calibri" w:eastAsia="ＭＳ 明朝" w:cs="Times New Roman"/>
                <w:kern w:val="0"/>
                <w:sz w:val="20"/>
                <w:szCs w:val="20"/>
              </w:rPr>
              <w:t>–</w:t>
            </w:r>
            <w:r>
              <w:rPr>
                <w:rFonts w:hint="eastAsia" w:ascii="Calibri" w:hAnsi="Calibri" w:eastAsia="ＭＳ 明朝" w:cs="Times New Roman"/>
                <w:kern w:val="0"/>
                <w:sz w:val="20"/>
                <w:szCs w:val="20"/>
              </w:rPr>
              <w:t xml:space="preserve"> Error</w:t>
            </w:r>
          </w:p>
        </w:tc>
        <w:tc>
          <w:tcPr>
            <w:tcW w:w="2835"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Display error screen</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418" w:hRule="atLeast"/>
        </w:trPr>
        <w:tc>
          <w:tcPr>
            <w:tcW w:w="1838" w:type="dxa"/>
            <w:vMerge w:val="continue"/>
            <w:tcBorders>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p>
        </w:tc>
        <w:tc>
          <w:tcPr>
            <w:tcW w:w="4115"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 xml:space="preserve">2 </w:t>
            </w:r>
            <w:r>
              <w:rPr>
                <w:rFonts w:ascii="Calibri" w:hAnsi="Calibri" w:eastAsia="ＭＳ 明朝" w:cs="Times New Roman"/>
                <w:kern w:val="0"/>
                <w:sz w:val="20"/>
                <w:szCs w:val="20"/>
              </w:rPr>
              <w:t>–</w:t>
            </w:r>
            <w:r>
              <w:rPr>
                <w:rFonts w:hint="eastAsia" w:ascii="Calibri" w:hAnsi="Calibri" w:eastAsia="ＭＳ 明朝" w:cs="Times New Roman"/>
                <w:kern w:val="0"/>
                <w:sz w:val="20"/>
                <w:szCs w:val="20"/>
              </w:rPr>
              <w:t xml:space="preserve"> Fatal error</w:t>
            </w:r>
          </w:p>
          <w:p>
            <w:pPr>
              <w:pStyle w:val="34"/>
              <w:numPr>
                <w:ilvl w:val="0"/>
                <w:numId w:val="33"/>
              </w:numPr>
              <w:ind w:leftChars="0"/>
              <w:rPr>
                <w:rFonts w:ascii="Calibri" w:hAnsi="Calibri" w:eastAsia="ＭＳ 明朝"/>
                <w:kern w:val="0"/>
                <w:szCs w:val="20"/>
              </w:rPr>
            </w:pPr>
            <w:r>
              <w:rPr>
                <w:rFonts w:hint="eastAsia" w:ascii="Calibri" w:hAnsi="Calibri" w:eastAsia="ＭＳ 明朝"/>
                <w:kern w:val="0"/>
                <w:szCs w:val="20"/>
              </w:rPr>
              <w:t>Authentication failed</w:t>
            </w:r>
          </w:p>
          <w:p>
            <w:pPr>
              <w:pStyle w:val="34"/>
              <w:numPr>
                <w:ilvl w:val="0"/>
                <w:numId w:val="33"/>
              </w:numPr>
              <w:ind w:leftChars="0"/>
              <w:rPr>
                <w:rFonts w:ascii="Calibri" w:hAnsi="Calibri" w:eastAsia="ＭＳ 明朝"/>
                <w:kern w:val="0"/>
                <w:szCs w:val="20"/>
              </w:rPr>
            </w:pPr>
            <w:r>
              <w:rPr>
                <w:rFonts w:hint="eastAsia" w:ascii="Calibri" w:hAnsi="Calibri" w:eastAsia="ＭＳ 明朝"/>
                <w:kern w:val="0"/>
                <w:szCs w:val="20"/>
              </w:rPr>
              <w:t>Terminal not mapped to any room</w:t>
            </w:r>
          </w:p>
        </w:tc>
        <w:tc>
          <w:tcPr>
            <w:tcW w:w="2835" w:type="dxa"/>
            <w:tcBorders>
              <w:top w:val="single" w:color="548DD4" w:sz="4" w:space="0"/>
              <w:left w:val="single" w:color="548DD4" w:sz="4" w:space="0"/>
              <w:bottom w:val="single" w:color="548DD4" w:sz="4" w:space="0"/>
              <w:right w:val="single" w:color="548DD4" w:sz="4" w:space="0"/>
            </w:tcBorders>
          </w:tcPr>
          <w:p>
            <w:pPr>
              <w:rPr>
                <w:rFonts w:ascii="Calibri" w:hAnsi="Calibri" w:eastAsia="ＭＳ 明朝" w:cs="Times New Roman"/>
                <w:kern w:val="0"/>
                <w:sz w:val="20"/>
                <w:szCs w:val="20"/>
              </w:rPr>
            </w:pPr>
            <w:r>
              <w:rPr>
                <w:rFonts w:hint="eastAsia" w:ascii="Calibri" w:hAnsi="Calibri" w:eastAsia="ＭＳ 明朝" w:cs="Times New Roman"/>
                <w:kern w:val="0"/>
                <w:sz w:val="20"/>
                <w:szCs w:val="20"/>
              </w:rPr>
              <w:t xml:space="preserve">Display splash </w:t>
            </w:r>
            <w:r>
              <w:rPr>
                <w:rFonts w:ascii="Calibri" w:hAnsi="Calibri" w:eastAsia="ＭＳ 明朝" w:cs="Times New Roman"/>
                <w:kern w:val="0"/>
                <w:sz w:val="20"/>
                <w:szCs w:val="20"/>
              </w:rPr>
              <w:t>screen</w:t>
            </w:r>
          </w:p>
        </w:tc>
      </w:tr>
      <w:bookmarkEnd w:id="49"/>
    </w:tbl>
    <w:p>
      <w:pPr>
        <w:widowControl/>
        <w:jc w:val="left"/>
      </w:pPr>
    </w:p>
    <w:p>
      <w:pPr>
        <w:pStyle w:val="2"/>
      </w:pPr>
      <w:bookmarkStart w:id="51" w:name="_Toc445125911"/>
      <w:r>
        <w:rPr>
          <w:rFonts w:hint="eastAsia"/>
        </w:rPr>
        <w:t>User interface</w:t>
      </w:r>
      <w:bookmarkEnd w:id="51"/>
    </w:p>
    <w:p>
      <w:r>
        <w:rPr>
          <w:rFonts w:hint="eastAsia" w:ascii="Calibri" w:hAnsi="Calibri"/>
          <w:sz w:val="24"/>
          <w:szCs w:val="24"/>
        </w:rPr>
        <w:t>User interface has to exactly match the current UI design of the hybrid version of the System in terms of UI elements, styles, captions, error messages, orientation and animations.</w:t>
      </w:r>
      <w:r>
        <w:rPr>
          <w:rFonts w:hint="eastAsia" w:ascii="Calibri" w:hAnsi="Calibri"/>
          <w:sz w:val="24"/>
        </w:rPr>
        <w:t xml:space="preserve"> This section is just a quantitative description of requirements. </w:t>
      </w:r>
      <w:r>
        <w:rPr>
          <w:rFonts w:hint="eastAsia" w:ascii="Calibri" w:hAnsi="Calibri"/>
          <w:sz w:val="24"/>
          <w:szCs w:val="24"/>
        </w:rPr>
        <w:t>Please refer to the current screens for the exact quality requirements.</w:t>
      </w:r>
    </w:p>
    <w:p>
      <w:pPr>
        <w:pStyle w:val="3"/>
        <w:numPr>
          <w:ilvl w:val="1"/>
          <w:numId w:val="34"/>
        </w:numPr>
        <w:spacing w:before="180"/>
      </w:pPr>
      <w:bookmarkStart w:id="52" w:name="_Toc445125912"/>
      <w:r>
        <w:rPr>
          <w:rFonts w:hint="eastAsia"/>
        </w:rPr>
        <w:t>Salient features</w:t>
      </w:r>
      <w:bookmarkEnd w:id="52"/>
    </w:p>
    <w:p>
      <w:pPr>
        <w:pStyle w:val="34"/>
        <w:numPr>
          <w:ilvl w:val="0"/>
          <w:numId w:val="35"/>
        </w:numPr>
        <w:ind w:left="851" w:leftChars="0"/>
      </w:pPr>
      <w:r>
        <w:rPr>
          <w:rFonts w:hint="eastAsia" w:ascii="Calibri" w:hAnsi="Calibri"/>
          <w:sz w:val="24"/>
        </w:rPr>
        <w:t>All unattended popup screens should automatically close after 3 minutes.</w:t>
      </w:r>
    </w:p>
    <w:p>
      <w:pPr>
        <w:pStyle w:val="34"/>
        <w:numPr>
          <w:ilvl w:val="0"/>
          <w:numId w:val="35"/>
        </w:numPr>
        <w:ind w:left="851" w:leftChars="0"/>
      </w:pPr>
      <w:r>
        <w:rPr>
          <w:rFonts w:hint="eastAsia" w:ascii="Calibri" w:hAnsi="Calibri"/>
          <w:sz w:val="24"/>
        </w:rPr>
        <w:t>Command buttons of popup screens should be aligned exactly at the same XY position of main screen</w:t>
      </w:r>
      <w:r>
        <w:rPr>
          <w:rFonts w:ascii="Calibri" w:hAnsi="Calibri"/>
          <w:sz w:val="24"/>
        </w:rPr>
        <w:t>’</w:t>
      </w:r>
      <w:r>
        <w:rPr>
          <w:rFonts w:hint="eastAsia" w:ascii="Calibri" w:hAnsi="Calibri"/>
          <w:sz w:val="24"/>
        </w:rPr>
        <w:t>s book/start button.</w:t>
      </w:r>
    </w:p>
    <w:p>
      <w:pPr>
        <w:pStyle w:val="34"/>
        <w:numPr>
          <w:ilvl w:val="0"/>
          <w:numId w:val="35"/>
        </w:numPr>
        <w:ind w:left="851" w:leftChars="0"/>
      </w:pPr>
      <w:r>
        <w:rPr>
          <w:rFonts w:hint="eastAsia" w:ascii="Calibri" w:hAnsi="Calibri"/>
          <w:sz w:val="24"/>
        </w:rPr>
        <w:t>All close buttons should be aligned at the same XY position.</w:t>
      </w:r>
    </w:p>
    <w:p>
      <w:pPr>
        <w:pStyle w:val="34"/>
        <w:numPr>
          <w:ilvl w:val="0"/>
          <w:numId w:val="35"/>
        </w:numPr>
        <w:ind w:left="851" w:leftChars="0"/>
      </w:pPr>
      <w:r>
        <w:rPr>
          <w:rFonts w:hint="eastAsia" w:ascii="Calibri" w:hAnsi="Calibri"/>
          <w:sz w:val="24"/>
        </w:rPr>
        <w:t>Control animations are carefully designed to capture and guide the attention of user. Current animations should be strictly followed.</w:t>
      </w:r>
    </w:p>
    <w:p>
      <w:pPr>
        <w:pStyle w:val="3"/>
        <w:numPr>
          <w:ilvl w:val="1"/>
          <w:numId w:val="34"/>
        </w:numPr>
        <w:spacing w:before="180"/>
        <w:rPr>
          <w:rFonts w:eastAsia="ＭＳ 明朝"/>
        </w:rPr>
      </w:pPr>
      <w:bookmarkStart w:id="53" w:name="_Toc445125913"/>
      <w:r>
        <w:rPr>
          <w:rFonts w:hint="eastAsia"/>
        </w:rPr>
        <w:t>Status messages</w:t>
      </w:r>
      <w:bookmarkEnd w:id="53"/>
    </w:p>
    <w:p>
      <w:pPr>
        <w:ind w:left="424" w:leftChars="202"/>
        <w:rPr>
          <w:rFonts w:ascii="Calibri" w:hAnsi="Calibri"/>
          <w:sz w:val="22"/>
        </w:rPr>
      </w:pPr>
      <w:r>
        <w:rPr>
          <w:rFonts w:ascii="Calibri" w:hAnsi="Calibri"/>
          <w:sz w:val="22"/>
        </w:rPr>
        <w:t>Status messages are the messages displayed on screen.</w:t>
      </w:r>
      <w:r>
        <w:rPr>
          <w:rFonts w:hint="eastAsia" w:ascii="Calibri" w:hAnsi="Calibri"/>
          <w:sz w:val="22"/>
        </w:rPr>
        <w:t xml:space="preserve"> </w:t>
      </w:r>
    </w:p>
    <w:p>
      <w:pPr>
        <w:ind w:left="424" w:leftChars="202"/>
        <w:rPr>
          <w:rFonts w:ascii="Calibri" w:hAnsi="Calibri"/>
          <w:b/>
          <w:sz w:val="22"/>
          <w:u w:val="single"/>
        </w:rPr>
      </w:pPr>
      <w:r>
        <w:rPr>
          <w:rFonts w:hint="eastAsia" w:ascii="Calibri" w:hAnsi="Calibri"/>
          <w:b/>
          <w:sz w:val="22"/>
          <w:u w:val="single"/>
        </w:rPr>
        <w:t>Note:</w:t>
      </w:r>
    </w:p>
    <w:p>
      <w:pPr>
        <w:ind w:left="424" w:leftChars="202"/>
      </w:pPr>
      <w:r>
        <w:rPr>
          <w:rFonts w:hint="eastAsia" w:ascii="Calibri" w:hAnsi="Calibri"/>
          <w:sz w:val="22"/>
        </w:rPr>
        <w:t>Status messages are different from log messages. Log messages are for trouble shooting purpose and must be generated by combining an informative message plus the actual error returned.</w:t>
      </w:r>
      <w:r>
        <w:t xml:space="preserve"> </w:t>
      </w:r>
    </w:p>
    <w:p>
      <w:pPr>
        <w:pStyle w:val="2"/>
      </w:pPr>
      <w:bookmarkStart w:id="54" w:name="_Toc445125914"/>
      <w:r>
        <w:rPr>
          <w:rFonts w:hint="eastAsia"/>
        </w:rPr>
        <w:t>Appendices</w:t>
      </w:r>
      <w:bookmarkEnd w:id="54"/>
    </w:p>
    <w:p>
      <w:pPr>
        <w:pStyle w:val="3"/>
        <w:numPr>
          <w:ilvl w:val="1"/>
          <w:numId w:val="36"/>
        </w:numPr>
        <w:spacing w:before="180"/>
      </w:pPr>
      <w:bookmarkStart w:id="55" w:name="_Status_code_categories"/>
      <w:bookmarkEnd w:id="55"/>
      <w:bookmarkStart w:id="56" w:name="_Toc445125915"/>
      <w:r>
        <w:rPr>
          <w:rFonts w:hint="eastAsia" w:eastAsia="ＭＳ 明朝"/>
        </w:rPr>
        <w:t>Status code categories</w:t>
      </w:r>
      <w:bookmarkEnd w:id="56"/>
    </w:p>
    <w:tbl>
      <w:tblPr>
        <w:tblStyle w:val="27"/>
        <w:tblW w:w="7229" w:type="dxa"/>
        <w:tblInd w:w="534" w:type="dxa"/>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Layout w:type="fixed"/>
        <w:tblCellMar>
          <w:top w:w="0" w:type="dxa"/>
          <w:left w:w="108" w:type="dxa"/>
          <w:bottom w:w="0" w:type="dxa"/>
          <w:right w:w="108" w:type="dxa"/>
        </w:tblCellMar>
      </w:tblPr>
      <w:tblGrid>
        <w:gridCol w:w="2268"/>
        <w:gridCol w:w="1701"/>
        <w:gridCol w:w="1701"/>
        <w:gridCol w:w="1559"/>
      </w:tblGrid>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54" w:hRule="atLeast"/>
        </w:trPr>
        <w:tc>
          <w:tcPr>
            <w:tcW w:w="2268" w:type="dxa"/>
            <w:shd w:val="clear" w:color="auto" w:fill="8DB3E2"/>
          </w:tcPr>
          <w:p>
            <w:pPr>
              <w:tabs>
                <w:tab w:val="left" w:pos="800"/>
              </w:tabs>
              <w:jc w:val="center"/>
              <w:rPr>
                <w:rFonts w:ascii="Calibri" w:hAnsi="Calibri" w:eastAsia="ＭＳ 明朝" w:cs="Times New Roman"/>
                <w:b/>
                <w:kern w:val="0"/>
                <w:sz w:val="20"/>
                <w:szCs w:val="20"/>
              </w:rPr>
            </w:pPr>
            <w:r>
              <w:rPr>
                <w:rFonts w:hint="eastAsia" w:ascii="Calibri" w:hAnsi="Calibri" w:eastAsia="ＭＳ 明朝" w:cs="Times New Roman"/>
                <w:b/>
                <w:kern w:val="0"/>
                <w:sz w:val="20"/>
                <w:szCs w:val="20"/>
              </w:rPr>
              <w:t xml:space="preserve">Scope </w:t>
            </w:r>
          </w:p>
        </w:tc>
        <w:tc>
          <w:tcPr>
            <w:tcW w:w="1701" w:type="dxa"/>
            <w:shd w:val="clear" w:color="auto" w:fill="8DB3E2"/>
          </w:tcPr>
          <w:p>
            <w:pPr>
              <w:tabs>
                <w:tab w:val="left" w:pos="800"/>
              </w:tabs>
              <w:jc w:val="center"/>
              <w:rPr>
                <w:rFonts w:ascii="Calibri" w:hAnsi="Calibri" w:eastAsia="ＭＳ 明朝" w:cs="Times New Roman"/>
                <w:b/>
                <w:kern w:val="0"/>
                <w:sz w:val="20"/>
                <w:szCs w:val="20"/>
              </w:rPr>
            </w:pPr>
            <w:r>
              <w:rPr>
                <w:rFonts w:hint="eastAsia" w:ascii="Calibri" w:hAnsi="Calibri" w:eastAsia="ＭＳ 明朝" w:cs="Times New Roman"/>
                <w:b/>
                <w:kern w:val="0"/>
                <w:sz w:val="20"/>
                <w:szCs w:val="20"/>
              </w:rPr>
              <w:t>Error screen</w:t>
            </w:r>
          </w:p>
        </w:tc>
        <w:tc>
          <w:tcPr>
            <w:tcW w:w="1701" w:type="dxa"/>
            <w:shd w:val="clear" w:color="auto" w:fill="8DB3E2"/>
          </w:tcPr>
          <w:p>
            <w:pPr>
              <w:tabs>
                <w:tab w:val="left" w:pos="800"/>
              </w:tabs>
              <w:jc w:val="center"/>
              <w:rPr>
                <w:rFonts w:ascii="Calibri" w:hAnsi="Calibri" w:eastAsia="ＭＳ 明朝" w:cs="Times New Roman"/>
                <w:b/>
                <w:kern w:val="0"/>
                <w:sz w:val="20"/>
                <w:szCs w:val="20"/>
              </w:rPr>
            </w:pPr>
            <w:r>
              <w:rPr>
                <w:rFonts w:hint="eastAsia" w:ascii="Calibri" w:hAnsi="Calibri" w:eastAsia="ＭＳ 明朝" w:cs="Times New Roman"/>
                <w:b/>
                <w:kern w:val="0"/>
                <w:sz w:val="20"/>
                <w:szCs w:val="20"/>
              </w:rPr>
              <w:t>Splash screen</w:t>
            </w:r>
          </w:p>
        </w:tc>
        <w:tc>
          <w:tcPr>
            <w:tcW w:w="1559" w:type="dxa"/>
            <w:shd w:val="clear" w:color="auto" w:fill="8DB3E2"/>
          </w:tcPr>
          <w:p>
            <w:pPr>
              <w:tabs>
                <w:tab w:val="left" w:pos="800"/>
              </w:tabs>
              <w:jc w:val="center"/>
              <w:rPr>
                <w:rFonts w:ascii="Calibri" w:hAnsi="Calibri" w:eastAsia="ＭＳ 明朝" w:cs="Times New Roman"/>
                <w:b/>
                <w:kern w:val="0"/>
                <w:sz w:val="20"/>
                <w:szCs w:val="20"/>
              </w:rPr>
            </w:pPr>
            <w:r>
              <w:rPr>
                <w:rFonts w:hint="eastAsia" w:ascii="Calibri" w:hAnsi="Calibri" w:eastAsia="ＭＳ 明朝" w:cs="Times New Roman"/>
                <w:b/>
                <w:kern w:val="0"/>
                <w:sz w:val="20"/>
                <w:szCs w:val="20"/>
              </w:rPr>
              <w:t>Log</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66" w:hRule="atLeast"/>
        </w:trPr>
        <w:tc>
          <w:tcPr>
            <w:tcW w:w="2268"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UI Validation</w:t>
            </w:r>
          </w:p>
        </w:tc>
        <w:tc>
          <w:tcPr>
            <w:tcW w:w="1701"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Yes</w:t>
            </w:r>
          </w:p>
        </w:tc>
        <w:tc>
          <w:tcPr>
            <w:tcW w:w="1701"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No</w:t>
            </w:r>
          </w:p>
        </w:tc>
        <w:tc>
          <w:tcPr>
            <w:tcW w:w="1559"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No</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54" w:hRule="atLeast"/>
        </w:trPr>
        <w:tc>
          <w:tcPr>
            <w:tcW w:w="2268"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Connection</w:t>
            </w:r>
          </w:p>
        </w:tc>
        <w:tc>
          <w:tcPr>
            <w:tcW w:w="1701"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No</w:t>
            </w:r>
          </w:p>
        </w:tc>
        <w:tc>
          <w:tcPr>
            <w:tcW w:w="1701"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Yes</w:t>
            </w:r>
          </w:p>
        </w:tc>
        <w:tc>
          <w:tcPr>
            <w:tcW w:w="1559"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Yes</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54" w:hRule="atLeast"/>
        </w:trPr>
        <w:tc>
          <w:tcPr>
            <w:tcW w:w="2268"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Communication</w:t>
            </w:r>
          </w:p>
        </w:tc>
        <w:tc>
          <w:tcPr>
            <w:tcW w:w="1701"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No</w:t>
            </w:r>
          </w:p>
        </w:tc>
        <w:tc>
          <w:tcPr>
            <w:tcW w:w="1701"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Yes</w:t>
            </w:r>
          </w:p>
        </w:tc>
        <w:tc>
          <w:tcPr>
            <w:tcW w:w="1559"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Yes</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54" w:hRule="atLeast"/>
        </w:trPr>
        <w:tc>
          <w:tcPr>
            <w:tcW w:w="2268"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System</w:t>
            </w:r>
          </w:p>
        </w:tc>
        <w:tc>
          <w:tcPr>
            <w:tcW w:w="1701"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No</w:t>
            </w:r>
          </w:p>
        </w:tc>
        <w:tc>
          <w:tcPr>
            <w:tcW w:w="1701"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Yes</w:t>
            </w:r>
          </w:p>
        </w:tc>
        <w:tc>
          <w:tcPr>
            <w:tcW w:w="1559"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Yes</w:t>
            </w:r>
          </w:p>
        </w:tc>
      </w:tr>
    </w:tbl>
    <w:p>
      <w:pPr>
        <w:pStyle w:val="3"/>
        <w:numPr>
          <w:ilvl w:val="1"/>
          <w:numId w:val="36"/>
        </w:numPr>
        <w:spacing w:before="180"/>
      </w:pPr>
      <w:bookmarkStart w:id="57" w:name="_Status_codes"/>
      <w:bookmarkEnd w:id="57"/>
      <w:bookmarkStart w:id="58" w:name="_Toc445125916"/>
      <w:r>
        <w:rPr>
          <w:rFonts w:hint="eastAsia" w:eastAsia="ＭＳ 明朝"/>
        </w:rPr>
        <w:t>Status codes</w:t>
      </w:r>
      <w:bookmarkEnd w:id="58"/>
    </w:p>
    <w:p>
      <w:pPr>
        <w:ind w:left="424" w:leftChars="202"/>
        <w:rPr>
          <w:rFonts w:ascii="Calibri" w:hAnsi="Calibri"/>
        </w:rPr>
      </w:pPr>
      <w:r>
        <w:rPr>
          <w:rFonts w:hint="eastAsia" w:ascii="Calibri" w:hAnsi="Calibri"/>
        </w:rPr>
        <w:t>Please refer to reference document #5 for HTTP status codes.</w:t>
      </w:r>
    </w:p>
    <w:tbl>
      <w:tblPr>
        <w:tblStyle w:val="27"/>
        <w:tblW w:w="8788" w:type="dxa"/>
        <w:tblInd w:w="534" w:type="dxa"/>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Layout w:type="fixed"/>
        <w:tblCellMar>
          <w:top w:w="0" w:type="dxa"/>
          <w:left w:w="108" w:type="dxa"/>
          <w:bottom w:w="0" w:type="dxa"/>
          <w:right w:w="108" w:type="dxa"/>
        </w:tblCellMar>
      </w:tblPr>
      <w:tblGrid>
        <w:gridCol w:w="708"/>
        <w:gridCol w:w="1560"/>
        <w:gridCol w:w="6520"/>
      </w:tblGrid>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54" w:hRule="atLeast"/>
        </w:trPr>
        <w:tc>
          <w:tcPr>
            <w:tcW w:w="708" w:type="dxa"/>
            <w:shd w:val="clear" w:color="auto" w:fill="8DB3E2"/>
          </w:tcPr>
          <w:p>
            <w:pPr>
              <w:tabs>
                <w:tab w:val="left" w:pos="800"/>
              </w:tabs>
              <w:jc w:val="center"/>
              <w:rPr>
                <w:rFonts w:ascii="Calibri" w:hAnsi="Calibri" w:eastAsia="ＭＳ 明朝" w:cs="Times New Roman"/>
                <w:b/>
                <w:kern w:val="0"/>
                <w:sz w:val="20"/>
                <w:szCs w:val="20"/>
              </w:rPr>
            </w:pPr>
            <w:r>
              <w:rPr>
                <w:rFonts w:hint="eastAsia" w:ascii="Calibri" w:hAnsi="Calibri" w:eastAsia="ＭＳ 明朝" w:cs="Times New Roman"/>
                <w:b/>
                <w:kern w:val="0"/>
                <w:sz w:val="20"/>
                <w:szCs w:val="20"/>
              </w:rPr>
              <w:t xml:space="preserve">Code </w:t>
            </w:r>
          </w:p>
        </w:tc>
        <w:tc>
          <w:tcPr>
            <w:tcW w:w="1560" w:type="dxa"/>
            <w:shd w:val="clear" w:color="auto" w:fill="8DB3E2"/>
          </w:tcPr>
          <w:p>
            <w:pPr>
              <w:tabs>
                <w:tab w:val="left" w:pos="800"/>
              </w:tabs>
              <w:jc w:val="left"/>
              <w:rPr>
                <w:rFonts w:ascii="Calibri" w:hAnsi="Calibri" w:eastAsia="ＭＳ 明朝" w:cs="Times New Roman"/>
                <w:b/>
                <w:kern w:val="0"/>
                <w:sz w:val="20"/>
                <w:szCs w:val="20"/>
              </w:rPr>
            </w:pPr>
            <w:r>
              <w:rPr>
                <w:rFonts w:hint="eastAsia" w:ascii="Calibri" w:hAnsi="Calibri" w:eastAsia="ＭＳ 明朝" w:cs="Times New Roman"/>
                <w:b/>
                <w:kern w:val="0"/>
                <w:sz w:val="20"/>
                <w:szCs w:val="20"/>
              </w:rPr>
              <w:t>Scope</w:t>
            </w:r>
          </w:p>
        </w:tc>
        <w:tc>
          <w:tcPr>
            <w:tcW w:w="6520" w:type="dxa"/>
            <w:shd w:val="clear" w:color="auto" w:fill="8DB3E2"/>
          </w:tcPr>
          <w:p>
            <w:pPr>
              <w:tabs>
                <w:tab w:val="left" w:pos="800"/>
              </w:tabs>
              <w:jc w:val="left"/>
              <w:rPr>
                <w:rFonts w:ascii="Calibri" w:hAnsi="Calibri" w:eastAsia="ＭＳ 明朝" w:cs="Times New Roman"/>
                <w:b/>
                <w:kern w:val="0"/>
                <w:sz w:val="20"/>
                <w:szCs w:val="20"/>
              </w:rPr>
            </w:pPr>
            <w:r>
              <w:rPr>
                <w:rFonts w:hint="eastAsia" w:ascii="Calibri" w:hAnsi="Calibri" w:eastAsia="ＭＳ 明朝" w:cs="Times New Roman"/>
                <w:b/>
                <w:kern w:val="0"/>
                <w:sz w:val="20"/>
                <w:szCs w:val="20"/>
              </w:rPr>
              <w:t>Description</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66" w:hRule="atLeast"/>
        </w:trPr>
        <w:tc>
          <w:tcPr>
            <w:tcW w:w="708"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1</w:t>
            </w:r>
            <w:r>
              <w:rPr>
                <w:rFonts w:ascii="Calibri" w:hAnsi="Calibri" w:eastAsia="ＭＳ 明朝" w:cs="Times New Roman"/>
                <w:kern w:val="0"/>
                <w:sz w:val="20"/>
                <w:szCs w:val="20"/>
              </w:rPr>
              <w:t>01</w:t>
            </w:r>
          </w:p>
        </w:tc>
        <w:tc>
          <w:tcPr>
            <w:tcW w:w="156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UI Validation</w:t>
            </w:r>
          </w:p>
        </w:tc>
        <w:tc>
          <w:tcPr>
            <w:tcW w:w="652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 xml:space="preserve">Past </w:t>
            </w:r>
            <w:r>
              <w:rPr>
                <w:rFonts w:ascii="Calibri" w:hAnsi="Calibri" w:eastAsia="ＭＳ 明朝" w:cs="Times New Roman"/>
                <w:kern w:val="0"/>
                <w:sz w:val="20"/>
                <w:szCs w:val="20"/>
              </w:rPr>
              <w:t>appointment</w:t>
            </w:r>
            <w:r>
              <w:rPr>
                <w:rFonts w:hint="eastAsia" w:ascii="Calibri" w:hAnsi="Calibri" w:eastAsia="ＭＳ 明朝" w:cs="Times New Roman"/>
                <w:kern w:val="0"/>
                <w:sz w:val="20"/>
                <w:szCs w:val="20"/>
              </w:rPr>
              <w:t xml:space="preserve"> validation</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54" w:hRule="atLeast"/>
        </w:trPr>
        <w:tc>
          <w:tcPr>
            <w:tcW w:w="708"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1</w:t>
            </w:r>
            <w:r>
              <w:rPr>
                <w:rFonts w:ascii="Calibri" w:hAnsi="Calibri" w:eastAsia="ＭＳ 明朝" w:cs="Times New Roman"/>
                <w:kern w:val="0"/>
                <w:sz w:val="20"/>
                <w:szCs w:val="20"/>
              </w:rPr>
              <w:t>0</w:t>
            </w:r>
            <w:r>
              <w:rPr>
                <w:rFonts w:hint="eastAsia" w:ascii="Calibri" w:hAnsi="Calibri" w:eastAsia="ＭＳ 明朝" w:cs="Times New Roman"/>
                <w:kern w:val="0"/>
                <w:sz w:val="20"/>
                <w:szCs w:val="20"/>
              </w:rPr>
              <w:t>2</w:t>
            </w:r>
          </w:p>
        </w:tc>
        <w:tc>
          <w:tcPr>
            <w:tcW w:w="156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UI Validation</w:t>
            </w:r>
          </w:p>
        </w:tc>
        <w:tc>
          <w:tcPr>
            <w:tcW w:w="652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Booking time slot validation</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66" w:hRule="atLeast"/>
        </w:trPr>
        <w:tc>
          <w:tcPr>
            <w:tcW w:w="708"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1</w:t>
            </w:r>
            <w:r>
              <w:rPr>
                <w:rFonts w:ascii="Calibri" w:hAnsi="Calibri" w:eastAsia="ＭＳ 明朝" w:cs="Times New Roman"/>
                <w:kern w:val="0"/>
                <w:sz w:val="20"/>
                <w:szCs w:val="20"/>
              </w:rPr>
              <w:t>0</w:t>
            </w:r>
            <w:r>
              <w:rPr>
                <w:rFonts w:hint="eastAsia" w:ascii="Calibri" w:hAnsi="Calibri" w:eastAsia="ＭＳ 明朝" w:cs="Times New Roman"/>
                <w:kern w:val="0"/>
                <w:sz w:val="20"/>
                <w:szCs w:val="20"/>
              </w:rPr>
              <w:t>3</w:t>
            </w:r>
          </w:p>
        </w:tc>
        <w:tc>
          <w:tcPr>
            <w:tcW w:w="156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UI Validation</w:t>
            </w:r>
          </w:p>
        </w:tc>
        <w:tc>
          <w:tcPr>
            <w:tcW w:w="6520" w:type="dxa"/>
          </w:tcPr>
          <w:p>
            <w:pPr>
              <w:tabs>
                <w:tab w:val="left" w:pos="800"/>
              </w:tabs>
              <w:jc w:val="left"/>
              <w:rPr>
                <w:rFonts w:ascii="Calibri" w:hAnsi="Calibri" w:eastAsia="ＭＳ 明朝" w:cs="Times New Roman"/>
                <w:kern w:val="0"/>
                <w:sz w:val="20"/>
                <w:szCs w:val="20"/>
              </w:rPr>
            </w:pPr>
            <w:r>
              <w:rPr>
                <w:rFonts w:ascii="Calibri" w:hAnsi="Calibri" w:eastAsia="ＭＳ 明朝" w:cs="Times New Roman"/>
                <w:kern w:val="0"/>
                <w:sz w:val="20"/>
                <w:szCs w:val="20"/>
              </w:rPr>
              <w:t xml:space="preserve">Booker </w:t>
            </w:r>
            <w:r>
              <w:rPr>
                <w:rFonts w:hint="eastAsia" w:ascii="Calibri" w:hAnsi="Calibri" w:eastAsia="ＭＳ 明朝" w:cs="Times New Roman"/>
                <w:kern w:val="0"/>
                <w:sz w:val="20"/>
                <w:szCs w:val="20"/>
              </w:rPr>
              <w:t>ID length validation</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54" w:hRule="atLeast"/>
        </w:trPr>
        <w:tc>
          <w:tcPr>
            <w:tcW w:w="708"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1</w:t>
            </w:r>
            <w:r>
              <w:rPr>
                <w:rFonts w:ascii="Calibri" w:hAnsi="Calibri" w:eastAsia="ＭＳ 明朝" w:cs="Times New Roman"/>
                <w:kern w:val="0"/>
                <w:sz w:val="20"/>
                <w:szCs w:val="20"/>
              </w:rPr>
              <w:t>04</w:t>
            </w:r>
          </w:p>
        </w:tc>
        <w:tc>
          <w:tcPr>
            <w:tcW w:w="156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UI Validation</w:t>
            </w:r>
          </w:p>
        </w:tc>
        <w:tc>
          <w:tcPr>
            <w:tcW w:w="6520" w:type="dxa"/>
          </w:tcPr>
          <w:p>
            <w:pPr>
              <w:tabs>
                <w:tab w:val="left" w:pos="800"/>
              </w:tabs>
              <w:jc w:val="left"/>
              <w:rPr>
                <w:rFonts w:ascii="Calibri" w:hAnsi="Calibri" w:eastAsia="ＭＳ 明朝" w:cs="Times New Roman"/>
                <w:kern w:val="0"/>
                <w:sz w:val="20"/>
                <w:szCs w:val="20"/>
              </w:rPr>
            </w:pPr>
            <w:r>
              <w:rPr>
                <w:rFonts w:ascii="Calibri" w:hAnsi="Calibri" w:eastAsia="ＭＳ 明朝" w:cs="Times New Roman"/>
                <w:kern w:val="0"/>
                <w:sz w:val="20"/>
                <w:szCs w:val="20"/>
              </w:rPr>
              <w:t xml:space="preserve">Mobile number  </w:t>
            </w:r>
            <w:r>
              <w:rPr>
                <w:rFonts w:hint="eastAsia" w:ascii="Calibri" w:hAnsi="Calibri" w:eastAsia="ＭＳ 明朝" w:cs="Times New Roman"/>
                <w:kern w:val="0"/>
                <w:sz w:val="20"/>
                <w:szCs w:val="20"/>
              </w:rPr>
              <w:t>validation</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66" w:hRule="atLeast"/>
        </w:trPr>
        <w:tc>
          <w:tcPr>
            <w:tcW w:w="708"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1</w:t>
            </w:r>
            <w:r>
              <w:rPr>
                <w:rFonts w:ascii="Calibri" w:hAnsi="Calibri" w:eastAsia="ＭＳ 明朝" w:cs="Times New Roman"/>
                <w:kern w:val="0"/>
                <w:sz w:val="20"/>
                <w:szCs w:val="20"/>
              </w:rPr>
              <w:t>05</w:t>
            </w:r>
          </w:p>
        </w:tc>
        <w:tc>
          <w:tcPr>
            <w:tcW w:w="156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UI Validation</w:t>
            </w:r>
          </w:p>
        </w:tc>
        <w:tc>
          <w:tcPr>
            <w:tcW w:w="6520" w:type="dxa"/>
          </w:tcPr>
          <w:p>
            <w:pPr>
              <w:tabs>
                <w:tab w:val="left" w:pos="800"/>
              </w:tabs>
              <w:jc w:val="left"/>
              <w:rPr>
                <w:rFonts w:ascii="Calibri" w:hAnsi="Calibri" w:eastAsia="ＭＳ 明朝" w:cs="Times New Roman"/>
                <w:kern w:val="0"/>
                <w:sz w:val="20"/>
                <w:szCs w:val="20"/>
              </w:rPr>
            </w:pPr>
            <w:r>
              <w:rPr>
                <w:rFonts w:ascii="Calibri" w:hAnsi="Calibri" w:eastAsia="ＭＳ 明朝" w:cs="Times New Roman"/>
                <w:kern w:val="0"/>
                <w:sz w:val="20"/>
                <w:szCs w:val="20"/>
              </w:rPr>
              <w:t>Email</w:t>
            </w:r>
            <w:r>
              <w:rPr>
                <w:rFonts w:hint="eastAsia" w:ascii="Calibri" w:hAnsi="Calibri" w:eastAsia="ＭＳ 明朝" w:cs="Times New Roman"/>
                <w:kern w:val="0"/>
                <w:sz w:val="20"/>
                <w:szCs w:val="20"/>
              </w:rPr>
              <w:t xml:space="preserve"> validation</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54" w:hRule="atLeast"/>
        </w:trPr>
        <w:tc>
          <w:tcPr>
            <w:tcW w:w="708"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400</w:t>
            </w:r>
          </w:p>
        </w:tc>
        <w:tc>
          <w:tcPr>
            <w:tcW w:w="156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Communication</w:t>
            </w:r>
          </w:p>
        </w:tc>
        <w:tc>
          <w:tcPr>
            <w:tcW w:w="652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HTTP Status 400 - Bad request</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66" w:hRule="atLeast"/>
        </w:trPr>
        <w:tc>
          <w:tcPr>
            <w:tcW w:w="708"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401</w:t>
            </w:r>
          </w:p>
        </w:tc>
        <w:tc>
          <w:tcPr>
            <w:tcW w:w="156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Communication</w:t>
            </w:r>
          </w:p>
        </w:tc>
        <w:tc>
          <w:tcPr>
            <w:tcW w:w="652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HTTP Status 401 - Unauthorized</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66" w:hRule="atLeast"/>
        </w:trPr>
        <w:tc>
          <w:tcPr>
            <w:tcW w:w="708"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403</w:t>
            </w:r>
          </w:p>
        </w:tc>
        <w:tc>
          <w:tcPr>
            <w:tcW w:w="1560" w:type="dxa"/>
          </w:tcPr>
          <w:p>
            <w:pPr>
              <w:tabs>
                <w:tab w:val="center" w:pos="673"/>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Communication</w:t>
            </w:r>
          </w:p>
        </w:tc>
        <w:tc>
          <w:tcPr>
            <w:tcW w:w="652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HTTP Status 403 - Forbidden</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54" w:hRule="atLeast"/>
        </w:trPr>
        <w:tc>
          <w:tcPr>
            <w:tcW w:w="708"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404</w:t>
            </w:r>
          </w:p>
        </w:tc>
        <w:tc>
          <w:tcPr>
            <w:tcW w:w="156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Communication</w:t>
            </w:r>
          </w:p>
        </w:tc>
        <w:tc>
          <w:tcPr>
            <w:tcW w:w="652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HTTP Status 404 - Not found</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66" w:hRule="atLeast"/>
        </w:trPr>
        <w:tc>
          <w:tcPr>
            <w:tcW w:w="708"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408</w:t>
            </w:r>
          </w:p>
        </w:tc>
        <w:tc>
          <w:tcPr>
            <w:tcW w:w="156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Communication</w:t>
            </w:r>
          </w:p>
        </w:tc>
        <w:tc>
          <w:tcPr>
            <w:tcW w:w="652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HTTP Status 408 - Request timeout</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54" w:hRule="atLeast"/>
        </w:trPr>
        <w:tc>
          <w:tcPr>
            <w:tcW w:w="708"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413</w:t>
            </w:r>
          </w:p>
        </w:tc>
        <w:tc>
          <w:tcPr>
            <w:tcW w:w="156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Communication</w:t>
            </w:r>
          </w:p>
        </w:tc>
        <w:tc>
          <w:tcPr>
            <w:tcW w:w="652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HTTP Status 413 - Request entity too large</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66" w:hRule="atLeast"/>
        </w:trPr>
        <w:tc>
          <w:tcPr>
            <w:tcW w:w="708"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500</w:t>
            </w:r>
          </w:p>
        </w:tc>
        <w:tc>
          <w:tcPr>
            <w:tcW w:w="156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Communication</w:t>
            </w:r>
          </w:p>
        </w:tc>
        <w:tc>
          <w:tcPr>
            <w:tcW w:w="652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HTTP Status 500 - Internal server error</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54" w:hRule="atLeast"/>
        </w:trPr>
        <w:tc>
          <w:tcPr>
            <w:tcW w:w="708"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502</w:t>
            </w:r>
          </w:p>
        </w:tc>
        <w:tc>
          <w:tcPr>
            <w:tcW w:w="156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Communication</w:t>
            </w:r>
          </w:p>
        </w:tc>
        <w:tc>
          <w:tcPr>
            <w:tcW w:w="652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HTTP Status 502 - Bad gateway</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66" w:hRule="atLeast"/>
        </w:trPr>
        <w:tc>
          <w:tcPr>
            <w:tcW w:w="708"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503</w:t>
            </w:r>
          </w:p>
        </w:tc>
        <w:tc>
          <w:tcPr>
            <w:tcW w:w="156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Communication</w:t>
            </w:r>
          </w:p>
        </w:tc>
        <w:tc>
          <w:tcPr>
            <w:tcW w:w="652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HTTP Status 503 - Service unavailable</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27" w:hRule="atLeast"/>
        </w:trPr>
        <w:tc>
          <w:tcPr>
            <w:tcW w:w="708"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599</w:t>
            </w:r>
          </w:p>
        </w:tc>
        <w:tc>
          <w:tcPr>
            <w:tcW w:w="156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Communication</w:t>
            </w:r>
          </w:p>
        </w:tc>
        <w:tc>
          <w:tcPr>
            <w:tcW w:w="652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All other HTTP error codes</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27" w:hRule="atLeast"/>
        </w:trPr>
        <w:tc>
          <w:tcPr>
            <w:tcW w:w="708"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600</w:t>
            </w:r>
          </w:p>
        </w:tc>
        <w:tc>
          <w:tcPr>
            <w:tcW w:w="156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Connection</w:t>
            </w:r>
          </w:p>
        </w:tc>
        <w:tc>
          <w:tcPr>
            <w:tcW w:w="652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Wi-Fi is not available</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66" w:hRule="atLeast"/>
        </w:trPr>
        <w:tc>
          <w:tcPr>
            <w:tcW w:w="708"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601</w:t>
            </w:r>
          </w:p>
        </w:tc>
        <w:tc>
          <w:tcPr>
            <w:tcW w:w="156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Connection</w:t>
            </w:r>
          </w:p>
        </w:tc>
        <w:tc>
          <w:tcPr>
            <w:tcW w:w="652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Could not establish connection to API server (E.g. Invalid IP/Port)</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54" w:hRule="atLeast"/>
        </w:trPr>
        <w:tc>
          <w:tcPr>
            <w:tcW w:w="708"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602</w:t>
            </w:r>
          </w:p>
        </w:tc>
        <w:tc>
          <w:tcPr>
            <w:tcW w:w="156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Connection</w:t>
            </w:r>
          </w:p>
        </w:tc>
        <w:tc>
          <w:tcPr>
            <w:tcW w:w="652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Connection to API server timed out (E.g. Server busy or Invalid IP/Port)</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54" w:hRule="atLeast"/>
        </w:trPr>
        <w:tc>
          <w:tcPr>
            <w:tcW w:w="708"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603</w:t>
            </w:r>
          </w:p>
        </w:tc>
        <w:tc>
          <w:tcPr>
            <w:tcW w:w="156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Communication</w:t>
            </w:r>
          </w:p>
        </w:tc>
        <w:tc>
          <w:tcPr>
            <w:tcW w:w="652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 xml:space="preserve">Connection established, but server did not return any data, or no internet access, or some other error </w:t>
            </w:r>
            <w:r>
              <w:rPr>
                <w:rFonts w:ascii="Calibri" w:hAnsi="Calibri" w:eastAsia="ＭＳ 明朝" w:cs="Times New Roman"/>
                <w:kern w:val="0"/>
                <w:sz w:val="20"/>
                <w:szCs w:val="20"/>
              </w:rPr>
              <w:t>occurred</w:t>
            </w:r>
            <w:r>
              <w:rPr>
                <w:rFonts w:hint="eastAsia" w:ascii="Calibri" w:hAnsi="Calibri" w:eastAsia="ＭＳ 明朝" w:cs="Times New Roman"/>
                <w:kern w:val="0"/>
                <w:sz w:val="20"/>
                <w:szCs w:val="20"/>
              </w:rPr>
              <w:t xml:space="preserve"> in communication.</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66" w:hRule="atLeast"/>
        </w:trPr>
        <w:tc>
          <w:tcPr>
            <w:tcW w:w="708"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610</w:t>
            </w:r>
          </w:p>
        </w:tc>
        <w:tc>
          <w:tcPr>
            <w:tcW w:w="156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Connection &amp; Communication</w:t>
            </w:r>
          </w:p>
        </w:tc>
        <w:tc>
          <w:tcPr>
            <w:tcW w:w="652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All other errors returned by OS system call</w:t>
            </w:r>
          </w:p>
        </w:tc>
      </w:tr>
      <w:tr>
        <w:tblPrEx>
          <w:tblBorders>
            <w:top w:val="single" w:color="548DD4" w:sz="4" w:space="0"/>
            <w:left w:val="single" w:color="548DD4" w:sz="4" w:space="0"/>
            <w:bottom w:val="single" w:color="548DD4" w:sz="4" w:space="0"/>
            <w:right w:val="single" w:color="548DD4" w:sz="4" w:space="0"/>
            <w:insideH w:val="single" w:color="548DD4" w:sz="4" w:space="0"/>
            <w:insideV w:val="single" w:color="548DD4" w:sz="4" w:space="0"/>
          </w:tblBorders>
          <w:tblCellMar>
            <w:top w:w="0" w:type="dxa"/>
            <w:left w:w="108" w:type="dxa"/>
            <w:bottom w:w="0" w:type="dxa"/>
            <w:right w:w="108" w:type="dxa"/>
          </w:tblCellMar>
        </w:tblPrEx>
        <w:trPr>
          <w:trHeight w:val="366" w:hRule="atLeast"/>
        </w:trPr>
        <w:tc>
          <w:tcPr>
            <w:tcW w:w="708" w:type="dxa"/>
          </w:tcPr>
          <w:p>
            <w:pPr>
              <w:tabs>
                <w:tab w:val="left" w:pos="800"/>
              </w:tabs>
              <w:jc w:val="center"/>
              <w:rPr>
                <w:rFonts w:ascii="Calibri" w:hAnsi="Calibri" w:eastAsia="ＭＳ 明朝" w:cs="Times New Roman"/>
                <w:kern w:val="0"/>
                <w:sz w:val="20"/>
                <w:szCs w:val="20"/>
              </w:rPr>
            </w:pPr>
            <w:r>
              <w:rPr>
                <w:rFonts w:hint="eastAsia" w:ascii="Calibri" w:hAnsi="Calibri" w:eastAsia="ＭＳ 明朝" w:cs="Times New Roman"/>
                <w:kern w:val="0"/>
                <w:sz w:val="20"/>
                <w:szCs w:val="20"/>
              </w:rPr>
              <w:t>999</w:t>
            </w:r>
          </w:p>
        </w:tc>
        <w:tc>
          <w:tcPr>
            <w:tcW w:w="156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System</w:t>
            </w:r>
          </w:p>
        </w:tc>
        <w:tc>
          <w:tcPr>
            <w:tcW w:w="6520" w:type="dxa"/>
          </w:tcPr>
          <w:p>
            <w:pPr>
              <w:tabs>
                <w:tab w:val="left" w:pos="800"/>
              </w:tabs>
              <w:jc w:val="left"/>
              <w:rPr>
                <w:rFonts w:ascii="Calibri" w:hAnsi="Calibri" w:eastAsia="ＭＳ 明朝" w:cs="Times New Roman"/>
                <w:kern w:val="0"/>
                <w:sz w:val="20"/>
                <w:szCs w:val="20"/>
              </w:rPr>
            </w:pPr>
            <w:r>
              <w:rPr>
                <w:rFonts w:hint="eastAsia" w:ascii="Calibri" w:hAnsi="Calibri" w:eastAsia="ＭＳ 明朝" w:cs="Times New Roman"/>
                <w:kern w:val="0"/>
                <w:sz w:val="20"/>
                <w:szCs w:val="20"/>
              </w:rPr>
              <w:t>Rest of the errors returned by OS system call</w:t>
            </w:r>
          </w:p>
        </w:tc>
      </w:tr>
    </w:tbl>
    <w:p>
      <w:pPr>
        <w:pStyle w:val="2"/>
      </w:pPr>
      <w:bookmarkStart w:id="59" w:name="_Toc445125917"/>
      <w:r>
        <w:rPr>
          <w:rFonts w:hint="eastAsia"/>
        </w:rPr>
        <w:t>References</w:t>
      </w:r>
      <w:bookmarkEnd w:id="59"/>
    </w:p>
    <w:p>
      <w:pPr>
        <w:pStyle w:val="34"/>
        <w:spacing w:after="80" w:line="160" w:lineRule="atLeast"/>
        <w:ind w:left="360" w:leftChars="0"/>
        <w:rPr>
          <w:rFonts w:ascii="Calibri" w:hAnsi="Calibri"/>
          <w:sz w:val="22"/>
          <w:szCs w:val="22"/>
        </w:rPr>
      </w:pPr>
      <w:r>
        <w:fldChar w:fldCharType="begin"/>
      </w:r>
      <w:r>
        <w:instrText xml:space="preserve"> HYPERLINK "http://www.w3.org/Protocols/rfc2616/rfc2616-sec10.html" \l "sec10" </w:instrText>
      </w:r>
      <w:r>
        <w:fldChar w:fldCharType="separate"/>
      </w:r>
      <w:r>
        <w:rPr>
          <w:rStyle w:val="25"/>
          <w:rFonts w:ascii="Calibri" w:hAnsi="Calibri"/>
          <w:sz w:val="22"/>
          <w:szCs w:val="22"/>
        </w:rPr>
        <w:t>http://www.w3.org/Protocols/rfc2616/rfc2616-sec10.html#sec10</w:t>
      </w:r>
      <w:r>
        <w:fldChar w:fldCharType="end"/>
      </w:r>
    </w:p>
    <w:p>
      <w:pPr>
        <w:pStyle w:val="34"/>
        <w:spacing w:after="80" w:line="160" w:lineRule="atLeast"/>
        <w:ind w:left="360" w:leftChars="0"/>
        <w:rPr>
          <w:rFonts w:ascii="Calibri" w:hAnsi="Calibri"/>
          <w:sz w:val="22"/>
          <w:szCs w:val="22"/>
        </w:rPr>
      </w:pPr>
      <w:r>
        <w:fldChar w:fldCharType="begin"/>
      </w:r>
      <w:r>
        <w:instrText xml:space="preserve"> HYPERLINK "http://www.jqwidgets.com/jquery-widgets-demo/demos/jqxscheduler/index.htm" </w:instrText>
      </w:r>
      <w:r>
        <w:fldChar w:fldCharType="separate"/>
      </w:r>
      <w:r>
        <w:rPr>
          <w:rStyle w:val="24"/>
          <w:rFonts w:ascii="Calibri" w:hAnsi="Calibri"/>
          <w:sz w:val="22"/>
          <w:szCs w:val="22"/>
        </w:rPr>
        <w:t>http://www.jqwidgets.com/jquery-widgets-demo/demos/jqxscheduler/in</w:t>
      </w:r>
      <w:bookmarkStart w:id="60" w:name="_GoBack"/>
      <w:bookmarkEnd w:id="60"/>
      <w:r>
        <w:rPr>
          <w:rStyle w:val="24"/>
          <w:rFonts w:ascii="Calibri" w:hAnsi="Calibri"/>
          <w:sz w:val="22"/>
          <w:szCs w:val="22"/>
        </w:rPr>
        <w:t>dex.htm</w:t>
      </w:r>
      <w:r>
        <w:fldChar w:fldCharType="end"/>
      </w:r>
    </w:p>
    <w:p>
      <w:pPr>
        <w:pStyle w:val="34"/>
        <w:spacing w:after="80" w:line="160" w:lineRule="atLeast"/>
        <w:ind w:left="360" w:leftChars="0"/>
        <w:rPr>
          <w:rFonts w:ascii="Calibri" w:hAnsi="Calibri"/>
          <w:sz w:val="24"/>
        </w:rPr>
      </w:pPr>
    </w:p>
    <w:p>
      <w:pPr>
        <w:pStyle w:val="34"/>
        <w:spacing w:after="80" w:line="160" w:lineRule="atLeast"/>
        <w:ind w:left="360" w:leftChars="0"/>
        <w:rPr>
          <w:rFonts w:ascii="Calibri" w:hAnsi="Calibri"/>
          <w:sz w:val="24"/>
        </w:rPr>
      </w:pPr>
    </w:p>
    <w:sectPr>
      <w:headerReference r:id="rId3" w:type="default"/>
      <w:footerReference r:id="rId4" w:type="default"/>
      <w:pgSz w:w="11906" w:h="16838"/>
      <w:pgMar w:top="1985" w:right="1701" w:bottom="1701" w:left="1701" w:header="851" w:footer="992" w:gutter="0"/>
      <w:pgNumType w:start="0"/>
      <w:cols w:space="425" w:num="1"/>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entury">
    <w:panose1 w:val="02040604050505020304"/>
    <w:charset w:val="00"/>
    <w:family w:val="roman"/>
    <w:pitch w:val="default"/>
    <w:sig w:usb0="00000287" w:usb1="00000000" w:usb2="00000000" w:usb3="00000000" w:csb0="2000009F" w:csb1="DFD70000"/>
  </w:font>
  <w:font w:name="ＭＳ 明朝">
    <w:altName w:val="Yu Gothic UI"/>
    <w:panose1 w:val="02020609040000080304"/>
    <w:charset w:val="80"/>
    <w:family w:val="roman"/>
    <w:pitch w:val="default"/>
    <w:sig w:usb0="00000000" w:usb1="00000000" w:usb2="00000012" w:usb3="00000000" w:csb0="0002009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Verdana">
    <w:panose1 w:val="020B0604030504040204"/>
    <w:charset w:val="00"/>
    <w:family w:val="swiss"/>
    <w:pitch w:val="default"/>
    <w:sig w:usb0="A00006FF" w:usb1="4000205B" w:usb2="00000010" w:usb3="00000000" w:csb0="2000019F" w:csb1="00000000"/>
  </w:font>
  <w:font w:name="MS PGothic">
    <w:panose1 w:val="020B0600070205080204"/>
    <w:charset w:val="80"/>
    <w:family w:val="modern"/>
    <w:pitch w:val="default"/>
    <w:sig w:usb0="E00002FF" w:usb1="6AC7FDFB" w:usb2="08000012" w:usb3="00000000" w:csb0="4002009F" w:csb1="DFD70000"/>
  </w:font>
  <w:font w:name="MS Mincho">
    <w:altName w:val="Segoe Print"/>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252"/>
        <w:tab w:val="clear" w:pos="8504"/>
      </w:tabs>
      <w:rPr>
        <w:rFonts w:ascii="Calibri" w:hAnsi="Calibri"/>
      </w:rPr>
    </w:pPr>
    <w:r>
      <w:rPr>
        <w:rFonts w:ascii="Calibri" w:hAnsi="Calibri"/>
      </w:rPr>
      <w:pict>
        <v:shape id="4101" o:spid="_x0000_s2052" o:spt="202" type="#_x0000_t202" style="position:absolute;left:0pt;margin-left:235.95pt;margin-top:788.45pt;height:21.8pt;width:123.35pt;mso-position-horizontal-relative:page;mso-position-vertical-relative:page;z-index:1024;mso-width-relative:margin;mso-height-relative:margin;" filled="f" stroked="f" coordsize="21600,21600">
          <v:path/>
          <v:fill on="f" focussize="0,0"/>
          <v:stroke on="f" weight="0.5pt" joinstyle="miter"/>
          <v:imagedata o:title=""/>
          <o:lock v:ext="edit"/>
          <v:textbox>
            <w:txbxContent>
              <w:p>
                <w:pPr>
                  <w:jc w:val="center"/>
                  <w:rPr>
                    <w:rFonts w:ascii="Calibri" w:hAnsi="Calibri"/>
                    <w:sz w:val="24"/>
                    <w:szCs w:val="24"/>
                  </w:rPr>
                </w:pPr>
                <w:r>
                  <w:rPr>
                    <w:rFonts w:hint="eastAsia" w:ascii="Calibri" w:hAnsi="Calibri"/>
                    <w:sz w:val="24"/>
                    <w:szCs w:val="24"/>
                  </w:rPr>
                  <w:t>Confidential</w:t>
                </w:r>
              </w:p>
            </w:txbxContent>
          </v:textbox>
        </v:shape>
      </w:pict>
    </w:r>
    <w:r>
      <w:rPr>
        <w:rFonts w:ascii="Calibri" w:hAnsi="Calibri"/>
      </w:rPr>
      <w:tab/>
    </w:r>
    <w:r>
      <w:rPr>
        <w:rFonts w:ascii="Calibri" w:hAnsi="Calibri"/>
      </w:rPr>
      <w:t xml:space="preserve">                                  </w:t>
    </w:r>
  </w:p>
  <w:p>
    <w:pPr>
      <w:pStyle w:val="9"/>
    </w:pPr>
    <w:r>
      <w:rPr>
        <w:rFonts w:ascii="Calibri" w:hAnsi="Calibri"/>
      </w:rPr>
      <w:pict>
        <v:shape id="4102" o:spid="_x0000_s2053" o:spt="202" type="#_x0000_t202" style="position:absolute;left:0pt;margin-left:467.7pt;margin-top:788.5pt;height:21.7pt;width:80.15pt;mso-position-horizontal-relative:page;mso-position-vertical-relative:page;z-index:1024;mso-width-relative:margin;mso-height-relative:margin;" filled="f" stroked="f" coordsize="21600,21600">
          <v:path/>
          <v:fill on="f" focussize="0,0"/>
          <v:stroke on="f" weight="0.5pt" joinstyle="miter"/>
          <v:imagedata o:title=""/>
          <o:lock v:ext="edit"/>
          <v:textbox>
            <w:txbxContent>
              <w:p>
                <w:pPr>
                  <w:wordWrap w:val="0"/>
                  <w:jc w:val="right"/>
                  <w:rPr>
                    <w:rFonts w:ascii="Calibri" w:hAnsi="Calibri"/>
                    <w:sz w:val="24"/>
                    <w:szCs w:val="24"/>
                  </w:rPr>
                </w:pPr>
                <w:r>
                  <w:rPr>
                    <w:rFonts w:hint="eastAsia" w:ascii="Calibri" w:hAnsi="Calibri"/>
                    <w:sz w:val="24"/>
                    <w:szCs w:val="24"/>
                  </w:rPr>
                  <w:t>Version 1.</w:t>
                </w:r>
                <w:r>
                  <w:rPr>
                    <w:rFonts w:ascii="Calibri" w:hAnsi="Calibri"/>
                    <w:sz w:val="24"/>
                    <w:szCs w:val="24"/>
                  </w:rPr>
                  <w:t>0</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Calibri" w:hAnsi="Calibri"/>
        <w:sz w:val="24"/>
        <w:szCs w:val="24"/>
      </w:rPr>
    </w:pPr>
    <w:r>
      <w:rPr>
        <w:rFonts w:ascii="Calibri" w:hAnsi="Calibri"/>
        <w:sz w:val="24"/>
        <w:szCs w:val="24"/>
      </w:rPr>
      <w:pict>
        <v:shape id="4097" o:spid="_x0000_s2049" o:spt="202" type="#_x0000_t202" style="position:absolute;left:0pt;margin-left:425.2pt;margin-top:42.9pt;height:13.45pt;width:137.65pt;mso-position-horizontal-relative:page;mso-position-vertical-relative:page;z-index:1024;v-text-anchor:middle;mso-width-relative:margin;mso-height-relative:page;" filled="f" stroked="f" coordsize="21600,21600" o:allowincell="f">
          <v:path/>
          <v:fill on="f" focussize="0,0"/>
          <v:stroke on="f" joinstyle="miter"/>
          <v:imagedata o:title=""/>
          <o:lock v:ext="edit"/>
          <v:textbox inset="2.54mm,0mm,2.54mm,0mm">
            <w:txbxContent>
              <w:p>
                <w:pPr>
                  <w:jc w:val="right"/>
                  <w:rPr>
                    <w:rFonts w:ascii="Calibri" w:hAnsi="Calibri"/>
                    <w:sz w:val="22"/>
                  </w:rPr>
                </w:pPr>
                <w:r>
                  <w:rPr>
                    <w:rFonts w:ascii="Calibri" w:hAnsi="Calibri"/>
                    <w:sz w:val="22"/>
                  </w:rPr>
                  <w:t>Appointment Booking System</w:t>
                </w:r>
              </w:p>
            </w:txbxContent>
          </v:textbox>
        </v:shape>
      </w:pict>
    </w:r>
    <w:r>
      <w:rPr>
        <w:rFonts w:ascii="Calibri" w:hAnsi="Calibri"/>
        <w:sz w:val="24"/>
        <w:szCs w:val="24"/>
      </w:rPr>
      <w:pict>
        <v:shape id="4098" o:spid="_x0000_s2050" o:spt="202" type="#_x0000_t202" style="position:absolute;left:0pt;margin-left:85.05pt;margin-top:42.9pt;height:13.45pt;width:254.8pt;mso-position-horizontal-relative:page;mso-position-vertical-relative:page;z-index:1024;v-text-anchor:middle;mso-width-relative:margin;mso-height-relative:page;" filled="f" stroked="f" coordsize="21600,21600" o:allowincell="f">
          <v:path/>
          <v:fill on="f" focussize="0,0"/>
          <v:stroke on="f" joinstyle="miter"/>
          <v:imagedata o:title=""/>
          <o:lock v:ext="edit"/>
          <v:textbox inset="2.54mm,0mm,2.54mm,0mm" style="mso-fit-shape-to-text:t;">
            <w:txbxContent>
              <w:p>
                <w:pPr>
                  <w:rPr>
                    <w:rFonts w:ascii="Calibri" w:hAnsi="Calibri"/>
                    <w:sz w:val="22"/>
                  </w:rPr>
                </w:pPr>
                <w:r>
                  <w:rPr>
                    <w:rFonts w:hint="eastAsia" w:ascii="Calibri" w:hAnsi="Calibri"/>
                    <w:sz w:val="22"/>
                  </w:rPr>
                  <w:t>Functional Specification</w:t>
                </w:r>
              </w:p>
            </w:txbxContent>
          </v:textbox>
        </v:shape>
      </w:pict>
    </w:r>
    <w:r>
      <w:rPr>
        <w:rFonts w:ascii="Calibri" w:hAnsi="Calibri"/>
        <w:sz w:val="24"/>
        <w:szCs w:val="24"/>
      </w:rPr>
      <w:pict>
        <v:shape id="4099" o:spid="_x0000_s2051" o:spt="202" type="#_x0000_t202" style="position:absolute;left:0pt;margin-left:0.05pt;margin-top:43.2pt;height:13.45pt;width:72pt;mso-position-horizontal-relative:page;mso-position-vertical-relative:page;z-index:1024;v-text-anchor:middle;mso-width-relative:left-margin-area;mso-height-relative:page;mso-width-percent:1000;" fillcolor="#4F81BD" filled="t" stroked="f" coordsize="21600,21600" o:allowincell="f">
          <v:path/>
          <v:fill on="t" focussize="0,0"/>
          <v:stroke on="f" joinstyle="miter"/>
          <v:imagedata o:title=""/>
          <o:lock v:ext="edit"/>
          <v:textbox inset="2.54mm,0mm,2.54mm,0mm" style="mso-fit-shape-to-text:t;">
            <w:txbxContent>
              <w:p>
                <w:pPr>
                  <w:jc w:val="right"/>
                  <w:rPr>
                    <w:rFonts w:ascii="Calibri" w:hAnsi="Calibri"/>
                    <w:color w:val="FFFFFF"/>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color w:val="FFFFFF"/>
                  </w:rPr>
                  <w:t>19</w:t>
                </w:r>
                <w:r>
                  <w:rPr>
                    <w:rFonts w:ascii="Calibri" w:hAnsi="Calibri"/>
                    <w:color w:val="FFFFFF"/>
                  </w:rP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decimal"/>
      <w:lvlText w:val="%1."/>
      <w:lvlJc w:val="left"/>
      <w:pPr>
        <w:ind w:left="360" w:hanging="360"/>
      </w:pPr>
      <w:rPr>
        <w:rFonts w:hint="default" w:ascii="Calibri" w:hAnsi="Calibri"/>
        <w:sz w:val="24"/>
      </w:rPr>
    </w:lvl>
    <w:lvl w:ilvl="1" w:tentative="0">
      <w:start w:val="1"/>
      <w:numFmt w:val="aiueoFullWidth"/>
      <w:lvlText w:val="(%2)"/>
      <w:lvlJc w:val="left"/>
      <w:pPr>
        <w:ind w:left="840" w:hanging="420"/>
      </w:pPr>
    </w:lvl>
    <w:lvl w:ilvl="2" w:tentative="0">
      <w:start w:val="1"/>
      <w:numFmt w:val="decimalEnclosedCircle"/>
      <w:lvlText w:val="%3"/>
      <w:lvlJc w:val="left"/>
      <w:pPr>
        <w:ind w:left="1260" w:hanging="420"/>
      </w:pPr>
    </w:lvl>
    <w:lvl w:ilvl="3" w:tentative="0">
      <w:start w:val="1"/>
      <w:numFmt w:val="decimal"/>
      <w:lvlText w:val="%4."/>
      <w:lvlJc w:val="left"/>
      <w:pPr>
        <w:ind w:left="1680" w:hanging="420"/>
      </w:pPr>
    </w:lvl>
    <w:lvl w:ilvl="4" w:tentative="0">
      <w:start w:val="1"/>
      <w:numFmt w:val="aiueoFullWidth"/>
      <w:lvlText w:val="(%5)"/>
      <w:lvlJc w:val="left"/>
      <w:pPr>
        <w:ind w:left="2100" w:hanging="420"/>
      </w:pPr>
    </w:lvl>
    <w:lvl w:ilvl="5" w:tentative="0">
      <w:start w:val="1"/>
      <w:numFmt w:val="decimalEnclosedCircle"/>
      <w:lvlText w:val="%6"/>
      <w:lvlJc w:val="left"/>
      <w:pPr>
        <w:ind w:left="2520" w:hanging="420"/>
      </w:pPr>
    </w:lvl>
    <w:lvl w:ilvl="6" w:tentative="0">
      <w:start w:val="1"/>
      <w:numFmt w:val="decimal"/>
      <w:lvlText w:val="%7."/>
      <w:lvlJc w:val="left"/>
      <w:pPr>
        <w:ind w:left="2940" w:hanging="420"/>
      </w:pPr>
    </w:lvl>
    <w:lvl w:ilvl="7" w:tentative="0">
      <w:start w:val="1"/>
      <w:numFmt w:val="aiueoFullWidth"/>
      <w:lvlText w:val="(%8)"/>
      <w:lvlJc w:val="left"/>
      <w:pPr>
        <w:ind w:left="3360" w:hanging="420"/>
      </w:pPr>
    </w:lvl>
    <w:lvl w:ilvl="8" w:tentative="0">
      <w:start w:val="1"/>
      <w:numFmt w:val="decimalEnclosedCircle"/>
      <w:lvlText w:val="%9"/>
      <w:lvlJc w:val="left"/>
      <w:pPr>
        <w:ind w:left="3780" w:hanging="420"/>
      </w:pPr>
    </w:lvl>
  </w:abstractNum>
  <w:abstractNum w:abstractNumId="1">
    <w:nsid w:val="00000001"/>
    <w:multiLevelType w:val="multilevel"/>
    <w:tmpl w:val="00000001"/>
    <w:lvl w:ilvl="0" w:tentative="0">
      <w:start w:val="1"/>
      <w:numFmt w:val="decimal"/>
      <w:lvlText w:val="%1."/>
      <w:lvlJc w:val="left"/>
      <w:pPr>
        <w:ind w:left="780" w:hanging="420"/>
      </w:pPr>
      <w:rPr>
        <w:rFonts w:hint="default"/>
      </w:rPr>
    </w:lvl>
    <w:lvl w:ilvl="1" w:tentative="0">
      <w:start w:val="1"/>
      <w:numFmt w:val="decimal"/>
      <w:pStyle w:val="3"/>
      <w:isLgl/>
      <w:lvlText w:val="%1.%2."/>
      <w:lvlJc w:val="left"/>
      <w:pPr>
        <w:ind w:left="1080" w:hanging="720"/>
      </w:pPr>
      <w:rPr>
        <w:rFonts w:hint="default" w:eastAsia="ＭＳ 明朝"/>
      </w:rPr>
    </w:lvl>
    <w:lvl w:ilvl="2" w:tentative="0">
      <w:start w:val="1"/>
      <w:numFmt w:val="decimal"/>
      <w:isLgl/>
      <w:lvlText w:val="%1.%2.%3."/>
      <w:lvlJc w:val="left"/>
      <w:pPr>
        <w:ind w:left="1080" w:hanging="720"/>
      </w:pPr>
      <w:rPr>
        <w:rFonts w:hint="default" w:eastAsia="ＭＳ 明朝"/>
      </w:rPr>
    </w:lvl>
    <w:lvl w:ilvl="3" w:tentative="0">
      <w:start w:val="1"/>
      <w:numFmt w:val="decimal"/>
      <w:isLgl/>
      <w:lvlText w:val="%1.%2.%3.%4."/>
      <w:lvlJc w:val="left"/>
      <w:pPr>
        <w:ind w:left="1440" w:hanging="1080"/>
      </w:pPr>
      <w:rPr>
        <w:rFonts w:hint="default" w:eastAsia="ＭＳ 明朝"/>
      </w:rPr>
    </w:lvl>
    <w:lvl w:ilvl="4" w:tentative="0">
      <w:start w:val="1"/>
      <w:numFmt w:val="decimal"/>
      <w:isLgl/>
      <w:lvlText w:val="%1.%2.%3.%4.%5."/>
      <w:lvlJc w:val="left"/>
      <w:pPr>
        <w:ind w:left="1800" w:hanging="1440"/>
      </w:pPr>
      <w:rPr>
        <w:rFonts w:hint="default" w:eastAsia="ＭＳ 明朝"/>
      </w:rPr>
    </w:lvl>
    <w:lvl w:ilvl="5" w:tentative="0">
      <w:start w:val="1"/>
      <w:numFmt w:val="decimal"/>
      <w:isLgl/>
      <w:lvlText w:val="%1.%2.%3.%4.%5.%6."/>
      <w:lvlJc w:val="left"/>
      <w:pPr>
        <w:ind w:left="1800" w:hanging="1440"/>
      </w:pPr>
      <w:rPr>
        <w:rFonts w:hint="default" w:eastAsia="ＭＳ 明朝"/>
      </w:rPr>
    </w:lvl>
    <w:lvl w:ilvl="6" w:tentative="0">
      <w:start w:val="1"/>
      <w:numFmt w:val="decimal"/>
      <w:isLgl/>
      <w:lvlText w:val="%1.%2.%3.%4.%5.%6.%7."/>
      <w:lvlJc w:val="left"/>
      <w:pPr>
        <w:ind w:left="2160" w:hanging="1800"/>
      </w:pPr>
      <w:rPr>
        <w:rFonts w:hint="default" w:eastAsia="ＭＳ 明朝"/>
      </w:rPr>
    </w:lvl>
    <w:lvl w:ilvl="7" w:tentative="0">
      <w:start w:val="1"/>
      <w:numFmt w:val="decimal"/>
      <w:isLgl/>
      <w:lvlText w:val="%1.%2.%3.%4.%5.%6.%7.%8."/>
      <w:lvlJc w:val="left"/>
      <w:pPr>
        <w:ind w:left="2520" w:hanging="2160"/>
      </w:pPr>
      <w:rPr>
        <w:rFonts w:hint="default" w:eastAsia="ＭＳ 明朝"/>
      </w:rPr>
    </w:lvl>
    <w:lvl w:ilvl="8" w:tentative="0">
      <w:start w:val="1"/>
      <w:numFmt w:val="decimal"/>
      <w:isLgl/>
      <w:lvlText w:val="%1.%2.%3.%4.%5.%6.%7.%8.%9."/>
      <w:lvlJc w:val="left"/>
      <w:pPr>
        <w:ind w:left="2520" w:hanging="2160"/>
      </w:pPr>
      <w:rPr>
        <w:rFonts w:hint="default" w:eastAsia="ＭＳ 明朝"/>
      </w:rPr>
    </w:lvl>
  </w:abstractNum>
  <w:abstractNum w:abstractNumId="2">
    <w:nsid w:val="00000002"/>
    <w:multiLevelType w:val="multilevel"/>
    <w:tmpl w:val="00000002"/>
    <w:lvl w:ilvl="0" w:tentative="0">
      <w:start w:val="1"/>
      <w:numFmt w:val="bullet"/>
      <w:lvlText w:val="-"/>
      <w:lvlJc w:val="left"/>
      <w:pPr>
        <w:ind w:left="720" w:hanging="360"/>
      </w:pPr>
      <w:rPr>
        <w:rFonts w:hint="default" w:ascii="Arial" w:hAnsi="Arial" w:eastAsia="MS PGothic"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0000003"/>
    <w:multiLevelType w:val="multilevel"/>
    <w:tmpl w:val="00000003"/>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00000004"/>
    <w:multiLevelType w:val="multilevel"/>
    <w:tmpl w:val="00000004"/>
    <w:lvl w:ilvl="0" w:tentative="0">
      <w:start w:val="1"/>
      <w:numFmt w:val="decimal"/>
      <w:pStyle w:val="2"/>
      <w:lvlText w:val="%1"/>
      <w:lvlJc w:val="left"/>
      <w:pPr>
        <w:tabs>
          <w:tab w:val="left" w:pos="-334"/>
        </w:tabs>
        <w:ind w:left="400" w:hanging="400"/>
      </w:pPr>
      <w:rPr>
        <w:rFonts w:hint="eastAsia"/>
      </w:rPr>
    </w:lvl>
    <w:lvl w:ilvl="1" w:tentative="0">
      <w:start w:val="1"/>
      <w:numFmt w:val="decimal"/>
      <w:lvlText w:val="%1-%2"/>
      <w:lvlJc w:val="left"/>
      <w:pPr>
        <w:tabs>
          <w:tab w:val="left" w:pos="236"/>
        </w:tabs>
        <w:ind w:left="236" w:hanging="236"/>
      </w:pPr>
      <w:rPr>
        <w:rFonts w:hint="eastAsia"/>
      </w:rPr>
    </w:lvl>
    <w:lvl w:ilvl="2" w:tentative="0">
      <w:start w:val="1"/>
      <w:numFmt w:val="decimal"/>
      <w:lvlText w:val="%1-%2-%3"/>
      <w:lvlJc w:val="left"/>
      <w:pPr>
        <w:tabs>
          <w:tab w:val="left" w:pos="400"/>
        </w:tabs>
        <w:ind w:left="400" w:hanging="400"/>
      </w:pPr>
      <w:rPr>
        <w:rFonts w:hint="eastAsia"/>
      </w:rPr>
    </w:lvl>
    <w:lvl w:ilvl="3" w:tentative="0">
      <w:start w:val="1"/>
      <w:numFmt w:val="decimal"/>
      <w:lvlText w:val="%1-%2-%3-%4"/>
      <w:lvlJc w:val="left"/>
      <w:pPr>
        <w:tabs>
          <w:tab w:val="left" w:pos="567"/>
        </w:tabs>
        <w:ind w:left="1225" w:hanging="1225"/>
      </w:pPr>
      <w:rPr>
        <w:rFonts w:hint="eastAsia"/>
      </w:rPr>
    </w:lvl>
    <w:lvl w:ilvl="4" w:tentative="0">
      <w:start w:val="1"/>
      <w:numFmt w:val="decimal"/>
      <w:lvlText w:val="%1.%2.%3.%4.%5"/>
      <w:lvlJc w:val="left"/>
      <w:pPr>
        <w:tabs>
          <w:tab w:val="left" w:pos="1792"/>
        </w:tabs>
        <w:ind w:left="1792" w:hanging="1792"/>
      </w:pPr>
      <w:rPr>
        <w:rFonts w:hint="eastAsia"/>
      </w:rPr>
    </w:lvl>
    <w:lvl w:ilvl="5" w:tentative="0">
      <w:start w:val="1"/>
      <w:numFmt w:val="decimal"/>
      <w:lvlText w:val="%1.%2.%3.%4.%5.%6"/>
      <w:lvlJc w:val="left"/>
      <w:pPr>
        <w:tabs>
          <w:tab w:val="left" w:pos="2501"/>
        </w:tabs>
        <w:ind w:left="2501" w:hanging="1134"/>
      </w:pPr>
      <w:rPr>
        <w:rFonts w:hint="eastAsia"/>
      </w:rPr>
    </w:lvl>
    <w:lvl w:ilvl="6" w:tentative="0">
      <w:start w:val="1"/>
      <w:numFmt w:val="decimal"/>
      <w:lvlText w:val="%1.%2.%3.%4.%5.%6.%7"/>
      <w:lvlJc w:val="left"/>
      <w:pPr>
        <w:tabs>
          <w:tab w:val="left" w:pos="3068"/>
        </w:tabs>
        <w:ind w:left="3068" w:hanging="1276"/>
      </w:pPr>
      <w:rPr>
        <w:rFonts w:hint="eastAsia"/>
      </w:rPr>
    </w:lvl>
    <w:lvl w:ilvl="7" w:tentative="0">
      <w:start w:val="1"/>
      <w:numFmt w:val="decimal"/>
      <w:lvlText w:val="%1.%2.%3.%4.%5.%6.%7.%8"/>
      <w:lvlJc w:val="left"/>
      <w:pPr>
        <w:tabs>
          <w:tab w:val="left" w:pos="3635"/>
        </w:tabs>
        <w:ind w:left="3635" w:hanging="1418"/>
      </w:pPr>
      <w:rPr>
        <w:rFonts w:hint="eastAsia"/>
      </w:rPr>
    </w:lvl>
    <w:lvl w:ilvl="8" w:tentative="0">
      <w:start w:val="1"/>
      <w:numFmt w:val="decimal"/>
      <w:lvlText w:val="%1.%2.%3.%4.%5.%6.%7.%8.%9"/>
      <w:lvlJc w:val="left"/>
      <w:pPr>
        <w:tabs>
          <w:tab w:val="left" w:pos="4343"/>
        </w:tabs>
        <w:ind w:left="4343" w:hanging="1700"/>
      </w:pPr>
      <w:rPr>
        <w:rFonts w:hint="eastAsia"/>
      </w:rPr>
    </w:lvl>
  </w:abstractNum>
  <w:abstractNum w:abstractNumId="5">
    <w:nsid w:val="00000005"/>
    <w:multiLevelType w:val="multilevel"/>
    <w:tmpl w:val="00000005"/>
    <w:lvl w:ilvl="0" w:tentative="0">
      <w:start w:val="1"/>
      <w:numFmt w:val="decimal"/>
      <w:lvlText w:val="%1."/>
      <w:lvlJc w:val="left"/>
      <w:pPr>
        <w:ind w:left="420" w:hanging="420"/>
      </w:pPr>
      <w:rPr>
        <w:rFonts w:hint="default"/>
      </w:rPr>
    </w:lvl>
    <w:lvl w:ilvl="1" w:tentative="0">
      <w:start w:val="1"/>
      <w:numFmt w:val="decimal"/>
      <w:isLgl/>
      <w:lvlText w:val="%1.%2."/>
      <w:lvlJc w:val="left"/>
      <w:pPr>
        <w:ind w:left="720" w:hanging="720"/>
      </w:pPr>
      <w:rPr>
        <w:rFonts w:hint="default" w:eastAsia="ＭＳ 明朝"/>
      </w:rPr>
    </w:lvl>
    <w:lvl w:ilvl="2" w:tentative="0">
      <w:start w:val="1"/>
      <w:numFmt w:val="decimal"/>
      <w:isLgl/>
      <w:lvlText w:val="%1.%2.%3."/>
      <w:lvlJc w:val="left"/>
      <w:pPr>
        <w:ind w:left="720" w:hanging="720"/>
      </w:pPr>
      <w:rPr>
        <w:rFonts w:hint="default" w:eastAsia="ＭＳ 明朝"/>
      </w:rPr>
    </w:lvl>
    <w:lvl w:ilvl="3" w:tentative="0">
      <w:start w:val="1"/>
      <w:numFmt w:val="decimal"/>
      <w:isLgl/>
      <w:lvlText w:val="%1.%2.%3.%4."/>
      <w:lvlJc w:val="left"/>
      <w:pPr>
        <w:ind w:left="1080" w:hanging="1080"/>
      </w:pPr>
      <w:rPr>
        <w:rFonts w:hint="default" w:eastAsia="ＭＳ 明朝"/>
      </w:rPr>
    </w:lvl>
    <w:lvl w:ilvl="4" w:tentative="0">
      <w:start w:val="1"/>
      <w:numFmt w:val="decimal"/>
      <w:isLgl/>
      <w:lvlText w:val="%1.%2.%3.%4.%5."/>
      <w:lvlJc w:val="left"/>
      <w:pPr>
        <w:ind w:left="1440" w:hanging="1440"/>
      </w:pPr>
      <w:rPr>
        <w:rFonts w:hint="default" w:eastAsia="ＭＳ 明朝"/>
      </w:rPr>
    </w:lvl>
    <w:lvl w:ilvl="5" w:tentative="0">
      <w:start w:val="1"/>
      <w:numFmt w:val="decimal"/>
      <w:isLgl/>
      <w:lvlText w:val="%1.%2.%3.%4.%5.%6."/>
      <w:lvlJc w:val="left"/>
      <w:pPr>
        <w:ind w:left="1440" w:hanging="1440"/>
      </w:pPr>
      <w:rPr>
        <w:rFonts w:hint="default" w:eastAsia="ＭＳ 明朝"/>
      </w:rPr>
    </w:lvl>
    <w:lvl w:ilvl="6" w:tentative="0">
      <w:start w:val="1"/>
      <w:numFmt w:val="decimal"/>
      <w:isLgl/>
      <w:lvlText w:val="%1.%2.%3.%4.%5.%6.%7."/>
      <w:lvlJc w:val="left"/>
      <w:pPr>
        <w:ind w:left="1800" w:hanging="1800"/>
      </w:pPr>
      <w:rPr>
        <w:rFonts w:hint="default" w:eastAsia="ＭＳ 明朝"/>
      </w:rPr>
    </w:lvl>
    <w:lvl w:ilvl="7" w:tentative="0">
      <w:start w:val="1"/>
      <w:numFmt w:val="decimal"/>
      <w:isLgl/>
      <w:lvlText w:val="%1.%2.%3.%4.%5.%6.%7.%8."/>
      <w:lvlJc w:val="left"/>
      <w:pPr>
        <w:ind w:left="2160" w:hanging="2160"/>
      </w:pPr>
      <w:rPr>
        <w:rFonts w:hint="default" w:eastAsia="ＭＳ 明朝"/>
      </w:rPr>
    </w:lvl>
    <w:lvl w:ilvl="8" w:tentative="0">
      <w:start w:val="1"/>
      <w:numFmt w:val="decimal"/>
      <w:isLgl/>
      <w:lvlText w:val="%1.%2.%3.%4.%5.%6.%7.%8.%9."/>
      <w:lvlJc w:val="left"/>
      <w:pPr>
        <w:ind w:left="2160" w:hanging="2160"/>
      </w:pPr>
      <w:rPr>
        <w:rFonts w:hint="default" w:eastAsia="ＭＳ 明朝"/>
      </w:rPr>
    </w:lvl>
  </w:abstractNum>
  <w:abstractNum w:abstractNumId="6">
    <w:nsid w:val="00000006"/>
    <w:multiLevelType w:val="multilevel"/>
    <w:tmpl w:val="000000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0000007"/>
    <w:multiLevelType w:val="multilevel"/>
    <w:tmpl w:val="00000007"/>
    <w:lvl w:ilvl="0" w:tentative="0">
      <w:start w:val="1"/>
      <w:numFmt w:val="decimal"/>
      <w:lvlText w:val="%1."/>
      <w:lvlJc w:val="left"/>
      <w:pPr>
        <w:ind w:left="665" w:hanging="420"/>
      </w:pPr>
      <w:rPr>
        <w:rFonts w:hint="default"/>
      </w:rPr>
    </w:lvl>
    <w:lvl w:ilvl="1" w:tentative="0">
      <w:start w:val="1"/>
      <w:numFmt w:val="bullet"/>
      <w:lvlText w:val=""/>
      <w:lvlJc w:val="left"/>
      <w:pPr>
        <w:ind w:left="1085" w:hanging="420"/>
      </w:pPr>
      <w:rPr>
        <w:rFonts w:hint="default" w:ascii="Wingdings" w:hAnsi="Wingdings"/>
      </w:rPr>
    </w:lvl>
    <w:lvl w:ilvl="2" w:tentative="0">
      <w:start w:val="1"/>
      <w:numFmt w:val="bullet"/>
      <w:lvlText w:val=""/>
      <w:lvlJc w:val="left"/>
      <w:pPr>
        <w:ind w:left="1505" w:hanging="420"/>
      </w:pPr>
      <w:rPr>
        <w:rFonts w:hint="default" w:ascii="Wingdings" w:hAnsi="Wingdings"/>
      </w:rPr>
    </w:lvl>
    <w:lvl w:ilvl="3" w:tentative="0">
      <w:start w:val="1"/>
      <w:numFmt w:val="bullet"/>
      <w:lvlText w:val=""/>
      <w:lvlJc w:val="left"/>
      <w:pPr>
        <w:ind w:left="1925" w:hanging="420"/>
      </w:pPr>
      <w:rPr>
        <w:rFonts w:hint="default" w:ascii="Wingdings" w:hAnsi="Wingdings"/>
      </w:rPr>
    </w:lvl>
    <w:lvl w:ilvl="4" w:tentative="0">
      <w:start w:val="1"/>
      <w:numFmt w:val="bullet"/>
      <w:lvlText w:val=""/>
      <w:lvlJc w:val="left"/>
      <w:pPr>
        <w:ind w:left="2345" w:hanging="420"/>
      </w:pPr>
      <w:rPr>
        <w:rFonts w:hint="default" w:ascii="Wingdings" w:hAnsi="Wingdings"/>
      </w:rPr>
    </w:lvl>
    <w:lvl w:ilvl="5" w:tentative="0">
      <w:start w:val="1"/>
      <w:numFmt w:val="bullet"/>
      <w:lvlText w:val=""/>
      <w:lvlJc w:val="left"/>
      <w:pPr>
        <w:ind w:left="2765" w:hanging="420"/>
      </w:pPr>
      <w:rPr>
        <w:rFonts w:hint="default" w:ascii="Wingdings" w:hAnsi="Wingdings"/>
      </w:rPr>
    </w:lvl>
    <w:lvl w:ilvl="6" w:tentative="0">
      <w:start w:val="1"/>
      <w:numFmt w:val="bullet"/>
      <w:lvlText w:val=""/>
      <w:lvlJc w:val="left"/>
      <w:pPr>
        <w:ind w:left="3185" w:hanging="420"/>
      </w:pPr>
      <w:rPr>
        <w:rFonts w:hint="default" w:ascii="Wingdings" w:hAnsi="Wingdings"/>
      </w:rPr>
    </w:lvl>
    <w:lvl w:ilvl="7" w:tentative="0">
      <w:start w:val="1"/>
      <w:numFmt w:val="bullet"/>
      <w:lvlText w:val=""/>
      <w:lvlJc w:val="left"/>
      <w:pPr>
        <w:ind w:left="3605" w:hanging="420"/>
      </w:pPr>
      <w:rPr>
        <w:rFonts w:hint="default" w:ascii="Wingdings" w:hAnsi="Wingdings"/>
      </w:rPr>
    </w:lvl>
    <w:lvl w:ilvl="8" w:tentative="0">
      <w:start w:val="1"/>
      <w:numFmt w:val="bullet"/>
      <w:lvlText w:val=""/>
      <w:lvlJc w:val="left"/>
      <w:pPr>
        <w:ind w:left="4025" w:hanging="420"/>
      </w:pPr>
      <w:rPr>
        <w:rFonts w:hint="default" w:ascii="Wingdings" w:hAnsi="Wingdings"/>
      </w:rPr>
    </w:lvl>
  </w:abstractNum>
  <w:abstractNum w:abstractNumId="8">
    <w:nsid w:val="00000008"/>
    <w:multiLevelType w:val="multilevel"/>
    <w:tmpl w:val="00000008"/>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00000009"/>
    <w:multiLevelType w:val="multilevel"/>
    <w:tmpl w:val="00000009"/>
    <w:lvl w:ilvl="0" w:tentative="0">
      <w:start w:val="1"/>
      <w:numFmt w:val="bullet"/>
      <w:lvlText w:val=""/>
      <w:lvlJc w:val="left"/>
      <w:pPr>
        <w:ind w:left="703" w:hanging="420"/>
      </w:pPr>
      <w:rPr>
        <w:rFonts w:hint="default" w:ascii="Wingdings" w:hAnsi="Wingdings"/>
      </w:rPr>
    </w:lvl>
    <w:lvl w:ilvl="1" w:tentative="0">
      <w:start w:val="1"/>
      <w:numFmt w:val="bullet"/>
      <w:lvlText w:val=""/>
      <w:lvlJc w:val="left"/>
      <w:pPr>
        <w:ind w:left="1123" w:hanging="420"/>
      </w:pPr>
      <w:rPr>
        <w:rFonts w:hint="default" w:ascii="Wingdings" w:hAnsi="Wingdings"/>
      </w:rPr>
    </w:lvl>
    <w:lvl w:ilvl="2" w:tentative="0">
      <w:start w:val="1"/>
      <w:numFmt w:val="bullet"/>
      <w:lvlText w:val=""/>
      <w:lvlJc w:val="left"/>
      <w:pPr>
        <w:ind w:left="1543" w:hanging="420"/>
      </w:pPr>
      <w:rPr>
        <w:rFonts w:hint="default" w:ascii="Wingdings" w:hAnsi="Wingdings"/>
      </w:rPr>
    </w:lvl>
    <w:lvl w:ilvl="3" w:tentative="0">
      <w:start w:val="1"/>
      <w:numFmt w:val="bullet"/>
      <w:lvlText w:val=""/>
      <w:lvlJc w:val="left"/>
      <w:pPr>
        <w:ind w:left="1963" w:hanging="420"/>
      </w:pPr>
      <w:rPr>
        <w:rFonts w:hint="default" w:ascii="Wingdings" w:hAnsi="Wingdings"/>
      </w:rPr>
    </w:lvl>
    <w:lvl w:ilvl="4" w:tentative="0">
      <w:start w:val="1"/>
      <w:numFmt w:val="bullet"/>
      <w:lvlText w:val=""/>
      <w:lvlJc w:val="left"/>
      <w:pPr>
        <w:ind w:left="2383" w:hanging="420"/>
      </w:pPr>
      <w:rPr>
        <w:rFonts w:hint="default" w:ascii="Wingdings" w:hAnsi="Wingdings"/>
      </w:rPr>
    </w:lvl>
    <w:lvl w:ilvl="5" w:tentative="0">
      <w:start w:val="1"/>
      <w:numFmt w:val="bullet"/>
      <w:lvlText w:val=""/>
      <w:lvlJc w:val="left"/>
      <w:pPr>
        <w:ind w:left="2803" w:hanging="420"/>
      </w:pPr>
      <w:rPr>
        <w:rFonts w:hint="default" w:ascii="Wingdings" w:hAnsi="Wingdings"/>
      </w:rPr>
    </w:lvl>
    <w:lvl w:ilvl="6" w:tentative="0">
      <w:start w:val="1"/>
      <w:numFmt w:val="bullet"/>
      <w:lvlText w:val=""/>
      <w:lvlJc w:val="left"/>
      <w:pPr>
        <w:ind w:left="3223" w:hanging="420"/>
      </w:pPr>
      <w:rPr>
        <w:rFonts w:hint="default" w:ascii="Wingdings" w:hAnsi="Wingdings"/>
      </w:rPr>
    </w:lvl>
    <w:lvl w:ilvl="7" w:tentative="0">
      <w:start w:val="1"/>
      <w:numFmt w:val="bullet"/>
      <w:lvlText w:val=""/>
      <w:lvlJc w:val="left"/>
      <w:pPr>
        <w:ind w:left="3643" w:hanging="420"/>
      </w:pPr>
      <w:rPr>
        <w:rFonts w:hint="default" w:ascii="Wingdings" w:hAnsi="Wingdings"/>
      </w:rPr>
    </w:lvl>
    <w:lvl w:ilvl="8" w:tentative="0">
      <w:start w:val="1"/>
      <w:numFmt w:val="bullet"/>
      <w:lvlText w:val=""/>
      <w:lvlJc w:val="left"/>
      <w:pPr>
        <w:ind w:left="4063" w:hanging="420"/>
      </w:pPr>
      <w:rPr>
        <w:rFonts w:hint="default" w:ascii="Wingdings" w:hAnsi="Wingdings"/>
      </w:rPr>
    </w:lvl>
  </w:abstractNum>
  <w:abstractNum w:abstractNumId="10">
    <w:nsid w:val="0000000A"/>
    <w:multiLevelType w:val="multilevel"/>
    <w:tmpl w:val="0000000A"/>
    <w:lvl w:ilvl="0" w:tentative="0">
      <w:start w:val="1"/>
      <w:numFmt w:val="decimal"/>
      <w:lvlText w:val="%1."/>
      <w:lvlJc w:val="left"/>
      <w:pPr>
        <w:ind w:left="450" w:hanging="450"/>
      </w:pPr>
      <w:rPr>
        <w:rFonts w:hint="default" w:eastAsia="ＭＳ 明朝"/>
      </w:rPr>
    </w:lvl>
    <w:lvl w:ilvl="1" w:tentative="0">
      <w:start w:val="1"/>
      <w:numFmt w:val="decimal"/>
      <w:lvlText w:val="%1.%2."/>
      <w:lvlJc w:val="left"/>
      <w:pPr>
        <w:ind w:left="720" w:hanging="720"/>
      </w:pPr>
      <w:rPr>
        <w:rFonts w:hint="default" w:eastAsia="ＭＳ 明朝"/>
      </w:rPr>
    </w:lvl>
    <w:lvl w:ilvl="2" w:tentative="0">
      <w:start w:val="1"/>
      <w:numFmt w:val="decimal"/>
      <w:lvlText w:val="%1.%2.%3."/>
      <w:lvlJc w:val="left"/>
      <w:pPr>
        <w:ind w:left="720" w:hanging="720"/>
      </w:pPr>
      <w:rPr>
        <w:rFonts w:hint="default" w:eastAsia="ＭＳ 明朝"/>
      </w:rPr>
    </w:lvl>
    <w:lvl w:ilvl="3" w:tentative="0">
      <w:start w:val="1"/>
      <w:numFmt w:val="decimal"/>
      <w:lvlText w:val="%1.%2.%3.%4."/>
      <w:lvlJc w:val="left"/>
      <w:pPr>
        <w:ind w:left="1080" w:hanging="1080"/>
      </w:pPr>
      <w:rPr>
        <w:rFonts w:hint="default" w:eastAsia="ＭＳ 明朝"/>
      </w:rPr>
    </w:lvl>
    <w:lvl w:ilvl="4" w:tentative="0">
      <w:start w:val="1"/>
      <w:numFmt w:val="decimal"/>
      <w:lvlText w:val="%1.%2.%3.%4.%5."/>
      <w:lvlJc w:val="left"/>
      <w:pPr>
        <w:ind w:left="1440" w:hanging="1440"/>
      </w:pPr>
      <w:rPr>
        <w:rFonts w:hint="default" w:eastAsia="ＭＳ 明朝"/>
      </w:rPr>
    </w:lvl>
    <w:lvl w:ilvl="5" w:tentative="0">
      <w:start w:val="1"/>
      <w:numFmt w:val="decimal"/>
      <w:lvlText w:val="%1.%2.%3.%4.%5.%6."/>
      <w:lvlJc w:val="left"/>
      <w:pPr>
        <w:ind w:left="1440" w:hanging="1440"/>
      </w:pPr>
      <w:rPr>
        <w:rFonts w:hint="default" w:eastAsia="ＭＳ 明朝"/>
      </w:rPr>
    </w:lvl>
    <w:lvl w:ilvl="6" w:tentative="0">
      <w:start w:val="1"/>
      <w:numFmt w:val="decimal"/>
      <w:lvlText w:val="%1.%2.%3.%4.%5.%6.%7."/>
      <w:lvlJc w:val="left"/>
      <w:pPr>
        <w:ind w:left="1800" w:hanging="1800"/>
      </w:pPr>
      <w:rPr>
        <w:rFonts w:hint="default" w:eastAsia="ＭＳ 明朝"/>
      </w:rPr>
    </w:lvl>
    <w:lvl w:ilvl="7" w:tentative="0">
      <w:start w:val="1"/>
      <w:numFmt w:val="decimal"/>
      <w:lvlText w:val="%1.%2.%3.%4.%5.%6.%7.%8."/>
      <w:lvlJc w:val="left"/>
      <w:pPr>
        <w:ind w:left="2160" w:hanging="2160"/>
      </w:pPr>
      <w:rPr>
        <w:rFonts w:hint="default" w:eastAsia="ＭＳ 明朝"/>
      </w:rPr>
    </w:lvl>
    <w:lvl w:ilvl="8" w:tentative="0">
      <w:start w:val="1"/>
      <w:numFmt w:val="decimal"/>
      <w:lvlText w:val="%1.%2.%3.%4.%5.%6.%7.%8.%9."/>
      <w:lvlJc w:val="left"/>
      <w:pPr>
        <w:ind w:left="2160" w:hanging="2160"/>
      </w:pPr>
      <w:rPr>
        <w:rFonts w:hint="default" w:eastAsia="ＭＳ 明朝"/>
      </w:rPr>
    </w:lvl>
  </w:abstractNum>
  <w:abstractNum w:abstractNumId="11">
    <w:nsid w:val="0000000C"/>
    <w:multiLevelType w:val="multilevel"/>
    <w:tmpl w:val="0000000C"/>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0000000D"/>
    <w:multiLevelType w:val="multilevel"/>
    <w:tmpl w:val="0000000D"/>
    <w:lvl w:ilvl="0" w:tentative="0">
      <w:start w:val="1"/>
      <w:numFmt w:val="decimal"/>
      <w:lvlText w:val="%1."/>
      <w:lvlJc w:val="left"/>
      <w:pPr>
        <w:ind w:left="851" w:hanging="420"/>
      </w:pPr>
      <w:rPr>
        <w:rFonts w:hint="default"/>
      </w:rPr>
    </w:lvl>
    <w:lvl w:ilvl="1" w:tentative="0">
      <w:start w:val="1"/>
      <w:numFmt w:val="bullet"/>
      <w:lvlText w:val=""/>
      <w:lvlJc w:val="left"/>
      <w:pPr>
        <w:ind w:left="1271" w:hanging="420"/>
      </w:pPr>
      <w:rPr>
        <w:rFonts w:hint="default" w:ascii="Wingdings" w:hAnsi="Wingdings"/>
      </w:rPr>
    </w:lvl>
    <w:lvl w:ilvl="2" w:tentative="0">
      <w:start w:val="1"/>
      <w:numFmt w:val="bullet"/>
      <w:lvlText w:val=""/>
      <w:lvlJc w:val="left"/>
      <w:pPr>
        <w:ind w:left="1691" w:hanging="420"/>
      </w:pPr>
      <w:rPr>
        <w:rFonts w:hint="default" w:ascii="Wingdings" w:hAnsi="Wingdings"/>
      </w:rPr>
    </w:lvl>
    <w:lvl w:ilvl="3" w:tentative="0">
      <w:start w:val="1"/>
      <w:numFmt w:val="bullet"/>
      <w:lvlText w:val=""/>
      <w:lvlJc w:val="left"/>
      <w:pPr>
        <w:ind w:left="2111" w:hanging="420"/>
      </w:pPr>
      <w:rPr>
        <w:rFonts w:hint="default" w:ascii="Wingdings" w:hAnsi="Wingdings"/>
      </w:rPr>
    </w:lvl>
    <w:lvl w:ilvl="4" w:tentative="0">
      <w:start w:val="1"/>
      <w:numFmt w:val="bullet"/>
      <w:lvlText w:val=""/>
      <w:lvlJc w:val="left"/>
      <w:pPr>
        <w:ind w:left="2531" w:hanging="420"/>
      </w:pPr>
      <w:rPr>
        <w:rFonts w:hint="default" w:ascii="Wingdings" w:hAnsi="Wingdings"/>
      </w:rPr>
    </w:lvl>
    <w:lvl w:ilvl="5" w:tentative="0">
      <w:start w:val="1"/>
      <w:numFmt w:val="bullet"/>
      <w:lvlText w:val=""/>
      <w:lvlJc w:val="left"/>
      <w:pPr>
        <w:ind w:left="2951" w:hanging="420"/>
      </w:pPr>
      <w:rPr>
        <w:rFonts w:hint="default" w:ascii="Wingdings" w:hAnsi="Wingdings"/>
      </w:rPr>
    </w:lvl>
    <w:lvl w:ilvl="6" w:tentative="0">
      <w:start w:val="1"/>
      <w:numFmt w:val="bullet"/>
      <w:lvlText w:val=""/>
      <w:lvlJc w:val="left"/>
      <w:pPr>
        <w:ind w:left="3371" w:hanging="420"/>
      </w:pPr>
      <w:rPr>
        <w:rFonts w:hint="default" w:ascii="Wingdings" w:hAnsi="Wingdings"/>
      </w:rPr>
    </w:lvl>
    <w:lvl w:ilvl="7" w:tentative="0">
      <w:start w:val="1"/>
      <w:numFmt w:val="bullet"/>
      <w:lvlText w:val=""/>
      <w:lvlJc w:val="left"/>
      <w:pPr>
        <w:ind w:left="3791" w:hanging="420"/>
      </w:pPr>
      <w:rPr>
        <w:rFonts w:hint="default" w:ascii="Wingdings" w:hAnsi="Wingdings"/>
      </w:rPr>
    </w:lvl>
    <w:lvl w:ilvl="8" w:tentative="0">
      <w:start w:val="1"/>
      <w:numFmt w:val="bullet"/>
      <w:lvlText w:val=""/>
      <w:lvlJc w:val="left"/>
      <w:pPr>
        <w:ind w:left="4211" w:hanging="420"/>
      </w:pPr>
      <w:rPr>
        <w:rFonts w:hint="default" w:ascii="Wingdings" w:hAnsi="Wingdings"/>
      </w:rPr>
    </w:lvl>
  </w:abstractNum>
  <w:abstractNum w:abstractNumId="13">
    <w:nsid w:val="0000000E"/>
    <w:multiLevelType w:val="multilevel"/>
    <w:tmpl w:val="0000000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0000000F"/>
    <w:multiLevelType w:val="multilevel"/>
    <w:tmpl w:val="000000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0000011"/>
    <w:multiLevelType w:val="multilevel"/>
    <w:tmpl w:val="0000001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00000012"/>
    <w:multiLevelType w:val="multilevel"/>
    <w:tmpl w:val="00000012"/>
    <w:lvl w:ilvl="0" w:tentative="0">
      <w:start w:val="3"/>
      <w:numFmt w:val="decimal"/>
      <w:lvlText w:val="%1."/>
      <w:lvlJc w:val="left"/>
      <w:pPr>
        <w:ind w:left="450" w:hanging="450"/>
      </w:pPr>
      <w:rPr>
        <w:rFonts w:hint="default" w:eastAsia="ＭＳ 明朝"/>
      </w:rPr>
    </w:lvl>
    <w:lvl w:ilvl="1" w:tentative="0">
      <w:start w:val="1"/>
      <w:numFmt w:val="decimal"/>
      <w:lvlText w:val="%1.%2."/>
      <w:lvlJc w:val="left"/>
      <w:pPr>
        <w:ind w:left="720" w:hanging="720"/>
      </w:pPr>
      <w:rPr>
        <w:rFonts w:hint="default" w:eastAsia="ＭＳ 明朝"/>
      </w:rPr>
    </w:lvl>
    <w:lvl w:ilvl="2" w:tentative="0">
      <w:start w:val="1"/>
      <w:numFmt w:val="decimal"/>
      <w:lvlText w:val="%1.%2.%3."/>
      <w:lvlJc w:val="left"/>
      <w:pPr>
        <w:ind w:left="720" w:hanging="720"/>
      </w:pPr>
      <w:rPr>
        <w:rFonts w:hint="default" w:eastAsia="ＭＳ 明朝"/>
      </w:rPr>
    </w:lvl>
    <w:lvl w:ilvl="3" w:tentative="0">
      <w:start w:val="1"/>
      <w:numFmt w:val="decimal"/>
      <w:lvlText w:val="%1.%2.%3.%4."/>
      <w:lvlJc w:val="left"/>
      <w:pPr>
        <w:ind w:left="1080" w:hanging="1080"/>
      </w:pPr>
      <w:rPr>
        <w:rFonts w:hint="default" w:eastAsia="ＭＳ 明朝"/>
      </w:rPr>
    </w:lvl>
    <w:lvl w:ilvl="4" w:tentative="0">
      <w:start w:val="1"/>
      <w:numFmt w:val="decimal"/>
      <w:lvlText w:val="%1.%2.%3.%4.%5."/>
      <w:lvlJc w:val="left"/>
      <w:pPr>
        <w:ind w:left="1440" w:hanging="1440"/>
      </w:pPr>
      <w:rPr>
        <w:rFonts w:hint="default" w:eastAsia="ＭＳ 明朝"/>
      </w:rPr>
    </w:lvl>
    <w:lvl w:ilvl="5" w:tentative="0">
      <w:start w:val="1"/>
      <w:numFmt w:val="decimal"/>
      <w:lvlText w:val="%1.%2.%3.%4.%5.%6."/>
      <w:lvlJc w:val="left"/>
      <w:pPr>
        <w:ind w:left="1440" w:hanging="1440"/>
      </w:pPr>
      <w:rPr>
        <w:rFonts w:hint="default" w:eastAsia="ＭＳ 明朝"/>
      </w:rPr>
    </w:lvl>
    <w:lvl w:ilvl="6" w:tentative="0">
      <w:start w:val="1"/>
      <w:numFmt w:val="decimal"/>
      <w:lvlText w:val="%1.%2.%3.%4.%5.%6.%7."/>
      <w:lvlJc w:val="left"/>
      <w:pPr>
        <w:ind w:left="1800" w:hanging="1800"/>
      </w:pPr>
      <w:rPr>
        <w:rFonts w:hint="default" w:eastAsia="ＭＳ 明朝"/>
      </w:rPr>
    </w:lvl>
    <w:lvl w:ilvl="7" w:tentative="0">
      <w:start w:val="1"/>
      <w:numFmt w:val="decimal"/>
      <w:lvlText w:val="%1.%2.%3.%4.%5.%6.%7.%8."/>
      <w:lvlJc w:val="left"/>
      <w:pPr>
        <w:ind w:left="2160" w:hanging="2160"/>
      </w:pPr>
      <w:rPr>
        <w:rFonts w:hint="default" w:eastAsia="ＭＳ 明朝"/>
      </w:rPr>
    </w:lvl>
    <w:lvl w:ilvl="8" w:tentative="0">
      <w:start w:val="1"/>
      <w:numFmt w:val="decimal"/>
      <w:lvlText w:val="%1.%2.%3.%4.%5.%6.%7.%8.%9."/>
      <w:lvlJc w:val="left"/>
      <w:pPr>
        <w:ind w:left="2160" w:hanging="2160"/>
      </w:pPr>
      <w:rPr>
        <w:rFonts w:hint="default" w:eastAsia="ＭＳ 明朝"/>
      </w:rPr>
    </w:lvl>
  </w:abstractNum>
  <w:abstractNum w:abstractNumId="17">
    <w:nsid w:val="00000013"/>
    <w:multiLevelType w:val="multilevel"/>
    <w:tmpl w:val="00000013"/>
    <w:lvl w:ilvl="0" w:tentative="0">
      <w:start w:val="1"/>
      <w:numFmt w:val="decimal"/>
      <w:lvlText w:val="%1."/>
      <w:lvlJc w:val="left"/>
      <w:pPr>
        <w:ind w:left="450" w:hanging="450"/>
      </w:pPr>
      <w:rPr>
        <w:rFonts w:hint="default" w:eastAsia="ＭＳ 明朝"/>
      </w:rPr>
    </w:lvl>
    <w:lvl w:ilvl="1" w:tentative="0">
      <w:start w:val="1"/>
      <w:numFmt w:val="decimal"/>
      <w:lvlText w:val="%1.%2."/>
      <w:lvlJc w:val="left"/>
      <w:pPr>
        <w:ind w:left="720" w:hanging="720"/>
      </w:pPr>
      <w:rPr>
        <w:rFonts w:hint="default" w:eastAsia="ＭＳ 明朝"/>
      </w:rPr>
    </w:lvl>
    <w:lvl w:ilvl="2" w:tentative="0">
      <w:start w:val="1"/>
      <w:numFmt w:val="decimal"/>
      <w:lvlText w:val="%1.%2.%3."/>
      <w:lvlJc w:val="left"/>
      <w:pPr>
        <w:ind w:left="720" w:hanging="720"/>
      </w:pPr>
      <w:rPr>
        <w:rFonts w:hint="default" w:eastAsia="ＭＳ 明朝"/>
      </w:rPr>
    </w:lvl>
    <w:lvl w:ilvl="3" w:tentative="0">
      <w:start w:val="1"/>
      <w:numFmt w:val="decimal"/>
      <w:lvlText w:val="%1.%2.%3.%4."/>
      <w:lvlJc w:val="left"/>
      <w:pPr>
        <w:ind w:left="1080" w:hanging="1080"/>
      </w:pPr>
      <w:rPr>
        <w:rFonts w:hint="default" w:eastAsia="ＭＳ 明朝"/>
      </w:rPr>
    </w:lvl>
    <w:lvl w:ilvl="4" w:tentative="0">
      <w:start w:val="1"/>
      <w:numFmt w:val="decimal"/>
      <w:lvlText w:val="%1.%2.%3.%4.%5."/>
      <w:lvlJc w:val="left"/>
      <w:pPr>
        <w:ind w:left="1440" w:hanging="1440"/>
      </w:pPr>
      <w:rPr>
        <w:rFonts w:hint="default" w:eastAsia="ＭＳ 明朝"/>
      </w:rPr>
    </w:lvl>
    <w:lvl w:ilvl="5" w:tentative="0">
      <w:start w:val="1"/>
      <w:numFmt w:val="decimal"/>
      <w:lvlText w:val="%1.%2.%3.%4.%5.%6."/>
      <w:lvlJc w:val="left"/>
      <w:pPr>
        <w:ind w:left="1440" w:hanging="1440"/>
      </w:pPr>
      <w:rPr>
        <w:rFonts w:hint="default" w:eastAsia="ＭＳ 明朝"/>
      </w:rPr>
    </w:lvl>
    <w:lvl w:ilvl="6" w:tentative="0">
      <w:start w:val="1"/>
      <w:numFmt w:val="decimal"/>
      <w:lvlText w:val="%1.%2.%3.%4.%5.%6.%7."/>
      <w:lvlJc w:val="left"/>
      <w:pPr>
        <w:ind w:left="1800" w:hanging="1800"/>
      </w:pPr>
      <w:rPr>
        <w:rFonts w:hint="default" w:eastAsia="ＭＳ 明朝"/>
      </w:rPr>
    </w:lvl>
    <w:lvl w:ilvl="7" w:tentative="0">
      <w:start w:val="1"/>
      <w:numFmt w:val="decimal"/>
      <w:lvlText w:val="%1.%2.%3.%4.%5.%6.%7.%8."/>
      <w:lvlJc w:val="left"/>
      <w:pPr>
        <w:ind w:left="2160" w:hanging="2160"/>
      </w:pPr>
      <w:rPr>
        <w:rFonts w:hint="default" w:eastAsia="ＭＳ 明朝"/>
      </w:rPr>
    </w:lvl>
    <w:lvl w:ilvl="8" w:tentative="0">
      <w:start w:val="1"/>
      <w:numFmt w:val="decimal"/>
      <w:lvlText w:val="%1.%2.%3.%4.%5.%6.%7.%8.%9."/>
      <w:lvlJc w:val="left"/>
      <w:pPr>
        <w:ind w:left="2160" w:hanging="2160"/>
      </w:pPr>
      <w:rPr>
        <w:rFonts w:hint="default" w:eastAsia="ＭＳ 明朝"/>
      </w:rPr>
    </w:lvl>
  </w:abstractNum>
  <w:abstractNum w:abstractNumId="18">
    <w:nsid w:val="00000014"/>
    <w:multiLevelType w:val="multilevel"/>
    <w:tmpl w:val="000000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0000015"/>
    <w:multiLevelType w:val="multilevel"/>
    <w:tmpl w:val="00000015"/>
    <w:lvl w:ilvl="0" w:tentative="0">
      <w:start w:val="1"/>
      <w:numFmt w:val="decimal"/>
      <w:lvlText w:val="%1."/>
      <w:lvlJc w:val="left"/>
      <w:pPr>
        <w:ind w:left="420" w:hanging="420"/>
      </w:pPr>
      <w:rPr>
        <w:rFonts w:hint="default"/>
      </w:rPr>
    </w:lvl>
    <w:lvl w:ilvl="1" w:tentative="0">
      <w:start w:val="1"/>
      <w:numFmt w:val="decimal"/>
      <w:isLgl/>
      <w:lvlText w:val="%1.%2"/>
      <w:lvlJc w:val="left"/>
      <w:pPr>
        <w:ind w:left="525" w:hanging="52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20">
    <w:nsid w:val="00000016"/>
    <w:multiLevelType w:val="multilevel"/>
    <w:tmpl w:val="00000016"/>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
    <w:nsid w:val="00000018"/>
    <w:multiLevelType w:val="multilevel"/>
    <w:tmpl w:val="00000018"/>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
    <w:nsid w:val="00000019"/>
    <w:multiLevelType w:val="multilevel"/>
    <w:tmpl w:val="00000019"/>
    <w:lvl w:ilvl="0" w:tentative="0">
      <w:start w:val="7"/>
      <w:numFmt w:val="decimal"/>
      <w:lvlText w:val="%1."/>
      <w:lvlJc w:val="left"/>
      <w:pPr>
        <w:ind w:left="450" w:hanging="450"/>
      </w:pPr>
      <w:rPr>
        <w:rFonts w:hint="default" w:eastAsia="ＭＳ 明朝"/>
      </w:rPr>
    </w:lvl>
    <w:lvl w:ilvl="1" w:tentative="0">
      <w:start w:val="1"/>
      <w:numFmt w:val="decimal"/>
      <w:lvlText w:val="%1.%2."/>
      <w:lvlJc w:val="left"/>
      <w:pPr>
        <w:ind w:left="720" w:hanging="720"/>
      </w:pPr>
      <w:rPr>
        <w:rFonts w:hint="default" w:eastAsia="ＭＳ 明朝"/>
      </w:rPr>
    </w:lvl>
    <w:lvl w:ilvl="2" w:tentative="0">
      <w:start w:val="1"/>
      <w:numFmt w:val="decimal"/>
      <w:lvlText w:val="%1.%2.%3."/>
      <w:lvlJc w:val="left"/>
      <w:pPr>
        <w:ind w:left="720" w:hanging="720"/>
      </w:pPr>
      <w:rPr>
        <w:rFonts w:hint="default" w:eastAsia="ＭＳ 明朝"/>
      </w:rPr>
    </w:lvl>
    <w:lvl w:ilvl="3" w:tentative="0">
      <w:start w:val="1"/>
      <w:numFmt w:val="decimal"/>
      <w:lvlText w:val="%1.%2.%3.%4."/>
      <w:lvlJc w:val="left"/>
      <w:pPr>
        <w:ind w:left="1080" w:hanging="1080"/>
      </w:pPr>
      <w:rPr>
        <w:rFonts w:hint="default" w:eastAsia="ＭＳ 明朝"/>
      </w:rPr>
    </w:lvl>
    <w:lvl w:ilvl="4" w:tentative="0">
      <w:start w:val="1"/>
      <w:numFmt w:val="decimal"/>
      <w:lvlText w:val="%1.%2.%3.%4.%5."/>
      <w:lvlJc w:val="left"/>
      <w:pPr>
        <w:ind w:left="1440" w:hanging="1440"/>
      </w:pPr>
      <w:rPr>
        <w:rFonts w:hint="default" w:eastAsia="ＭＳ 明朝"/>
      </w:rPr>
    </w:lvl>
    <w:lvl w:ilvl="5" w:tentative="0">
      <w:start w:val="1"/>
      <w:numFmt w:val="decimal"/>
      <w:lvlText w:val="%1.%2.%3.%4.%5.%6."/>
      <w:lvlJc w:val="left"/>
      <w:pPr>
        <w:ind w:left="1440" w:hanging="1440"/>
      </w:pPr>
      <w:rPr>
        <w:rFonts w:hint="default" w:eastAsia="ＭＳ 明朝"/>
      </w:rPr>
    </w:lvl>
    <w:lvl w:ilvl="6" w:tentative="0">
      <w:start w:val="1"/>
      <w:numFmt w:val="decimal"/>
      <w:lvlText w:val="%1.%2.%3.%4.%5.%6.%7."/>
      <w:lvlJc w:val="left"/>
      <w:pPr>
        <w:ind w:left="1800" w:hanging="1800"/>
      </w:pPr>
      <w:rPr>
        <w:rFonts w:hint="default" w:eastAsia="ＭＳ 明朝"/>
      </w:rPr>
    </w:lvl>
    <w:lvl w:ilvl="7" w:tentative="0">
      <w:start w:val="1"/>
      <w:numFmt w:val="decimal"/>
      <w:lvlText w:val="%1.%2.%3.%4.%5.%6.%7.%8."/>
      <w:lvlJc w:val="left"/>
      <w:pPr>
        <w:ind w:left="2160" w:hanging="2160"/>
      </w:pPr>
      <w:rPr>
        <w:rFonts w:hint="default" w:eastAsia="ＭＳ 明朝"/>
      </w:rPr>
    </w:lvl>
    <w:lvl w:ilvl="8" w:tentative="0">
      <w:start w:val="1"/>
      <w:numFmt w:val="decimal"/>
      <w:lvlText w:val="%1.%2.%3.%4.%5.%6.%7.%8.%9."/>
      <w:lvlJc w:val="left"/>
      <w:pPr>
        <w:ind w:left="2160" w:hanging="2160"/>
      </w:pPr>
      <w:rPr>
        <w:rFonts w:hint="default" w:eastAsia="ＭＳ 明朝"/>
      </w:rPr>
    </w:lvl>
  </w:abstractNum>
  <w:abstractNum w:abstractNumId="23">
    <w:nsid w:val="0000001B"/>
    <w:multiLevelType w:val="multilevel"/>
    <w:tmpl w:val="0000001B"/>
    <w:lvl w:ilvl="0" w:tentative="0">
      <w:start w:val="1"/>
      <w:numFmt w:val="decimal"/>
      <w:lvlText w:val="%1."/>
      <w:lvlJc w:val="left"/>
      <w:pPr>
        <w:ind w:left="420" w:hanging="420"/>
      </w:pPr>
      <w:rPr>
        <w:rFonts w:hint="default"/>
      </w:rPr>
    </w:lvl>
    <w:lvl w:ilvl="1" w:tentative="0">
      <w:start w:val="1"/>
      <w:numFmt w:val="decimal"/>
      <w:isLgl/>
      <w:lvlText w:val="%1.%2."/>
      <w:lvlJc w:val="left"/>
      <w:pPr>
        <w:ind w:left="720" w:hanging="720"/>
      </w:pPr>
      <w:rPr>
        <w:rFonts w:hint="default" w:eastAsia="ＭＳ 明朝"/>
      </w:rPr>
    </w:lvl>
    <w:lvl w:ilvl="2" w:tentative="0">
      <w:start w:val="1"/>
      <w:numFmt w:val="decimal"/>
      <w:isLgl/>
      <w:lvlText w:val="%1.%2.%3."/>
      <w:lvlJc w:val="left"/>
      <w:pPr>
        <w:ind w:left="720" w:hanging="720"/>
      </w:pPr>
      <w:rPr>
        <w:rFonts w:hint="default" w:eastAsia="ＭＳ 明朝"/>
      </w:rPr>
    </w:lvl>
    <w:lvl w:ilvl="3" w:tentative="0">
      <w:start w:val="1"/>
      <w:numFmt w:val="decimal"/>
      <w:isLgl/>
      <w:lvlText w:val="%1.%2.%3.%4."/>
      <w:lvlJc w:val="left"/>
      <w:pPr>
        <w:ind w:left="1080" w:hanging="1080"/>
      </w:pPr>
      <w:rPr>
        <w:rFonts w:hint="default" w:eastAsia="ＭＳ 明朝"/>
      </w:rPr>
    </w:lvl>
    <w:lvl w:ilvl="4" w:tentative="0">
      <w:start w:val="1"/>
      <w:numFmt w:val="decimal"/>
      <w:isLgl/>
      <w:lvlText w:val="%1.%2.%3.%4.%5."/>
      <w:lvlJc w:val="left"/>
      <w:pPr>
        <w:ind w:left="1440" w:hanging="1440"/>
      </w:pPr>
      <w:rPr>
        <w:rFonts w:hint="default" w:eastAsia="ＭＳ 明朝"/>
      </w:rPr>
    </w:lvl>
    <w:lvl w:ilvl="5" w:tentative="0">
      <w:start w:val="1"/>
      <w:numFmt w:val="decimal"/>
      <w:isLgl/>
      <w:lvlText w:val="%1.%2.%3.%4.%5.%6."/>
      <w:lvlJc w:val="left"/>
      <w:pPr>
        <w:ind w:left="1440" w:hanging="1440"/>
      </w:pPr>
      <w:rPr>
        <w:rFonts w:hint="default" w:eastAsia="ＭＳ 明朝"/>
      </w:rPr>
    </w:lvl>
    <w:lvl w:ilvl="6" w:tentative="0">
      <w:start w:val="1"/>
      <w:numFmt w:val="decimal"/>
      <w:isLgl/>
      <w:lvlText w:val="%1.%2.%3.%4.%5.%6.%7."/>
      <w:lvlJc w:val="left"/>
      <w:pPr>
        <w:ind w:left="1800" w:hanging="1800"/>
      </w:pPr>
      <w:rPr>
        <w:rFonts w:hint="default" w:eastAsia="ＭＳ 明朝"/>
      </w:rPr>
    </w:lvl>
    <w:lvl w:ilvl="7" w:tentative="0">
      <w:start w:val="1"/>
      <w:numFmt w:val="decimal"/>
      <w:isLgl/>
      <w:lvlText w:val="%1.%2.%3.%4.%5.%6.%7.%8."/>
      <w:lvlJc w:val="left"/>
      <w:pPr>
        <w:ind w:left="2160" w:hanging="2160"/>
      </w:pPr>
      <w:rPr>
        <w:rFonts w:hint="default" w:eastAsia="ＭＳ 明朝"/>
      </w:rPr>
    </w:lvl>
    <w:lvl w:ilvl="8" w:tentative="0">
      <w:start w:val="1"/>
      <w:numFmt w:val="decimal"/>
      <w:isLgl/>
      <w:lvlText w:val="%1.%2.%3.%4.%5.%6.%7.%8.%9."/>
      <w:lvlJc w:val="left"/>
      <w:pPr>
        <w:ind w:left="2160" w:hanging="2160"/>
      </w:pPr>
      <w:rPr>
        <w:rFonts w:hint="default" w:eastAsia="ＭＳ 明朝"/>
      </w:rPr>
    </w:lvl>
  </w:abstractNum>
  <w:abstractNum w:abstractNumId="24">
    <w:nsid w:val="0000001C"/>
    <w:multiLevelType w:val="multilevel"/>
    <w:tmpl w:val="0000001C"/>
    <w:lvl w:ilvl="0" w:tentative="0">
      <w:start w:val="1"/>
      <w:numFmt w:val="bullet"/>
      <w:lvlText w:val=""/>
      <w:lvlJc w:val="left"/>
      <w:pPr>
        <w:ind w:left="1260" w:hanging="360"/>
      </w:pPr>
      <w:rPr>
        <w:rFonts w:hint="default" w:ascii="Wingdings" w:hAnsi="Wingdings"/>
      </w:rPr>
    </w:lvl>
    <w:lvl w:ilvl="1" w:tentative="0">
      <w:start w:val="1"/>
      <w:numFmt w:val="bullet"/>
      <w:lvlText w:val="o"/>
      <w:lvlJc w:val="left"/>
      <w:pPr>
        <w:ind w:left="1980" w:hanging="360"/>
      </w:pPr>
      <w:rPr>
        <w:rFonts w:hint="default" w:ascii="Courier New" w:hAnsi="Courier New" w:cs="Courier New"/>
      </w:rPr>
    </w:lvl>
    <w:lvl w:ilvl="2" w:tentative="0">
      <w:start w:val="1"/>
      <w:numFmt w:val="bullet"/>
      <w:lvlText w:val=""/>
      <w:lvlJc w:val="left"/>
      <w:pPr>
        <w:ind w:left="2700" w:hanging="360"/>
      </w:pPr>
      <w:rPr>
        <w:rFonts w:hint="default" w:ascii="Wingdings" w:hAnsi="Wingdings"/>
      </w:rPr>
    </w:lvl>
    <w:lvl w:ilvl="3" w:tentative="0">
      <w:start w:val="1"/>
      <w:numFmt w:val="bullet"/>
      <w:lvlText w:val=""/>
      <w:lvlJc w:val="left"/>
      <w:pPr>
        <w:ind w:left="3420" w:hanging="360"/>
      </w:pPr>
      <w:rPr>
        <w:rFonts w:hint="default" w:ascii="Symbol" w:hAnsi="Symbol"/>
      </w:rPr>
    </w:lvl>
    <w:lvl w:ilvl="4" w:tentative="0">
      <w:start w:val="1"/>
      <w:numFmt w:val="bullet"/>
      <w:lvlText w:val="o"/>
      <w:lvlJc w:val="left"/>
      <w:pPr>
        <w:ind w:left="4140" w:hanging="360"/>
      </w:pPr>
      <w:rPr>
        <w:rFonts w:hint="default" w:ascii="Courier New" w:hAnsi="Courier New" w:cs="Courier New"/>
      </w:rPr>
    </w:lvl>
    <w:lvl w:ilvl="5" w:tentative="0">
      <w:start w:val="1"/>
      <w:numFmt w:val="bullet"/>
      <w:lvlText w:val=""/>
      <w:lvlJc w:val="left"/>
      <w:pPr>
        <w:ind w:left="4860" w:hanging="360"/>
      </w:pPr>
      <w:rPr>
        <w:rFonts w:hint="default" w:ascii="Wingdings" w:hAnsi="Wingdings"/>
      </w:rPr>
    </w:lvl>
    <w:lvl w:ilvl="6" w:tentative="0">
      <w:start w:val="1"/>
      <w:numFmt w:val="bullet"/>
      <w:lvlText w:val=""/>
      <w:lvlJc w:val="left"/>
      <w:pPr>
        <w:ind w:left="5580" w:hanging="360"/>
      </w:pPr>
      <w:rPr>
        <w:rFonts w:hint="default" w:ascii="Symbol" w:hAnsi="Symbol"/>
      </w:rPr>
    </w:lvl>
    <w:lvl w:ilvl="7" w:tentative="0">
      <w:start w:val="1"/>
      <w:numFmt w:val="bullet"/>
      <w:lvlText w:val="o"/>
      <w:lvlJc w:val="left"/>
      <w:pPr>
        <w:ind w:left="6300" w:hanging="360"/>
      </w:pPr>
      <w:rPr>
        <w:rFonts w:hint="default" w:ascii="Courier New" w:hAnsi="Courier New" w:cs="Courier New"/>
      </w:rPr>
    </w:lvl>
    <w:lvl w:ilvl="8" w:tentative="0">
      <w:start w:val="1"/>
      <w:numFmt w:val="bullet"/>
      <w:lvlText w:val=""/>
      <w:lvlJc w:val="left"/>
      <w:pPr>
        <w:ind w:left="7020" w:hanging="360"/>
      </w:pPr>
      <w:rPr>
        <w:rFonts w:hint="default" w:ascii="Wingdings" w:hAnsi="Wingdings"/>
      </w:rPr>
    </w:lvl>
  </w:abstractNum>
  <w:abstractNum w:abstractNumId="25">
    <w:nsid w:val="0000001D"/>
    <w:multiLevelType w:val="multilevel"/>
    <w:tmpl w:val="0000001D"/>
    <w:lvl w:ilvl="0" w:tentative="0">
      <w:start w:val="1"/>
      <w:numFmt w:val="decimal"/>
      <w:lvlText w:val="%1."/>
      <w:lvlJc w:val="left"/>
      <w:pPr>
        <w:ind w:left="851" w:hanging="420"/>
      </w:pPr>
      <w:rPr>
        <w:rFonts w:hint="default"/>
      </w:rPr>
    </w:lvl>
    <w:lvl w:ilvl="1" w:tentative="0">
      <w:start w:val="1"/>
      <w:numFmt w:val="bullet"/>
      <w:lvlText w:val=""/>
      <w:lvlJc w:val="left"/>
      <w:pPr>
        <w:ind w:left="1271" w:hanging="420"/>
      </w:pPr>
      <w:rPr>
        <w:rFonts w:hint="default" w:ascii="Wingdings" w:hAnsi="Wingdings"/>
      </w:rPr>
    </w:lvl>
    <w:lvl w:ilvl="2" w:tentative="0">
      <w:start w:val="1"/>
      <w:numFmt w:val="bullet"/>
      <w:lvlText w:val=""/>
      <w:lvlJc w:val="left"/>
      <w:pPr>
        <w:ind w:left="1691" w:hanging="420"/>
      </w:pPr>
      <w:rPr>
        <w:rFonts w:hint="default" w:ascii="Wingdings" w:hAnsi="Wingdings"/>
      </w:rPr>
    </w:lvl>
    <w:lvl w:ilvl="3" w:tentative="0">
      <w:start w:val="1"/>
      <w:numFmt w:val="bullet"/>
      <w:lvlText w:val=""/>
      <w:lvlJc w:val="left"/>
      <w:pPr>
        <w:ind w:left="2111" w:hanging="420"/>
      </w:pPr>
      <w:rPr>
        <w:rFonts w:hint="default" w:ascii="Wingdings" w:hAnsi="Wingdings"/>
      </w:rPr>
    </w:lvl>
    <w:lvl w:ilvl="4" w:tentative="0">
      <w:start w:val="1"/>
      <w:numFmt w:val="bullet"/>
      <w:lvlText w:val=""/>
      <w:lvlJc w:val="left"/>
      <w:pPr>
        <w:ind w:left="2531" w:hanging="420"/>
      </w:pPr>
      <w:rPr>
        <w:rFonts w:hint="default" w:ascii="Wingdings" w:hAnsi="Wingdings"/>
      </w:rPr>
    </w:lvl>
    <w:lvl w:ilvl="5" w:tentative="0">
      <w:start w:val="1"/>
      <w:numFmt w:val="bullet"/>
      <w:lvlText w:val=""/>
      <w:lvlJc w:val="left"/>
      <w:pPr>
        <w:ind w:left="2951" w:hanging="420"/>
      </w:pPr>
      <w:rPr>
        <w:rFonts w:hint="default" w:ascii="Wingdings" w:hAnsi="Wingdings"/>
      </w:rPr>
    </w:lvl>
    <w:lvl w:ilvl="6" w:tentative="0">
      <w:start w:val="1"/>
      <w:numFmt w:val="bullet"/>
      <w:lvlText w:val=""/>
      <w:lvlJc w:val="left"/>
      <w:pPr>
        <w:ind w:left="3371" w:hanging="420"/>
      </w:pPr>
      <w:rPr>
        <w:rFonts w:hint="default" w:ascii="Wingdings" w:hAnsi="Wingdings"/>
      </w:rPr>
    </w:lvl>
    <w:lvl w:ilvl="7" w:tentative="0">
      <w:start w:val="1"/>
      <w:numFmt w:val="bullet"/>
      <w:lvlText w:val=""/>
      <w:lvlJc w:val="left"/>
      <w:pPr>
        <w:ind w:left="3791" w:hanging="420"/>
      </w:pPr>
      <w:rPr>
        <w:rFonts w:hint="default" w:ascii="Wingdings" w:hAnsi="Wingdings"/>
      </w:rPr>
    </w:lvl>
    <w:lvl w:ilvl="8" w:tentative="0">
      <w:start w:val="1"/>
      <w:numFmt w:val="bullet"/>
      <w:lvlText w:val=""/>
      <w:lvlJc w:val="left"/>
      <w:pPr>
        <w:ind w:left="4211" w:hanging="420"/>
      </w:pPr>
      <w:rPr>
        <w:rFonts w:hint="default" w:ascii="Wingdings" w:hAnsi="Wingdings"/>
      </w:rPr>
    </w:lvl>
  </w:abstractNum>
  <w:abstractNum w:abstractNumId="26">
    <w:nsid w:val="0000001F"/>
    <w:multiLevelType w:val="multilevel"/>
    <w:tmpl w:val="0000001F"/>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00000020"/>
    <w:multiLevelType w:val="multilevel"/>
    <w:tmpl w:val="00000020"/>
    <w:lvl w:ilvl="0" w:tentative="0">
      <w:start w:val="6"/>
      <w:numFmt w:val="decimal"/>
      <w:lvlText w:val="%1."/>
      <w:lvlJc w:val="left"/>
      <w:pPr>
        <w:ind w:left="450" w:hanging="450"/>
      </w:pPr>
      <w:rPr>
        <w:rFonts w:hint="default" w:eastAsia="ＭＳ 明朝"/>
      </w:rPr>
    </w:lvl>
    <w:lvl w:ilvl="1" w:tentative="0">
      <w:start w:val="1"/>
      <w:numFmt w:val="decimal"/>
      <w:lvlText w:val="%1.%2."/>
      <w:lvlJc w:val="left"/>
      <w:pPr>
        <w:ind w:left="720" w:hanging="720"/>
      </w:pPr>
      <w:rPr>
        <w:rFonts w:hint="default" w:eastAsia="ＭＳ 明朝"/>
      </w:rPr>
    </w:lvl>
    <w:lvl w:ilvl="2" w:tentative="0">
      <w:start w:val="1"/>
      <w:numFmt w:val="decimal"/>
      <w:lvlText w:val="%1.%2.%3."/>
      <w:lvlJc w:val="left"/>
      <w:pPr>
        <w:ind w:left="720" w:hanging="720"/>
      </w:pPr>
      <w:rPr>
        <w:rFonts w:hint="default" w:eastAsia="ＭＳ 明朝"/>
      </w:rPr>
    </w:lvl>
    <w:lvl w:ilvl="3" w:tentative="0">
      <w:start w:val="1"/>
      <w:numFmt w:val="decimal"/>
      <w:lvlText w:val="%1.%2.%3.%4."/>
      <w:lvlJc w:val="left"/>
      <w:pPr>
        <w:ind w:left="1080" w:hanging="1080"/>
      </w:pPr>
      <w:rPr>
        <w:rFonts w:hint="default" w:eastAsia="ＭＳ 明朝"/>
      </w:rPr>
    </w:lvl>
    <w:lvl w:ilvl="4" w:tentative="0">
      <w:start w:val="1"/>
      <w:numFmt w:val="decimal"/>
      <w:lvlText w:val="%1.%2.%3.%4.%5."/>
      <w:lvlJc w:val="left"/>
      <w:pPr>
        <w:ind w:left="1440" w:hanging="1440"/>
      </w:pPr>
      <w:rPr>
        <w:rFonts w:hint="default" w:eastAsia="ＭＳ 明朝"/>
      </w:rPr>
    </w:lvl>
    <w:lvl w:ilvl="5" w:tentative="0">
      <w:start w:val="1"/>
      <w:numFmt w:val="decimal"/>
      <w:lvlText w:val="%1.%2.%3.%4.%5.%6."/>
      <w:lvlJc w:val="left"/>
      <w:pPr>
        <w:ind w:left="1440" w:hanging="1440"/>
      </w:pPr>
      <w:rPr>
        <w:rFonts w:hint="default" w:eastAsia="ＭＳ 明朝"/>
      </w:rPr>
    </w:lvl>
    <w:lvl w:ilvl="6" w:tentative="0">
      <w:start w:val="1"/>
      <w:numFmt w:val="decimal"/>
      <w:lvlText w:val="%1.%2.%3.%4.%5.%6.%7."/>
      <w:lvlJc w:val="left"/>
      <w:pPr>
        <w:ind w:left="1800" w:hanging="1800"/>
      </w:pPr>
      <w:rPr>
        <w:rFonts w:hint="default" w:eastAsia="ＭＳ 明朝"/>
      </w:rPr>
    </w:lvl>
    <w:lvl w:ilvl="7" w:tentative="0">
      <w:start w:val="1"/>
      <w:numFmt w:val="decimal"/>
      <w:lvlText w:val="%1.%2.%3.%4.%5.%6.%7.%8."/>
      <w:lvlJc w:val="left"/>
      <w:pPr>
        <w:ind w:left="2160" w:hanging="2160"/>
      </w:pPr>
      <w:rPr>
        <w:rFonts w:hint="default" w:eastAsia="ＭＳ 明朝"/>
      </w:rPr>
    </w:lvl>
    <w:lvl w:ilvl="8" w:tentative="0">
      <w:start w:val="1"/>
      <w:numFmt w:val="decimal"/>
      <w:lvlText w:val="%1.%2.%3.%4.%5.%6.%7.%8.%9."/>
      <w:lvlJc w:val="left"/>
      <w:pPr>
        <w:ind w:left="2160" w:hanging="2160"/>
      </w:pPr>
      <w:rPr>
        <w:rFonts w:hint="default" w:eastAsia="ＭＳ 明朝"/>
      </w:rPr>
    </w:lvl>
  </w:abstractNum>
  <w:abstractNum w:abstractNumId="28">
    <w:nsid w:val="00000021"/>
    <w:multiLevelType w:val="multilevel"/>
    <w:tmpl w:val="00000021"/>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9">
    <w:nsid w:val="00000022"/>
    <w:multiLevelType w:val="multilevel"/>
    <w:tmpl w:val="00000022"/>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0">
    <w:nsid w:val="00000024"/>
    <w:multiLevelType w:val="multilevel"/>
    <w:tmpl w:val="00000024"/>
    <w:lvl w:ilvl="0" w:tentative="0">
      <w:start w:val="5"/>
      <w:numFmt w:val="decimal"/>
      <w:lvlText w:val="%1."/>
      <w:lvlJc w:val="left"/>
      <w:pPr>
        <w:ind w:left="390" w:hanging="390"/>
      </w:pPr>
      <w:rPr>
        <w:rFonts w:hint="default" w:eastAsia="ＭＳ 明朝"/>
      </w:rPr>
    </w:lvl>
    <w:lvl w:ilvl="1" w:tentative="0">
      <w:start w:val="1"/>
      <w:numFmt w:val="decimal"/>
      <w:lvlText w:val="%1.%2."/>
      <w:lvlJc w:val="left"/>
      <w:pPr>
        <w:ind w:left="720" w:hanging="720"/>
      </w:pPr>
      <w:rPr>
        <w:rFonts w:hint="default" w:eastAsia="ＭＳ 明朝"/>
      </w:rPr>
    </w:lvl>
    <w:lvl w:ilvl="2" w:tentative="0">
      <w:start w:val="1"/>
      <w:numFmt w:val="decimal"/>
      <w:pStyle w:val="4"/>
      <w:lvlText w:val="%1.%2.%3."/>
      <w:lvlJc w:val="left"/>
      <w:pPr>
        <w:ind w:left="720" w:hanging="720"/>
      </w:pPr>
      <w:rPr>
        <w:rFonts w:hint="default" w:eastAsia="ＭＳ 明朝"/>
      </w:rPr>
    </w:lvl>
    <w:lvl w:ilvl="3" w:tentative="0">
      <w:start w:val="1"/>
      <w:numFmt w:val="decimal"/>
      <w:lvlText w:val="%1.%2.%3.%4."/>
      <w:lvlJc w:val="left"/>
      <w:pPr>
        <w:ind w:left="1080" w:hanging="1080"/>
      </w:pPr>
      <w:rPr>
        <w:rFonts w:hint="default" w:eastAsia="ＭＳ 明朝"/>
      </w:rPr>
    </w:lvl>
    <w:lvl w:ilvl="4" w:tentative="0">
      <w:start w:val="1"/>
      <w:numFmt w:val="decimal"/>
      <w:lvlText w:val="%1.%2.%3.%4.%5."/>
      <w:lvlJc w:val="left"/>
      <w:pPr>
        <w:ind w:left="1080" w:hanging="1080"/>
      </w:pPr>
      <w:rPr>
        <w:rFonts w:hint="default" w:eastAsia="ＭＳ 明朝"/>
      </w:rPr>
    </w:lvl>
    <w:lvl w:ilvl="5" w:tentative="0">
      <w:start w:val="1"/>
      <w:numFmt w:val="decimal"/>
      <w:lvlText w:val="%1.%2.%3.%4.%5.%6."/>
      <w:lvlJc w:val="left"/>
      <w:pPr>
        <w:ind w:left="1440" w:hanging="1440"/>
      </w:pPr>
      <w:rPr>
        <w:rFonts w:hint="default" w:eastAsia="ＭＳ 明朝"/>
      </w:rPr>
    </w:lvl>
    <w:lvl w:ilvl="6" w:tentative="0">
      <w:start w:val="1"/>
      <w:numFmt w:val="decimal"/>
      <w:lvlText w:val="%1.%2.%3.%4.%5.%6.%7."/>
      <w:lvlJc w:val="left"/>
      <w:pPr>
        <w:ind w:left="1440" w:hanging="1440"/>
      </w:pPr>
      <w:rPr>
        <w:rFonts w:hint="default" w:eastAsia="ＭＳ 明朝"/>
      </w:rPr>
    </w:lvl>
    <w:lvl w:ilvl="7" w:tentative="0">
      <w:start w:val="1"/>
      <w:numFmt w:val="decimal"/>
      <w:lvlText w:val="%1.%2.%3.%4.%5.%6.%7.%8."/>
      <w:lvlJc w:val="left"/>
      <w:pPr>
        <w:ind w:left="1800" w:hanging="1800"/>
      </w:pPr>
      <w:rPr>
        <w:rFonts w:hint="default" w:eastAsia="ＭＳ 明朝"/>
      </w:rPr>
    </w:lvl>
    <w:lvl w:ilvl="8" w:tentative="0">
      <w:start w:val="1"/>
      <w:numFmt w:val="decimal"/>
      <w:lvlText w:val="%1.%2.%3.%4.%5.%6.%7.%8.%9."/>
      <w:lvlJc w:val="left"/>
      <w:pPr>
        <w:ind w:left="2160" w:hanging="2160"/>
      </w:pPr>
      <w:rPr>
        <w:rFonts w:hint="default" w:eastAsia="ＭＳ 明朝"/>
      </w:rPr>
    </w:lvl>
  </w:abstractNum>
  <w:abstractNum w:abstractNumId="31">
    <w:nsid w:val="00000025"/>
    <w:multiLevelType w:val="multilevel"/>
    <w:tmpl w:val="00000025"/>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00000026"/>
    <w:multiLevelType w:val="multilevel"/>
    <w:tmpl w:val="000000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decimal"/>
      <w:lvlText w:val="%3-"/>
      <w:lvlJc w:val="left"/>
      <w:pPr>
        <w:ind w:left="2160" w:hanging="360"/>
      </w:pPr>
      <w:rPr>
        <w:rFonts w:hint="default"/>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00000027"/>
    <w:multiLevelType w:val="multilevel"/>
    <w:tmpl w:val="00000027"/>
    <w:lvl w:ilvl="0" w:tentative="0">
      <w:start w:val="1"/>
      <w:numFmt w:val="decimal"/>
      <w:lvlText w:val="%1."/>
      <w:lvlJc w:val="left"/>
      <w:pPr>
        <w:ind w:left="420" w:hanging="420"/>
      </w:pPr>
      <w:rPr>
        <w:rFonts w:hint="default"/>
      </w:rPr>
    </w:lvl>
    <w:lvl w:ilvl="1" w:tentative="0">
      <w:start w:val="1"/>
      <w:numFmt w:val="decimal"/>
      <w:isLgl/>
      <w:lvlText w:val="%1.%2."/>
      <w:lvlJc w:val="left"/>
      <w:pPr>
        <w:ind w:left="720" w:hanging="720"/>
      </w:pPr>
      <w:rPr>
        <w:rFonts w:hint="default" w:eastAsia="ＭＳ 明朝"/>
      </w:rPr>
    </w:lvl>
    <w:lvl w:ilvl="2" w:tentative="0">
      <w:start w:val="1"/>
      <w:numFmt w:val="decimal"/>
      <w:isLgl/>
      <w:lvlText w:val="%1.%2.%3."/>
      <w:lvlJc w:val="left"/>
      <w:pPr>
        <w:ind w:left="720" w:hanging="720"/>
      </w:pPr>
      <w:rPr>
        <w:rFonts w:hint="default" w:eastAsia="ＭＳ 明朝"/>
      </w:rPr>
    </w:lvl>
    <w:lvl w:ilvl="3" w:tentative="0">
      <w:start w:val="1"/>
      <w:numFmt w:val="decimal"/>
      <w:isLgl/>
      <w:lvlText w:val="%1.%2.%3.%4."/>
      <w:lvlJc w:val="left"/>
      <w:pPr>
        <w:ind w:left="1080" w:hanging="1080"/>
      </w:pPr>
      <w:rPr>
        <w:rFonts w:hint="default" w:eastAsia="ＭＳ 明朝"/>
      </w:rPr>
    </w:lvl>
    <w:lvl w:ilvl="4" w:tentative="0">
      <w:start w:val="1"/>
      <w:numFmt w:val="decimal"/>
      <w:isLgl/>
      <w:lvlText w:val="%1.%2.%3.%4.%5."/>
      <w:lvlJc w:val="left"/>
      <w:pPr>
        <w:ind w:left="1440" w:hanging="1440"/>
      </w:pPr>
      <w:rPr>
        <w:rFonts w:hint="default" w:eastAsia="ＭＳ 明朝"/>
      </w:rPr>
    </w:lvl>
    <w:lvl w:ilvl="5" w:tentative="0">
      <w:start w:val="1"/>
      <w:numFmt w:val="decimal"/>
      <w:isLgl/>
      <w:lvlText w:val="%1.%2.%3.%4.%5.%6."/>
      <w:lvlJc w:val="left"/>
      <w:pPr>
        <w:ind w:left="1440" w:hanging="1440"/>
      </w:pPr>
      <w:rPr>
        <w:rFonts w:hint="default" w:eastAsia="ＭＳ 明朝"/>
      </w:rPr>
    </w:lvl>
    <w:lvl w:ilvl="6" w:tentative="0">
      <w:start w:val="1"/>
      <w:numFmt w:val="decimal"/>
      <w:isLgl/>
      <w:lvlText w:val="%1.%2.%3.%4.%5.%6.%7."/>
      <w:lvlJc w:val="left"/>
      <w:pPr>
        <w:ind w:left="1800" w:hanging="1800"/>
      </w:pPr>
      <w:rPr>
        <w:rFonts w:hint="default" w:eastAsia="ＭＳ 明朝"/>
      </w:rPr>
    </w:lvl>
    <w:lvl w:ilvl="7" w:tentative="0">
      <w:start w:val="1"/>
      <w:numFmt w:val="decimal"/>
      <w:isLgl/>
      <w:lvlText w:val="%1.%2.%3.%4.%5.%6.%7.%8."/>
      <w:lvlJc w:val="left"/>
      <w:pPr>
        <w:ind w:left="2160" w:hanging="2160"/>
      </w:pPr>
      <w:rPr>
        <w:rFonts w:hint="default" w:eastAsia="ＭＳ 明朝"/>
      </w:rPr>
    </w:lvl>
    <w:lvl w:ilvl="8" w:tentative="0">
      <w:start w:val="1"/>
      <w:numFmt w:val="decimal"/>
      <w:isLgl/>
      <w:lvlText w:val="%1.%2.%3.%4.%5.%6.%7.%8.%9."/>
      <w:lvlJc w:val="left"/>
      <w:pPr>
        <w:ind w:left="2160" w:hanging="2160"/>
      </w:pPr>
      <w:rPr>
        <w:rFonts w:hint="default" w:eastAsia="ＭＳ 明朝"/>
      </w:rPr>
    </w:lvl>
  </w:abstractNum>
  <w:abstractNum w:abstractNumId="34">
    <w:nsid w:val="0000002A"/>
    <w:multiLevelType w:val="multilevel"/>
    <w:tmpl w:val="0000002A"/>
    <w:lvl w:ilvl="0" w:tentative="0">
      <w:start w:val="2"/>
      <w:numFmt w:val="decimal"/>
      <w:lvlText w:val="%1."/>
      <w:lvlJc w:val="left"/>
      <w:pPr>
        <w:ind w:left="450" w:hanging="450"/>
      </w:pPr>
      <w:rPr>
        <w:rFonts w:hint="default" w:eastAsia="ＭＳ 明朝"/>
      </w:rPr>
    </w:lvl>
    <w:lvl w:ilvl="1" w:tentative="0">
      <w:start w:val="1"/>
      <w:numFmt w:val="decimal"/>
      <w:lvlText w:val="%1.%2."/>
      <w:lvlJc w:val="left"/>
      <w:pPr>
        <w:ind w:left="720" w:hanging="720"/>
      </w:pPr>
      <w:rPr>
        <w:rFonts w:hint="default" w:eastAsia="ＭＳ 明朝"/>
      </w:rPr>
    </w:lvl>
    <w:lvl w:ilvl="2" w:tentative="0">
      <w:start w:val="1"/>
      <w:numFmt w:val="decimal"/>
      <w:lvlText w:val="%1.%2.%3."/>
      <w:lvlJc w:val="left"/>
      <w:pPr>
        <w:ind w:left="720" w:hanging="720"/>
      </w:pPr>
      <w:rPr>
        <w:rFonts w:hint="default" w:eastAsia="ＭＳ 明朝"/>
      </w:rPr>
    </w:lvl>
    <w:lvl w:ilvl="3" w:tentative="0">
      <w:start w:val="1"/>
      <w:numFmt w:val="decimal"/>
      <w:lvlText w:val="%1.%2.%3.%4."/>
      <w:lvlJc w:val="left"/>
      <w:pPr>
        <w:ind w:left="1080" w:hanging="1080"/>
      </w:pPr>
      <w:rPr>
        <w:rFonts w:hint="default" w:eastAsia="ＭＳ 明朝"/>
      </w:rPr>
    </w:lvl>
    <w:lvl w:ilvl="4" w:tentative="0">
      <w:start w:val="1"/>
      <w:numFmt w:val="decimal"/>
      <w:lvlText w:val="%1.%2.%3.%4.%5."/>
      <w:lvlJc w:val="left"/>
      <w:pPr>
        <w:ind w:left="1440" w:hanging="1440"/>
      </w:pPr>
      <w:rPr>
        <w:rFonts w:hint="default" w:eastAsia="ＭＳ 明朝"/>
      </w:rPr>
    </w:lvl>
    <w:lvl w:ilvl="5" w:tentative="0">
      <w:start w:val="1"/>
      <w:numFmt w:val="decimal"/>
      <w:lvlText w:val="%1.%2.%3.%4.%5.%6."/>
      <w:lvlJc w:val="left"/>
      <w:pPr>
        <w:ind w:left="1440" w:hanging="1440"/>
      </w:pPr>
      <w:rPr>
        <w:rFonts w:hint="default" w:eastAsia="ＭＳ 明朝"/>
      </w:rPr>
    </w:lvl>
    <w:lvl w:ilvl="6" w:tentative="0">
      <w:start w:val="1"/>
      <w:numFmt w:val="decimal"/>
      <w:lvlText w:val="%1.%2.%3.%4.%5.%6.%7."/>
      <w:lvlJc w:val="left"/>
      <w:pPr>
        <w:ind w:left="1800" w:hanging="1800"/>
      </w:pPr>
      <w:rPr>
        <w:rFonts w:hint="default" w:eastAsia="ＭＳ 明朝"/>
      </w:rPr>
    </w:lvl>
    <w:lvl w:ilvl="7" w:tentative="0">
      <w:start w:val="1"/>
      <w:numFmt w:val="decimal"/>
      <w:lvlText w:val="%1.%2.%3.%4.%5.%6.%7.%8."/>
      <w:lvlJc w:val="left"/>
      <w:pPr>
        <w:ind w:left="2160" w:hanging="2160"/>
      </w:pPr>
      <w:rPr>
        <w:rFonts w:hint="default" w:eastAsia="ＭＳ 明朝"/>
      </w:rPr>
    </w:lvl>
    <w:lvl w:ilvl="8" w:tentative="0">
      <w:start w:val="1"/>
      <w:numFmt w:val="decimal"/>
      <w:lvlText w:val="%1.%2.%3.%4.%5.%6.%7.%8.%9."/>
      <w:lvlJc w:val="left"/>
      <w:pPr>
        <w:ind w:left="2160" w:hanging="2160"/>
      </w:pPr>
      <w:rPr>
        <w:rFonts w:hint="default" w:eastAsia="ＭＳ 明朝"/>
      </w:rPr>
    </w:lvl>
  </w:abstractNum>
  <w:abstractNum w:abstractNumId="35">
    <w:nsid w:val="0000002B"/>
    <w:multiLevelType w:val="multilevel"/>
    <w:tmpl w:val="0000002B"/>
    <w:lvl w:ilvl="0" w:tentative="0">
      <w:start w:val="1"/>
      <w:numFmt w:val="decimal"/>
      <w:lvlText w:val="%1."/>
      <w:lvlJc w:val="left"/>
      <w:pPr>
        <w:ind w:left="420" w:hanging="420"/>
      </w:pPr>
      <w:rPr>
        <w:rFonts w:hint="default"/>
      </w:rPr>
    </w:lvl>
    <w:lvl w:ilvl="1" w:tentative="0">
      <w:start w:val="1"/>
      <w:numFmt w:val="decimal"/>
      <w:isLgl/>
      <w:lvlText w:val="%1.%2."/>
      <w:lvlJc w:val="left"/>
      <w:pPr>
        <w:ind w:left="720" w:hanging="720"/>
      </w:pPr>
      <w:rPr>
        <w:rFonts w:hint="default" w:eastAsia="ＭＳ 明朝"/>
      </w:rPr>
    </w:lvl>
    <w:lvl w:ilvl="2" w:tentative="0">
      <w:start w:val="1"/>
      <w:numFmt w:val="decimal"/>
      <w:isLgl/>
      <w:lvlText w:val="%1.%2.%3."/>
      <w:lvlJc w:val="left"/>
      <w:pPr>
        <w:ind w:left="720" w:hanging="720"/>
      </w:pPr>
      <w:rPr>
        <w:rFonts w:hint="default" w:eastAsia="ＭＳ 明朝"/>
      </w:rPr>
    </w:lvl>
    <w:lvl w:ilvl="3" w:tentative="0">
      <w:start w:val="1"/>
      <w:numFmt w:val="decimal"/>
      <w:isLgl/>
      <w:lvlText w:val="%1.%2.%3.%4."/>
      <w:lvlJc w:val="left"/>
      <w:pPr>
        <w:ind w:left="1080" w:hanging="1080"/>
      </w:pPr>
      <w:rPr>
        <w:rFonts w:hint="default" w:eastAsia="ＭＳ 明朝"/>
      </w:rPr>
    </w:lvl>
    <w:lvl w:ilvl="4" w:tentative="0">
      <w:start w:val="1"/>
      <w:numFmt w:val="decimal"/>
      <w:isLgl/>
      <w:lvlText w:val="%1.%2.%3.%4.%5."/>
      <w:lvlJc w:val="left"/>
      <w:pPr>
        <w:ind w:left="1440" w:hanging="1440"/>
      </w:pPr>
      <w:rPr>
        <w:rFonts w:hint="default" w:eastAsia="ＭＳ 明朝"/>
      </w:rPr>
    </w:lvl>
    <w:lvl w:ilvl="5" w:tentative="0">
      <w:start w:val="1"/>
      <w:numFmt w:val="decimal"/>
      <w:isLgl/>
      <w:lvlText w:val="%1.%2.%3.%4.%5.%6."/>
      <w:lvlJc w:val="left"/>
      <w:pPr>
        <w:ind w:left="1440" w:hanging="1440"/>
      </w:pPr>
      <w:rPr>
        <w:rFonts w:hint="default" w:eastAsia="ＭＳ 明朝"/>
      </w:rPr>
    </w:lvl>
    <w:lvl w:ilvl="6" w:tentative="0">
      <w:start w:val="1"/>
      <w:numFmt w:val="decimal"/>
      <w:isLgl/>
      <w:lvlText w:val="%1.%2.%3.%4.%5.%6.%7."/>
      <w:lvlJc w:val="left"/>
      <w:pPr>
        <w:ind w:left="1800" w:hanging="1800"/>
      </w:pPr>
      <w:rPr>
        <w:rFonts w:hint="default" w:eastAsia="ＭＳ 明朝"/>
      </w:rPr>
    </w:lvl>
    <w:lvl w:ilvl="7" w:tentative="0">
      <w:start w:val="1"/>
      <w:numFmt w:val="decimal"/>
      <w:isLgl/>
      <w:lvlText w:val="%1.%2.%3.%4.%5.%6.%7.%8."/>
      <w:lvlJc w:val="left"/>
      <w:pPr>
        <w:ind w:left="2160" w:hanging="2160"/>
      </w:pPr>
      <w:rPr>
        <w:rFonts w:hint="default" w:eastAsia="ＭＳ 明朝"/>
      </w:rPr>
    </w:lvl>
    <w:lvl w:ilvl="8" w:tentative="0">
      <w:start w:val="1"/>
      <w:numFmt w:val="decimal"/>
      <w:isLgl/>
      <w:lvlText w:val="%1.%2.%3.%4.%5.%6.%7.%8.%9."/>
      <w:lvlJc w:val="left"/>
      <w:pPr>
        <w:ind w:left="2160" w:hanging="2160"/>
      </w:pPr>
      <w:rPr>
        <w:rFonts w:hint="default" w:eastAsia="ＭＳ 明朝"/>
      </w:rPr>
    </w:lvl>
  </w:abstractNum>
  <w:num w:numId="1">
    <w:abstractNumId w:val="4"/>
  </w:num>
  <w:num w:numId="2">
    <w:abstractNumId w:val="1"/>
  </w:num>
  <w:num w:numId="3">
    <w:abstractNumId w:val="30"/>
  </w:num>
  <w:num w:numId="4">
    <w:abstractNumId w:val="17"/>
  </w:num>
  <w:num w:numId="5">
    <w:abstractNumId w:val="13"/>
  </w:num>
  <w:num w:numId="6">
    <w:abstractNumId w:val="34"/>
  </w:num>
  <w:num w:numId="7">
    <w:abstractNumId w:val="26"/>
  </w:num>
  <w:num w:numId="8">
    <w:abstractNumId w:val="24"/>
  </w:num>
  <w:num w:numId="9">
    <w:abstractNumId w:val="15"/>
  </w:num>
  <w:num w:numId="10">
    <w:abstractNumId w:val="14"/>
  </w:num>
  <w:num w:numId="11">
    <w:abstractNumId w:val="18"/>
  </w:num>
  <w:num w:numId="12">
    <w:abstractNumId w:val="32"/>
  </w:num>
  <w:num w:numId="13">
    <w:abstractNumId w:val="6"/>
  </w:num>
  <w:num w:numId="14">
    <w:abstractNumId w:val="2"/>
  </w:num>
  <w:num w:numId="15">
    <w:abstractNumId w:val="16"/>
  </w:num>
  <w:num w:numId="16">
    <w:abstractNumId w:val="7"/>
  </w:num>
  <w:num w:numId="17">
    <w:abstractNumId w:val="29"/>
  </w:num>
  <w:num w:numId="18">
    <w:abstractNumId w:val="28"/>
  </w:num>
  <w:num w:numId="19">
    <w:abstractNumId w:val="25"/>
  </w:num>
  <w:num w:numId="20">
    <w:abstractNumId w:val="31"/>
  </w:num>
  <w:num w:numId="21">
    <w:abstractNumId w:val="21"/>
  </w:num>
  <w:num w:numId="22">
    <w:abstractNumId w:val="12"/>
  </w:num>
  <w:num w:numId="23">
    <w:abstractNumId w:val="10"/>
  </w:num>
  <w:num w:numId="24">
    <w:abstractNumId w:val="20"/>
  </w:num>
  <w:num w:numId="25">
    <w:abstractNumId w:val="5"/>
  </w:num>
  <w:num w:numId="26">
    <w:abstractNumId w:val="23"/>
  </w:num>
  <w:num w:numId="27">
    <w:abstractNumId w:val="3"/>
  </w:num>
  <w:num w:numId="28">
    <w:abstractNumId w:val="8"/>
  </w:num>
  <w:num w:numId="29">
    <w:abstractNumId w:val="35"/>
  </w:num>
  <w:num w:numId="30">
    <w:abstractNumId w:val="33"/>
  </w:num>
  <w:num w:numId="31">
    <w:abstractNumId w:val="11"/>
  </w:num>
  <w:num w:numId="32">
    <w:abstractNumId w:val="27"/>
  </w:num>
  <w:num w:numId="33">
    <w:abstractNumId w:val="9"/>
  </w:num>
  <w:num w:numId="34">
    <w:abstractNumId w:val="22"/>
  </w:num>
  <w:num w:numId="35">
    <w:abstractNumId w:val="0"/>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840"/>
  <w:drawingGridHorizontalSpacing w:val="105"/>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2"/>
  </w:compat>
  <w:rsids>
    <w:rsidRoot w:val="00000000"/>
    <w:rsid w:val="6E3B79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rules v:ext="edit">
        <o:r id="V:Rule1" type="connector" idref="#1034"/>
        <o:r id="V:Rule2" type="connector" idref="#1035"/>
        <o:r id="V:Rule3" type="connector" idref="#1036"/>
        <o:r id="V:Rule4" type="connector" idref="#1042"/>
        <o:r id="V:Rule5" type="connector" idref="#1044"/>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w:hAnsi="Century" w:eastAsia="ＭＳ 明朝" w:cs="SimSu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qFormat="1" w:unhideWhenUsed="0" w:uiPriority="99"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59" w:semiHidden="0" w:name="Table Grid"/>
    <w:lsdException w:unhideWhenUsed="0" w:uiPriority="0" w:semiHidden="0" w:name="Table Theme"/>
    <w:lsdException w:unhideWhenUsed="0"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entury" w:hAnsi="Century" w:eastAsia="ＭＳ 明朝" w:cs="SimSun"/>
      <w:kern w:val="2"/>
      <w:sz w:val="21"/>
      <w:szCs w:val="22"/>
      <w:lang w:val="en-US" w:eastAsia="ja-JP" w:bidi="ar-SA"/>
    </w:rPr>
  </w:style>
  <w:style w:type="paragraph" w:styleId="2">
    <w:name w:val="heading 1"/>
    <w:basedOn w:val="1"/>
    <w:next w:val="1"/>
    <w:link w:val="28"/>
    <w:qFormat/>
    <w:uiPriority w:val="0"/>
    <w:pPr>
      <w:keepNext/>
      <w:numPr>
        <w:ilvl w:val="0"/>
        <w:numId w:val="1"/>
      </w:numPr>
      <w:outlineLvl w:val="0"/>
    </w:pPr>
    <w:rPr>
      <w:rFonts w:ascii="Cambria" w:hAnsi="Cambria" w:cs="Times New Roman"/>
      <w:b/>
      <w:color w:val="00589A"/>
      <w:sz w:val="36"/>
      <w:szCs w:val="36"/>
    </w:rPr>
  </w:style>
  <w:style w:type="paragraph" w:styleId="3">
    <w:name w:val="heading 2"/>
    <w:basedOn w:val="1"/>
    <w:next w:val="1"/>
    <w:link w:val="29"/>
    <w:qFormat/>
    <w:uiPriority w:val="0"/>
    <w:pPr>
      <w:numPr>
        <w:ilvl w:val="1"/>
        <w:numId w:val="2"/>
      </w:numPr>
      <w:spacing w:beforeLines="50"/>
      <w:outlineLvl w:val="1"/>
    </w:pPr>
    <w:rPr>
      <w:rFonts w:ascii="Cambria" w:hAnsi="Cambria" w:eastAsia="Calibri" w:cs="Times New Roman"/>
      <w:b/>
      <w:sz w:val="28"/>
      <w:szCs w:val="28"/>
    </w:rPr>
  </w:style>
  <w:style w:type="paragraph" w:styleId="4">
    <w:name w:val="heading 3"/>
    <w:basedOn w:val="1"/>
    <w:next w:val="1"/>
    <w:link w:val="36"/>
    <w:qFormat/>
    <w:uiPriority w:val="0"/>
    <w:pPr>
      <w:keepNext/>
      <w:numPr>
        <w:ilvl w:val="2"/>
        <w:numId w:val="3"/>
      </w:numPr>
      <w:outlineLvl w:val="2"/>
    </w:pPr>
    <w:rPr>
      <w:rFonts w:ascii="Calibri" w:hAnsi="Calibri" w:eastAsia="MS Gothic" w:cs="SimSun"/>
      <w:b/>
      <w:i/>
      <w:color w:val="548DD4"/>
      <w:sz w:val="26"/>
      <w:szCs w:val="26"/>
      <w:u w:val="single"/>
    </w:rPr>
  </w:style>
  <w:style w:type="paragraph" w:styleId="5">
    <w:name w:val="heading 4"/>
    <w:basedOn w:val="1"/>
    <w:next w:val="1"/>
    <w:link w:val="37"/>
    <w:qFormat/>
    <w:uiPriority w:val="0"/>
    <w:pPr>
      <w:keepNext/>
      <w:ind w:left="400" w:leftChars="400"/>
      <w:outlineLvl w:val="3"/>
    </w:pPr>
    <w:rPr>
      <w:b/>
      <w:bCs/>
    </w:rPr>
  </w:style>
  <w:style w:type="paragraph" w:styleId="6">
    <w:name w:val="heading 5"/>
    <w:basedOn w:val="1"/>
    <w:next w:val="1"/>
    <w:link w:val="41"/>
    <w:qFormat/>
    <w:uiPriority w:val="0"/>
    <w:pPr>
      <w:keepNext/>
      <w:tabs>
        <w:tab w:val="left" w:pos="1000"/>
      </w:tabs>
      <w:spacing w:beforeLines="50"/>
      <w:ind w:left="1792" w:hanging="896" w:hangingChars="896"/>
      <w:outlineLvl w:val="4"/>
    </w:pPr>
    <w:rPr>
      <w:rFonts w:ascii="Arial" w:hAnsi="Arial" w:eastAsia="MS Gothic" w:cs="SimSun"/>
      <w:sz w:val="20"/>
      <w:szCs w:val="24"/>
    </w:rPr>
  </w:style>
  <w:style w:type="character" w:default="1" w:styleId="22">
    <w:name w:val="Default Paragraph Font"/>
    <w:uiPriority w:val="1"/>
  </w:style>
  <w:style w:type="table" w:default="1" w:styleId="26">
    <w:name w:val="Normal Table"/>
    <w:qFormat/>
    <w:uiPriority w:val="99"/>
    <w:tblPr>
      <w:tblCellMar>
        <w:top w:w="0" w:type="dxa"/>
        <w:left w:w="108" w:type="dxa"/>
        <w:bottom w:w="0" w:type="dxa"/>
        <w:right w:w="108" w:type="dxa"/>
      </w:tblCellMar>
    </w:tblPr>
  </w:style>
  <w:style w:type="paragraph" w:styleId="7">
    <w:name w:val="Balloon Text"/>
    <w:basedOn w:val="1"/>
    <w:link w:val="30"/>
    <w:uiPriority w:val="99"/>
    <w:rPr>
      <w:rFonts w:ascii="Arial" w:hAnsi="Arial" w:eastAsia="MS Gothic" w:cs="SimSun"/>
      <w:sz w:val="16"/>
      <w:szCs w:val="16"/>
    </w:rPr>
  </w:style>
  <w:style w:type="paragraph" w:styleId="8">
    <w:name w:val="caption"/>
    <w:basedOn w:val="1"/>
    <w:next w:val="1"/>
    <w:qFormat/>
    <w:uiPriority w:val="0"/>
    <w:pPr>
      <w:spacing w:afterLines="50"/>
    </w:pPr>
    <w:rPr>
      <w:rFonts w:ascii="Arial" w:hAnsi="Arial" w:eastAsia="MS PGothic" w:cs="Times New Roman"/>
      <w:b/>
      <w:bCs/>
      <w:sz w:val="20"/>
      <w:szCs w:val="21"/>
    </w:rPr>
  </w:style>
  <w:style w:type="paragraph" w:styleId="9">
    <w:name w:val="footer"/>
    <w:basedOn w:val="1"/>
    <w:link w:val="32"/>
    <w:uiPriority w:val="99"/>
    <w:pPr>
      <w:tabs>
        <w:tab w:val="center" w:pos="4252"/>
        <w:tab w:val="right" w:pos="8504"/>
      </w:tabs>
      <w:snapToGrid w:val="0"/>
    </w:pPr>
  </w:style>
  <w:style w:type="paragraph" w:styleId="10">
    <w:name w:val="header"/>
    <w:basedOn w:val="1"/>
    <w:link w:val="31"/>
    <w:uiPriority w:val="0"/>
    <w:pPr>
      <w:tabs>
        <w:tab w:val="center" w:pos="4252"/>
        <w:tab w:val="right" w:pos="8504"/>
      </w:tabs>
      <w:snapToGrid w:val="0"/>
    </w:pPr>
  </w:style>
  <w:style w:type="paragraph" w:styleId="11">
    <w:name w:val="Normal (Web)"/>
    <w:basedOn w:val="1"/>
    <w:uiPriority w:val="99"/>
    <w:pPr>
      <w:widowControl/>
      <w:spacing w:before="100" w:beforeAutospacing="1" w:after="100" w:afterAutospacing="1"/>
      <w:jc w:val="left"/>
    </w:pPr>
    <w:rPr>
      <w:rFonts w:ascii="MS PGothic" w:hAnsi="MS PGothic" w:eastAsia="MS PGothic" w:cs="MS PGothic"/>
      <w:kern w:val="0"/>
      <w:sz w:val="24"/>
      <w:szCs w:val="24"/>
    </w:rPr>
  </w:style>
  <w:style w:type="paragraph" w:styleId="12">
    <w:name w:val="table of figures"/>
    <w:basedOn w:val="1"/>
    <w:next w:val="1"/>
    <w:qFormat/>
    <w:uiPriority w:val="99"/>
    <w:pPr>
      <w:ind w:left="200" w:leftChars="200" w:hanging="200" w:hangingChars="200"/>
    </w:pPr>
  </w:style>
  <w:style w:type="paragraph" w:styleId="13">
    <w:name w:val="toc 1"/>
    <w:basedOn w:val="1"/>
    <w:next w:val="1"/>
    <w:uiPriority w:val="39"/>
    <w:pPr>
      <w:tabs>
        <w:tab w:val="left" w:pos="400"/>
        <w:tab w:val="right" w:leader="dot" w:pos="8789"/>
      </w:tabs>
    </w:pPr>
    <w:rPr>
      <w:rFonts w:ascii="Arial" w:hAnsi="Arial" w:eastAsia="MS PGothic" w:cs="Times New Roman"/>
      <w:sz w:val="20"/>
      <w:szCs w:val="24"/>
    </w:rPr>
  </w:style>
  <w:style w:type="paragraph" w:styleId="14">
    <w:name w:val="toc 2"/>
    <w:basedOn w:val="1"/>
    <w:next w:val="1"/>
    <w:uiPriority w:val="39"/>
    <w:pPr>
      <w:tabs>
        <w:tab w:val="left" w:pos="840"/>
        <w:tab w:val="right" w:leader="dot" w:pos="8789"/>
      </w:tabs>
      <w:ind w:left="200" w:leftChars="100"/>
    </w:pPr>
    <w:rPr>
      <w:rFonts w:ascii="Arial" w:hAnsi="Arial" w:eastAsia="MS PGothic" w:cs="Times New Roman"/>
      <w:sz w:val="20"/>
      <w:szCs w:val="24"/>
    </w:rPr>
  </w:style>
  <w:style w:type="paragraph" w:styleId="15">
    <w:name w:val="toc 3"/>
    <w:basedOn w:val="1"/>
    <w:next w:val="1"/>
    <w:uiPriority w:val="39"/>
    <w:pPr>
      <w:tabs>
        <w:tab w:val="left" w:pos="1260"/>
        <w:tab w:val="right" w:leader="dot" w:pos="8789"/>
      </w:tabs>
      <w:ind w:left="420" w:leftChars="200"/>
    </w:pPr>
  </w:style>
  <w:style w:type="paragraph" w:styleId="16">
    <w:name w:val="toc 4"/>
    <w:basedOn w:val="1"/>
    <w:next w:val="1"/>
    <w:qFormat/>
    <w:uiPriority w:val="39"/>
    <w:pPr>
      <w:ind w:left="630" w:leftChars="300"/>
    </w:pPr>
  </w:style>
  <w:style w:type="paragraph" w:styleId="17">
    <w:name w:val="toc 5"/>
    <w:basedOn w:val="1"/>
    <w:next w:val="1"/>
    <w:qFormat/>
    <w:uiPriority w:val="39"/>
    <w:pPr>
      <w:ind w:left="840" w:leftChars="400"/>
    </w:pPr>
  </w:style>
  <w:style w:type="paragraph" w:styleId="18">
    <w:name w:val="toc 6"/>
    <w:basedOn w:val="1"/>
    <w:next w:val="1"/>
    <w:qFormat/>
    <w:uiPriority w:val="39"/>
    <w:pPr>
      <w:ind w:left="1050" w:leftChars="500"/>
    </w:pPr>
  </w:style>
  <w:style w:type="paragraph" w:styleId="19">
    <w:name w:val="toc 7"/>
    <w:basedOn w:val="1"/>
    <w:next w:val="1"/>
    <w:qFormat/>
    <w:uiPriority w:val="39"/>
    <w:pPr>
      <w:ind w:left="1260" w:leftChars="600"/>
    </w:pPr>
  </w:style>
  <w:style w:type="paragraph" w:styleId="20">
    <w:name w:val="toc 8"/>
    <w:basedOn w:val="1"/>
    <w:next w:val="1"/>
    <w:qFormat/>
    <w:uiPriority w:val="39"/>
    <w:pPr>
      <w:ind w:left="1470" w:leftChars="700"/>
    </w:pPr>
  </w:style>
  <w:style w:type="paragraph" w:styleId="21">
    <w:name w:val="toc 9"/>
    <w:basedOn w:val="1"/>
    <w:next w:val="1"/>
    <w:qFormat/>
    <w:uiPriority w:val="39"/>
    <w:pPr>
      <w:ind w:left="1680" w:leftChars="800"/>
    </w:pPr>
  </w:style>
  <w:style w:type="character" w:styleId="23">
    <w:name w:val="Emphasis"/>
    <w:basedOn w:val="22"/>
    <w:qFormat/>
    <w:uiPriority w:val="20"/>
    <w:rPr>
      <w:i/>
      <w:iCs/>
    </w:rPr>
  </w:style>
  <w:style w:type="character" w:styleId="24">
    <w:name w:val="FollowedHyperlink"/>
    <w:basedOn w:val="22"/>
    <w:qFormat/>
    <w:uiPriority w:val="99"/>
    <w:rPr>
      <w:color w:val="800080"/>
      <w:u w:val="single"/>
    </w:rPr>
  </w:style>
  <w:style w:type="character" w:styleId="25">
    <w:name w:val="Hyperlink"/>
    <w:basedOn w:val="22"/>
    <w:uiPriority w:val="99"/>
    <w:rPr>
      <w:color w:val="0000FF"/>
      <w:u w:val="single"/>
    </w:rPr>
  </w:style>
  <w:style w:type="table" w:styleId="27">
    <w:name w:val="Table Grid"/>
    <w:basedOn w:val="26"/>
    <w:uiPriority w:val="59"/>
    <w:rPr>
      <w:rFonts w:ascii="Century" w:hAnsi="Century" w:eastAsia="ＭＳ 明朝"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8">
    <w:name w:val="Heading 1 Char_ecbf7b5d-6621-4ff7-9ae4-db1fbe56378a"/>
    <w:basedOn w:val="22"/>
    <w:link w:val="2"/>
    <w:uiPriority w:val="0"/>
    <w:rPr>
      <w:rFonts w:ascii="Cambria" w:hAnsi="Cambria" w:cs="Times New Roman"/>
      <w:b/>
      <w:color w:val="00589A"/>
      <w:sz w:val="36"/>
      <w:szCs w:val="36"/>
    </w:rPr>
  </w:style>
  <w:style w:type="character" w:customStyle="1" w:styleId="29">
    <w:name w:val="Heading 2 Char_7b549541-6f0e-4b25-9a5e-d20c86168a1c"/>
    <w:basedOn w:val="22"/>
    <w:link w:val="3"/>
    <w:uiPriority w:val="0"/>
    <w:rPr>
      <w:rFonts w:ascii="Cambria" w:hAnsi="Cambria" w:eastAsia="Calibri" w:cs="Times New Roman"/>
      <w:b/>
      <w:sz w:val="28"/>
      <w:szCs w:val="28"/>
    </w:rPr>
  </w:style>
  <w:style w:type="character" w:customStyle="1" w:styleId="30">
    <w:name w:val="Balloon Text Char"/>
    <w:basedOn w:val="22"/>
    <w:link w:val="7"/>
    <w:uiPriority w:val="99"/>
    <w:rPr>
      <w:rFonts w:ascii="Arial" w:hAnsi="Arial" w:eastAsia="MS Gothic" w:cs="SimSun"/>
      <w:sz w:val="16"/>
      <w:szCs w:val="16"/>
    </w:rPr>
  </w:style>
  <w:style w:type="character" w:customStyle="1" w:styleId="31">
    <w:name w:val="Header Char_d4430422-ea89-4864-9740-a547d29e5bd3"/>
    <w:basedOn w:val="22"/>
    <w:link w:val="10"/>
    <w:uiPriority w:val="99"/>
  </w:style>
  <w:style w:type="character" w:customStyle="1" w:styleId="32">
    <w:name w:val="Footer Char_cdca3c99-f066-41ef-b361-500f4f06ac05"/>
    <w:basedOn w:val="22"/>
    <w:link w:val="9"/>
    <w:uiPriority w:val="99"/>
  </w:style>
  <w:style w:type="table" w:customStyle="1" w:styleId="33">
    <w:name w:val="Table2"/>
    <w:basedOn w:val="26"/>
    <w:uiPriority w:val="0"/>
    <w:rPr>
      <w:rFonts w:ascii="Verdana" w:hAnsi="Verdana" w:eastAsia="MS PGothic" w:cs="Times New Roman"/>
      <w:kern w:val="0"/>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
    <w:tcPr>
      <w:shd w:val="clear" w:color="auto" w:fill="auto"/>
    </w:tcPr>
    <w:tblStylePr w:type="firstRow">
      <w:pPr>
        <w:jc w:val="center"/>
      </w:pPr>
      <w:rPr>
        <w:b/>
      </w:r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vAlign w:val="center"/>
      </w:tcPr>
    </w:tblStylePr>
    <w:tblStylePr w:type="band1Horz">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auto"/>
      </w:tcPr>
    </w:tblStylePr>
    <w:tblStylePr w:type="band2Horz">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F3F3F3"/>
      </w:tcPr>
    </w:tblStylePr>
    <w:tblStylePr w:type="nwCell">
      <w:tcPr>
        <w:tcBorders>
          <w:tl2br w:val="nil"/>
        </w:tcBorders>
      </w:tcPr>
    </w:tblStylePr>
  </w:style>
  <w:style w:type="paragraph" w:styleId="34">
    <w:name w:val="List Paragraph"/>
    <w:basedOn w:val="1"/>
    <w:qFormat/>
    <w:uiPriority w:val="34"/>
    <w:pPr>
      <w:ind w:left="840" w:leftChars="400"/>
    </w:pPr>
    <w:rPr>
      <w:rFonts w:ascii="Arial" w:hAnsi="Arial" w:eastAsia="MS PGothic" w:cs="Times New Roman"/>
      <w:sz w:val="20"/>
      <w:szCs w:val="24"/>
    </w:rPr>
  </w:style>
  <w:style w:type="character" w:styleId="35">
    <w:name w:val="Placeholder Text"/>
    <w:basedOn w:val="22"/>
    <w:uiPriority w:val="99"/>
    <w:rPr>
      <w:color w:val="808080"/>
    </w:rPr>
  </w:style>
  <w:style w:type="character" w:customStyle="1" w:styleId="36">
    <w:name w:val="Heading 3 Char_1e5d9ef3-5a99-40eb-9c4a-ea6379ce929a"/>
    <w:basedOn w:val="22"/>
    <w:link w:val="4"/>
    <w:uiPriority w:val="0"/>
    <w:rPr>
      <w:rFonts w:ascii="Calibri" w:hAnsi="Calibri" w:eastAsia="MS Gothic" w:cs="SimSun"/>
      <w:b/>
      <w:i/>
      <w:color w:val="548DD4"/>
      <w:sz w:val="26"/>
      <w:szCs w:val="26"/>
      <w:u w:val="single"/>
    </w:rPr>
  </w:style>
  <w:style w:type="character" w:customStyle="1" w:styleId="37">
    <w:name w:val="Heading 4 Char_dbd8eb4f-37a4-4fe2-aef2-36785854a4ae"/>
    <w:basedOn w:val="22"/>
    <w:link w:val="5"/>
    <w:uiPriority w:val="9"/>
    <w:rPr>
      <w:b/>
      <w:bCs/>
    </w:rPr>
  </w:style>
  <w:style w:type="character" w:customStyle="1" w:styleId="38">
    <w:name w:val="webkit-css-property"/>
    <w:basedOn w:val="22"/>
    <w:qFormat/>
    <w:uiPriority w:val="0"/>
  </w:style>
  <w:style w:type="character" w:customStyle="1" w:styleId="39">
    <w:name w:val="apple-converted-space"/>
    <w:basedOn w:val="22"/>
    <w:qFormat/>
    <w:uiPriority w:val="0"/>
  </w:style>
  <w:style w:type="character" w:customStyle="1" w:styleId="40">
    <w:name w:val="value"/>
    <w:basedOn w:val="22"/>
    <w:qFormat/>
    <w:uiPriority w:val="0"/>
  </w:style>
  <w:style w:type="character" w:customStyle="1" w:styleId="41">
    <w:name w:val="Heading 5 Char_0a79ec27-8dbf-44f3-8aa4-c6dd2a7964c9"/>
    <w:basedOn w:val="22"/>
    <w:link w:val="6"/>
    <w:qFormat/>
    <w:uiPriority w:val="0"/>
    <w:rPr>
      <w:rFonts w:ascii="Arial" w:hAnsi="Arial" w:eastAsia="MS Gothic" w:cs="SimSun"/>
      <w:sz w:val="20"/>
      <w:szCs w:val="24"/>
    </w:rPr>
  </w:style>
  <w:style w:type="table" w:customStyle="1" w:styleId="42">
    <w:name w:val="Grid Table 4 - Accent 11"/>
    <w:basedOn w:val="26"/>
    <w:qFormat/>
    <w:uiPriority w:val="49"/>
    <w:rPr>
      <w:rFonts w:ascii="Century" w:hAnsi="Century" w:eastAsia="MS Mincho" w:cs="Times New Roman"/>
      <w:kern w:val="0"/>
      <w:sz w:val="20"/>
      <w:szCs w:val="20"/>
    </w:rPr>
    <w:tblPr>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
    <w:tblStylePr w:type="firstRow">
      <w:rPr>
        <w:b/>
        <w:bCs/>
        <w:color w:val="FFFFFF"/>
      </w:rPr>
      <w:tcPr>
        <w:tcBorders>
          <w:top w:val="single" w:color="4F81BD" w:sz="4" w:space="0"/>
          <w:left w:val="single" w:color="4F81BD" w:sz="4" w:space="0"/>
          <w:bottom w:val="single" w:color="4F81BD" w:sz="4" w:space="0"/>
          <w:right w:val="single" w:color="4F81BD" w:sz="4" w:space="0"/>
          <w:insideH w:val="nil"/>
          <w:insideV w:val="nil"/>
        </w:tcBorders>
        <w:shd w:val="clear" w:color="auto" w:fill="4F81BD"/>
      </w:tcPr>
    </w:tblStylePr>
    <w:tblStylePr w:type="lastRow">
      <w:rPr>
        <w:b/>
        <w:bCs/>
      </w:rPr>
      <w:tcPr>
        <w:tcBorders>
          <w:top w:val="double" w:color="4F81BD" w:sz="4" w:space="0"/>
        </w:tcBorders>
      </w:tcPr>
    </w:tblStylePr>
    <w:tblStylePr w:type="firstCol">
      <w:rPr>
        <w:b/>
        <w:bCs/>
      </w:rPr>
    </w:tblStylePr>
    <w:tblStylePr w:type="lastCol">
      <w:rPr>
        <w:b/>
        <w:bCs/>
      </w:rPr>
    </w:tblStylePr>
    <w:tblStylePr w:type="band1Vert">
      <w:tcPr>
        <w:shd w:val="clear" w:color="auto" w:fill="DBE5F1"/>
      </w:tcPr>
    </w:tblStylePr>
    <w:tblStylePr w:type="band1Horz">
      <w:tcPr>
        <w:shd w:val="clear" w:color="auto" w:fill="DBE5F1"/>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6.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Info spid="_x0000_s2051"/>
    <customShpInfo spid="_x0000_s2052"/>
    <customShpInfo spid="_x0000_s2053"/>
    <customShpInfo spid="_x0000_s1026"/>
    <customShpInfo spid="_x0000_s1027"/>
    <customShpInfo spid="_x0000_s1028"/>
    <customShpInfo spid="_x0000_s1029"/>
    <customShpInfo spid="_x0000_s1030"/>
    <customShpInfo spid="_x0000_s0"/>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31"/>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46"/>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6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7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2016-03-01T00:00:00</PublishDate>
  <Abstract/>
  <CompanyAddress/>
  <CompanyPhone/>
  <CompanyFax/>
  <CompanyEmail/>
</CoverPage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94DF99532C804F9AF510805EEE4D7F" ma:contentTypeVersion="0" ma:contentTypeDescription="Create a new document." ma:contentTypeScope="" ma:versionID="081e5f68fe67cc07985a391432a1876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DCE2B2-94A1-4C53-B2D3-3A9B4FF40111}">
  <ds:schemaRefs/>
</ds:datastoreItem>
</file>

<file path=customXml/itemProps3.xml><?xml version="1.0" encoding="utf-8"?>
<ds:datastoreItem xmlns:ds="http://schemas.openxmlformats.org/officeDocument/2006/customXml" ds:itemID="{55AF091B-3C7A-41E3-B477-F2FDAA23CFDA}">
  <ds:schemaRefs/>
</ds:datastoreItem>
</file>

<file path=customXml/itemProps4.xml><?xml version="1.0" encoding="utf-8"?>
<ds:datastoreItem xmlns:ds="http://schemas.openxmlformats.org/officeDocument/2006/customXml" ds:itemID="{C2DF4A6A-DA2F-4C49-B5AA-9EEE1C539E2D}">
  <ds:schemaRefs/>
</ds:datastoreItem>
</file>

<file path=customXml/itemProps5.xml><?xml version="1.0" encoding="utf-8"?>
<ds:datastoreItem xmlns:ds="http://schemas.openxmlformats.org/officeDocument/2006/customXml" ds:itemID="{B49898FA-5BDB-45E1-9F11-AC171150F75C}">
  <ds:schemaRefs/>
</ds:datastoreItem>
</file>

<file path=customXml/itemProps6.xml><?xml version="1.0" encoding="utf-8"?>
<ds:datastoreItem xmlns:ds="http://schemas.openxmlformats.org/officeDocument/2006/customXml" ds:itemID="{23E8E5F5-414A-4817-9675-939829B64617}">
  <ds:schemaRefs/>
</ds:datastoreItem>
</file>

<file path=docProps/app.xml><?xml version="1.0" encoding="utf-8"?>
<Properties xmlns="http://schemas.openxmlformats.org/officeDocument/2006/extended-properties" xmlns:vt="http://schemas.openxmlformats.org/officeDocument/2006/docPropsVTypes">
  <Template>Normal</Template>
  <Company>Indocosmo Systems</Company>
  <Pages>20</Pages>
  <Words>3130</Words>
  <Characters>17350</Characters>
  <Paragraphs>845</Paragraphs>
  <TotalTime>4</TotalTime>
  <ScaleCrop>false</ScaleCrop>
  <LinksUpToDate>false</LinksUpToDate>
  <CharactersWithSpaces>20060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2019-11-09T04:31:00Z</dcterms:created>
  <dc:creator>Anoop G</dc:creator>
  <cp:lastModifiedBy>user</cp:lastModifiedBy>
  <cp:lastPrinted>2014-11-05T06:31:00Z</cp:lastPrinted>
  <dcterms:modified xsi:type="dcterms:W3CDTF">2020-05-14T04:18:29Z</dcterms:modified>
  <dc:subject>Appointment Booking System</dc:subject>
  <dc:title>Functional Specification</dc:title>
  <cp:revision>2458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0x0101005794DF99532C804F9AF510805EEE4D7F</vt:lpwstr>
  </property>
  <property fmtid="{D5CDD505-2E9C-101B-9397-08002B2CF9AE}" pid="3" name="KSOProductBuildVer">
    <vt:lpwstr>1033-11.2.0.9327</vt:lpwstr>
  </property>
</Properties>
</file>